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425" w:rsidRPr="009D6A1E" w:rsidRDefault="009D6A1E" w:rsidP="009D6A1E">
      <w:pPr>
        <w:pStyle w:val="Title"/>
        <w:pBdr>
          <w:bottom w:val="none" w:sz="0" w:space="0" w:color="auto"/>
        </w:pBdr>
        <w:spacing w:after="0" w:line="360" w:lineRule="auto"/>
        <w:jc w:val="left"/>
        <w:rPr>
          <w:rFonts w:cs="Times New Roman"/>
          <w:color w:val="auto"/>
          <w:sz w:val="26"/>
          <w:szCs w:val="26"/>
          <w:u w:val="single"/>
        </w:rPr>
      </w:pPr>
      <w:r w:rsidRPr="009D6A1E">
        <w:rPr>
          <w:color w:val="auto"/>
          <w:sz w:val="26"/>
          <w:szCs w:val="26"/>
          <w:u w:val="single"/>
        </w:rPr>
        <w:t>JENKINS</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is an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4F1425" w:rsidRPr="00D03320" w:rsidRDefault="004F1425" w:rsidP="003E3945">
      <w:pPr>
        <w:widowControl/>
        <w:numPr>
          <w:ilvl w:val="0"/>
          <w:numId w:val="7"/>
        </w:numPr>
        <w:spacing w:after="240" w:line="276"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4F1425" w:rsidRPr="00A03EAB" w:rsidRDefault="0097790A"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4F1425" w:rsidRPr="00D03320" w:rsidRDefault="004F1425"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To install Jenkins, you have download </w:t>
      </w:r>
      <w:r w:rsidRPr="003E3945">
        <w:rPr>
          <w:rFonts w:eastAsia="Times New Roman" w:cs="Times New Roman"/>
          <w:b/>
        </w:rPr>
        <w:t>Jenkins.war</w:t>
      </w:r>
      <w:r w:rsidRPr="00D03320">
        <w:rPr>
          <w:rFonts w:eastAsia="Times New Roman" w:cs="Times New Roman"/>
          <w:sz w:val="24"/>
          <w:szCs w:val="24"/>
        </w:rPr>
        <w:t xml:space="preserve"> file from the website.</w:t>
      </w:r>
    </w:p>
    <w:p w:rsidR="004F1425"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Jenkins.war file </w:t>
      </w:r>
      <w:r w:rsidR="004F1425" w:rsidRPr="00D03320">
        <w:rPr>
          <w:rFonts w:eastAsia="Times New Roman" w:cs="Times New Roman"/>
          <w:sz w:val="24"/>
          <w:szCs w:val="24"/>
        </w:rPr>
        <w:t>from cmd line (or) you can deploy it from the tomcat manager console.</w:t>
      </w:r>
    </w:p>
    <w:p w:rsidR="003E3945" w:rsidRDefault="003E3945"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localhost.</w:t>
      </w:r>
      <w:r w:rsidR="004F1425" w:rsidRPr="00D03320">
        <w:rPr>
          <w:rFonts w:eastAsia="Times New Roman" w:cs="Times New Roman"/>
          <w:sz w:val="24"/>
          <w:szCs w:val="24"/>
        </w:rPr>
        <w:t xml:space="preserve"> </w:t>
      </w:r>
    </w:p>
    <w:p w:rsidR="003E3945" w:rsidRPr="00650E3B" w:rsidRDefault="00650E3B" w:rsidP="00650E3B">
      <w:pPr>
        <w:widowControl/>
        <w:spacing w:line="276" w:lineRule="auto"/>
        <w:ind w:left="720"/>
        <w:rPr>
          <w:rFonts w:eastAsia="Times New Roman" w:cs="Times New Roman"/>
          <w:b/>
        </w:rPr>
      </w:pPr>
      <w:r>
        <w:rPr>
          <w:rFonts w:eastAsia="Times New Roman" w:cs="Times New Roman"/>
          <w:sz w:val="24"/>
          <w:szCs w:val="24"/>
        </w:rPr>
        <w:t xml:space="preserve">        </w:t>
      </w:r>
      <w:r w:rsidR="003E3945" w:rsidRPr="00650E3B">
        <w:rPr>
          <w:rFonts w:eastAsia="Times New Roman" w:cs="Times New Roman"/>
          <w:b/>
        </w:rPr>
        <w:t>Go to manager page.</w:t>
      </w:r>
    </w:p>
    <w:p w:rsidR="003E3945"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M</w:t>
      </w:r>
      <w:r w:rsidR="004F1425" w:rsidRPr="00650E3B">
        <w:rPr>
          <w:rFonts w:eastAsia="Times New Roman" w:cs="Times New Roman"/>
          <w:b/>
        </w:rPr>
        <w:t>ention context path (name)</w:t>
      </w:r>
    </w:p>
    <w:p w:rsidR="00650E3B"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Mention W</w:t>
      </w:r>
      <w:r w:rsidR="004F1425" w:rsidRPr="00650E3B">
        <w:rPr>
          <w:rFonts w:eastAsia="Times New Roman" w:cs="Times New Roman"/>
          <w:b/>
        </w:rPr>
        <w:t>ar file path</w:t>
      </w:r>
      <w:r w:rsidR="003E3945" w:rsidRPr="00650E3B">
        <w:rPr>
          <w:rFonts w:eastAsia="Times New Roman" w:cs="Times New Roman"/>
          <w:b/>
        </w:rPr>
        <w:t xml:space="preserve"> </w:t>
      </w:r>
      <w:r w:rsidRPr="00650E3B">
        <w:rPr>
          <w:rFonts w:eastAsia="Times New Roman" w:cs="Times New Roman"/>
          <w:b/>
        </w:rPr>
        <w:t>from the local machine.</w:t>
      </w:r>
    </w:p>
    <w:p w:rsidR="003E3945" w:rsidRPr="00650E3B" w:rsidRDefault="00650E3B" w:rsidP="00650E3B">
      <w:pPr>
        <w:widowControl/>
        <w:spacing w:line="276" w:lineRule="auto"/>
        <w:ind w:left="720"/>
        <w:rPr>
          <w:rFonts w:eastAsia="Times New Roman" w:cs="Times New Roman"/>
          <w:b/>
        </w:rPr>
      </w:pPr>
      <w:r w:rsidRPr="00650E3B">
        <w:rPr>
          <w:rFonts w:eastAsia="Times New Roman" w:cs="Times New Roman"/>
          <w:b/>
        </w:rPr>
        <w:t xml:space="preserve">        </w:t>
      </w:r>
      <w:r>
        <w:rPr>
          <w:rFonts w:eastAsia="Times New Roman" w:cs="Times New Roman"/>
          <w:b/>
        </w:rPr>
        <w:t xml:space="preserve"> </w:t>
      </w:r>
      <w:r w:rsidR="003E3945" w:rsidRPr="00650E3B">
        <w:rPr>
          <w:rFonts w:eastAsia="Times New Roman" w:cs="Times New Roman"/>
          <w:b/>
        </w:rPr>
        <w:t>C</w:t>
      </w:r>
      <w:r w:rsidR="004F1425" w:rsidRPr="00650E3B">
        <w:rPr>
          <w:rFonts w:eastAsia="Times New Roman" w:cs="Times New Roman"/>
          <w:b/>
        </w:rPr>
        <w:t xml:space="preserve">lick deploy. </w:t>
      </w: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If you want to deploy it from cmd line, copy the war file to </w:t>
      </w:r>
      <w:r w:rsidRPr="00650E3B">
        <w:rPr>
          <w:rFonts w:eastAsia="Times New Roman" w:cs="Times New Roman"/>
          <w:b/>
        </w:rPr>
        <w:t>webapps</w:t>
      </w:r>
      <w:r>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After deploying, click on the context path (name), it will take you to jenkins login page.</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 xml:space="preserve">n </w:t>
      </w:r>
      <w:r w:rsidRPr="006B6B16">
        <w:rPr>
          <w:rFonts w:eastAsia="Times New Roman" w:cs="Times New Roman"/>
          <w:b/>
          <w:sz w:val="23"/>
          <w:szCs w:val="23"/>
        </w:rPr>
        <w:t>.</w:t>
      </w:r>
      <w:r w:rsidRPr="00F97D80">
        <w:rPr>
          <w:rFonts w:eastAsia="Times New Roman" w:cs="Times New Roman"/>
          <w:b/>
        </w:rPr>
        <w:t>jenkins/secrets/initialAdminPassword</w:t>
      </w:r>
      <w:r w:rsidRPr="00D03320">
        <w:rPr>
          <w:rFonts w:eastAsia="Times New Roman" w:cs="Times New Roman"/>
          <w:b/>
          <w:sz w:val="24"/>
          <w:szCs w:val="24"/>
        </w:rPr>
        <w:t xml:space="preserve"> </w:t>
      </w:r>
      <w:r w:rsidRPr="00D03320">
        <w:rPr>
          <w:rFonts w:eastAsia="Times New Roman" w:cs="Times New Roman"/>
          <w:sz w:val="24"/>
          <w:szCs w:val="24"/>
        </w:rPr>
        <w:t xml:space="preserve">file. </w:t>
      </w:r>
    </w:p>
    <w:p w:rsidR="004F1425" w:rsidRPr="00D03320" w:rsidRDefault="00502C49"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Copy the password and create an user jenkins</w:t>
      </w:r>
      <w:r w:rsidR="004F1425" w:rsidRPr="00D03320">
        <w:rPr>
          <w:rFonts w:eastAsia="Times New Roman" w:cs="Times New Roman"/>
          <w:sz w:val="24"/>
          <w:szCs w:val="24"/>
        </w:rPr>
        <w:t xml:space="preserve"> jenkins. Now, we have succesfully installed jenkins.</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You can change the default admin password in jenkins dashboard.</w:t>
      </w:r>
    </w:p>
    <w:p w:rsidR="00650E3B" w:rsidRDefault="00650E3B" w:rsidP="004E2641">
      <w:pPr>
        <w:widowControl/>
        <w:numPr>
          <w:ilvl w:val="0"/>
          <w:numId w:val="7"/>
        </w:numPr>
        <w:spacing w:line="276" w:lineRule="auto"/>
        <w:rPr>
          <w:rFonts w:eastAsia="Times New Roman" w:cs="Times New Roman"/>
          <w:sz w:val="24"/>
          <w:szCs w:val="24"/>
        </w:rPr>
      </w:pPr>
      <w:r>
        <w:rPr>
          <w:rFonts w:eastAsia="Times New Roman" w:cs="Times New Roman"/>
          <w:sz w:val="24"/>
          <w:szCs w:val="24"/>
        </w:rPr>
        <w:t xml:space="preserve">In the Right pane,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 xml:space="preserve">lick manage </w:t>
      </w:r>
      <w:r w:rsidRPr="00650E3B">
        <w:rPr>
          <w:rFonts w:eastAsia="Times New Roman" w:cs="Times New Roman"/>
          <w:b/>
        </w:rPr>
        <w:t>Jenkins.</w:t>
      </w:r>
      <w:r w:rsidR="004F1425" w:rsidRPr="00650E3B">
        <w:rPr>
          <w:rFonts w:eastAsia="Times New Roman" w:cs="Times New Roman"/>
          <w:b/>
        </w:rPr>
        <w:t xml:space="preserv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lick manage users</w:t>
      </w:r>
      <w:r w:rsidRPr="00650E3B">
        <w:rPr>
          <w:rFonts w:eastAsia="Times New Roman" w:cs="Times New Roman"/>
          <w:b/>
        </w:rPr>
        <w:t xml:space="preserve">, </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Select your admin user.</w:t>
      </w:r>
    </w:p>
    <w:p w:rsidR="00650E3B"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lick GEAR</w:t>
      </w:r>
      <w:r w:rsidRPr="00650E3B">
        <w:rPr>
          <w:rFonts w:eastAsia="Times New Roman" w:cs="Times New Roman"/>
          <w:b/>
        </w:rPr>
        <w:t xml:space="preserve"> icon. </w:t>
      </w:r>
    </w:p>
    <w:p w:rsidR="004F1425" w:rsidRPr="00650E3B" w:rsidRDefault="00650E3B" w:rsidP="00650E3B">
      <w:pPr>
        <w:widowControl/>
        <w:spacing w:line="276" w:lineRule="auto"/>
        <w:ind w:left="720"/>
        <w:rPr>
          <w:rFonts w:eastAsia="Times New Roman" w:cs="Times New Roman"/>
          <w:b/>
        </w:rPr>
      </w:pPr>
      <w:r>
        <w:rPr>
          <w:rFonts w:eastAsia="Times New Roman" w:cs="Times New Roman"/>
          <w:b/>
        </w:rPr>
        <w:t xml:space="preserve">          </w:t>
      </w:r>
      <w:r w:rsidRPr="00650E3B">
        <w:rPr>
          <w:rFonts w:eastAsia="Times New Roman" w:cs="Times New Roman"/>
          <w:b/>
        </w:rPr>
        <w:t>C</w:t>
      </w:r>
      <w:r w:rsidR="004F1425" w:rsidRPr="00650E3B">
        <w:rPr>
          <w:rFonts w:eastAsia="Times New Roman" w:cs="Times New Roman"/>
          <w:b/>
        </w:rPr>
        <w:t>hange</w:t>
      </w:r>
      <w:r w:rsidRPr="00650E3B">
        <w:rPr>
          <w:rFonts w:eastAsia="Times New Roman" w:cs="Times New Roman"/>
          <w:b/>
        </w:rPr>
        <w:t xml:space="preserve"> the admin password</w:t>
      </w:r>
      <w:r w:rsidR="004F1425" w:rsidRPr="00650E3B">
        <w:rPr>
          <w:rFonts w:eastAsia="Times New Roman" w:cs="Times New Roman"/>
          <w:b/>
        </w:rPr>
        <w:t xml:space="preserve">. </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Now, you can login to jenkins dashboard with the new admin password.</w:t>
      </w:r>
    </w:p>
    <w:p w:rsidR="004F1425" w:rsidRPr="00D03320" w:rsidRDefault="004F1425" w:rsidP="004E2641">
      <w:pPr>
        <w:widowControl/>
        <w:numPr>
          <w:ilvl w:val="0"/>
          <w:numId w:val="7"/>
        </w:numPr>
        <w:spacing w:line="276" w:lineRule="auto"/>
        <w:rPr>
          <w:rFonts w:eastAsia="Times New Roman" w:cs="Times New Roman"/>
          <w:b/>
          <w:sz w:val="24"/>
          <w:szCs w:val="24"/>
        </w:rPr>
      </w:pPr>
      <w:r w:rsidRPr="00D03320">
        <w:rPr>
          <w:rFonts w:eastAsia="Times New Roman" w:cs="Times New Roman"/>
          <w:sz w:val="24"/>
          <w:szCs w:val="24"/>
        </w:rPr>
        <w:t xml:space="preserve">All the configurations and builds of jenkins are stored in </w:t>
      </w:r>
      <w:r w:rsidRPr="00F97D80">
        <w:rPr>
          <w:rFonts w:eastAsia="Times New Roman" w:cs="Times New Roman"/>
          <w:b/>
        </w:rPr>
        <w:t>/root/.jenkins/workspace</w:t>
      </w:r>
      <w:r w:rsidRPr="00D03320">
        <w:rPr>
          <w:rFonts w:eastAsia="Times New Roman" w:cs="Times New Roman"/>
          <w:sz w:val="24"/>
          <w:szCs w:val="24"/>
        </w:rPr>
        <w:t xml:space="preserve"> dir.</w:t>
      </w:r>
    </w:p>
    <w:p w:rsidR="004F1425" w:rsidRPr="00D03320" w:rsidRDefault="004F1425" w:rsidP="004E2641">
      <w:pPr>
        <w:widowControl/>
        <w:numPr>
          <w:ilvl w:val="0"/>
          <w:numId w:val="7"/>
        </w:numPr>
        <w:spacing w:line="276" w:lineRule="auto"/>
        <w:rPr>
          <w:rFonts w:eastAsia="Times New Roman" w:cs="Times New Roman"/>
          <w:sz w:val="24"/>
          <w:szCs w:val="24"/>
        </w:rPr>
      </w:pPr>
      <w:r w:rsidRPr="00F97D80">
        <w:rPr>
          <w:rFonts w:eastAsia="Times New Roman" w:cs="Times New Roman"/>
          <w:b/>
        </w:rPr>
        <w:t>/root/.jenkins/config.xml</w:t>
      </w:r>
      <w:r w:rsidRPr="00D03320">
        <w:rPr>
          <w:rFonts w:eastAsia="Times New Roman" w:cs="Times New Roman"/>
          <w:sz w:val="24"/>
          <w:szCs w:val="24"/>
        </w:rPr>
        <w:t xml:space="preserve"> – it will store all the configuration of jenkins.</w:t>
      </w:r>
    </w:p>
    <w:p w:rsidR="00650E3B"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650E3B">
        <w:rPr>
          <w:rFonts w:eastAsia="Times New Roman" w:cs="Times New Roman"/>
          <w:sz w:val="24"/>
          <w:szCs w:val="24"/>
        </w:rPr>
        <w:t xml:space="preserve">, </w:t>
      </w:r>
    </w:p>
    <w:p w:rsidR="00736D21" w:rsidRPr="00736D21" w:rsidRDefault="00736D21" w:rsidP="00736D21">
      <w:pPr>
        <w:widowControl/>
        <w:spacing w:line="276" w:lineRule="auto"/>
        <w:ind w:left="720"/>
        <w:rPr>
          <w:rFonts w:eastAsia="Times New Roman" w:cs="Times New Roman"/>
          <w:b/>
        </w:rPr>
      </w:pPr>
      <w:r>
        <w:rPr>
          <w:rFonts w:eastAsia="Times New Roman" w:cs="Times New Roman"/>
          <w:b/>
        </w:rPr>
        <w:t xml:space="preserve">          </w:t>
      </w:r>
      <w:r w:rsidR="00650E3B" w:rsidRPr="00736D21">
        <w:rPr>
          <w:rFonts w:eastAsia="Times New Roman" w:cs="Times New Roman"/>
          <w:b/>
        </w:rPr>
        <w:t>G</w:t>
      </w:r>
      <w:r w:rsidR="004F1425" w:rsidRPr="00736D21">
        <w:rPr>
          <w:rFonts w:eastAsia="Times New Roman" w:cs="Times New Roman"/>
          <w:b/>
        </w:rPr>
        <w:t>o to /root/.jenkins/war/war/WEB-INF/web.xml</w:t>
      </w:r>
      <w:r w:rsidRPr="00736D21">
        <w:rPr>
          <w:rFonts w:eastAsia="Times New Roman" w:cs="Times New Roman"/>
          <w:b/>
        </w:rPr>
        <w:t>.</w:t>
      </w:r>
    </w:p>
    <w:p w:rsidR="004F1425" w:rsidRPr="00736D21" w:rsidRDefault="00736D21" w:rsidP="00A22947">
      <w:pPr>
        <w:widowControl/>
        <w:spacing w:after="240" w:line="276" w:lineRule="auto"/>
        <w:ind w:left="720"/>
        <w:rPr>
          <w:rFonts w:eastAsia="Times New Roman" w:cs="Times New Roman"/>
          <w:b/>
        </w:rPr>
      </w:pPr>
      <w:r>
        <w:rPr>
          <w:rFonts w:eastAsia="Times New Roman" w:cs="Times New Roman"/>
          <w:b/>
        </w:rPr>
        <w:t xml:space="preserve">          </w:t>
      </w:r>
      <w:r w:rsidRPr="00736D21">
        <w:rPr>
          <w:rFonts w:eastAsia="Times New Roman" w:cs="Times New Roman"/>
          <w:b/>
        </w:rPr>
        <w:t>A</w:t>
      </w:r>
      <w:r w:rsidR="004F1425" w:rsidRPr="00736D21">
        <w:rPr>
          <w:rFonts w:eastAsia="Times New Roman" w:cs="Times New Roman"/>
          <w:b/>
        </w:rPr>
        <w:t>dd time(mi</w:t>
      </w:r>
      <w:r w:rsidRPr="00736D21">
        <w:rPr>
          <w:rFonts w:eastAsia="Times New Roman" w:cs="Times New Roman"/>
          <w:b/>
        </w:rPr>
        <w:t xml:space="preserve">n) in session timeout field. </w:t>
      </w:r>
    </w:p>
    <w:p w:rsidR="00A22947" w:rsidRDefault="00A22947" w:rsidP="002966D5">
      <w:pPr>
        <w:pStyle w:val="OWN"/>
        <w:pBdr>
          <w:bottom w:val="none" w:sz="0" w:space="0" w:color="auto"/>
        </w:pBdr>
        <w:spacing w:after="0" w:line="360" w:lineRule="auto"/>
        <w:jc w:val="left"/>
        <w:rPr>
          <w:rFonts w:eastAsia="Times New Roman"/>
          <w:b/>
          <w:color w:val="auto"/>
          <w:sz w:val="22"/>
          <w:szCs w:val="22"/>
          <w:u w:val="single"/>
        </w:rPr>
      </w:pPr>
    </w:p>
    <w:p w:rsidR="00A22947" w:rsidRDefault="00A22947" w:rsidP="002966D5">
      <w:pPr>
        <w:pStyle w:val="OWN"/>
        <w:pBdr>
          <w:bottom w:val="none" w:sz="0" w:space="0" w:color="auto"/>
        </w:pBdr>
        <w:spacing w:after="0" w:line="360" w:lineRule="auto"/>
        <w:jc w:val="left"/>
        <w:rPr>
          <w:rFonts w:eastAsia="Times New Roman"/>
          <w:b/>
          <w:color w:val="auto"/>
          <w:sz w:val="22"/>
          <w:szCs w:val="22"/>
          <w:u w:val="single"/>
        </w:rPr>
      </w:pPr>
    </w:p>
    <w:p w:rsidR="004F1425" w:rsidRPr="00A03EAB" w:rsidRDefault="0097790A"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INTEGRATE</w:t>
      </w:r>
      <w:r w:rsidR="009D6A1E" w:rsidRPr="00A03EAB">
        <w:rPr>
          <w:rFonts w:asciiTheme="minorHAnsi" w:eastAsia="Times New Roman" w:hAnsiTheme="minorHAnsi"/>
          <w:b/>
          <w:color w:val="auto"/>
          <w:sz w:val="22"/>
          <w:szCs w:val="22"/>
          <w:u w:val="single"/>
        </w:rPr>
        <w:t>-GIT</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We use GIT in jenkins to pull code from git repository for build and test purpose. For this we hav</w:t>
      </w:r>
      <w:r w:rsidR="00736D21">
        <w:rPr>
          <w:rFonts w:eastAsia="Times New Roman" w:cs="Times New Roman"/>
          <w:sz w:val="24"/>
          <w:szCs w:val="24"/>
        </w:rPr>
        <w:t>e to integrate git with Jenkins and git should be installed in your Jenkins master server.</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To integrate Git,</w:t>
      </w:r>
    </w:p>
    <w:p w:rsidR="00736D21" w:rsidRPr="00736D21" w:rsidRDefault="00817347" w:rsidP="004E2641">
      <w:pPr>
        <w:widowControl/>
        <w:spacing w:line="276" w:lineRule="auto"/>
        <w:ind w:left="720"/>
        <w:rPr>
          <w:rFonts w:eastAsia="Times New Roman" w:cs="Times New Roman"/>
          <w:b/>
        </w:rPr>
      </w:pPr>
      <w:r>
        <w:rPr>
          <w:rFonts w:eastAsia="Times New Roman" w:cs="Times New Roman"/>
          <w:b/>
        </w:rPr>
        <w:t xml:space="preserve">          </w:t>
      </w:r>
      <w:r w:rsidR="00736D21" w:rsidRPr="00736D21">
        <w:rPr>
          <w:rFonts w:eastAsia="Times New Roman" w:cs="Times New Roman"/>
          <w:b/>
        </w:rPr>
        <w:t xml:space="preserve">Click manage Jenkins. </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w:t>
      </w:r>
      <w:r w:rsidR="004F1425" w:rsidRPr="00736D21">
        <w:rPr>
          <w:rFonts w:eastAsia="Times New Roman" w:cs="Times New Roman"/>
          <w:b/>
        </w:rPr>
        <w:t>lick manage plugins</w:t>
      </w:r>
      <w:r w:rsidRPr="00736D21">
        <w:rPr>
          <w:rFonts w:eastAsia="Times New Roman" w:cs="Times New Roman"/>
          <w:b/>
        </w:rPr>
        <w:t>.</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Install GIT-plugin from avaliable list.</w:t>
      </w:r>
    </w:p>
    <w:p w:rsidR="00736D21"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Add git home dir in global tool configuration</w:t>
      </w:r>
      <w:r w:rsidR="00736D21" w:rsidRPr="00736D21">
        <w:rPr>
          <w:rFonts w:eastAsia="Times New Roman" w:cs="Times New Roman"/>
          <w:b/>
        </w:rPr>
        <w:t>.</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Click, save</w:t>
      </w:r>
      <w:r w:rsidR="004F1425" w:rsidRPr="00736D21">
        <w:rPr>
          <w:rFonts w:eastAsia="Times New Roman" w:cs="Times New Roman"/>
          <w:b/>
        </w:rPr>
        <w:t>.</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 xml:space="preserve">To check, whether plugin is installed (or) not, </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 xml:space="preserve">Go to projects, </w:t>
      </w:r>
    </w:p>
    <w:p w:rsidR="00E0389C" w:rsidRDefault="004F1425" w:rsidP="00E0389C">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Create new free style project,</w:t>
      </w:r>
    </w:p>
    <w:p w:rsidR="004F1425" w:rsidRPr="00E0389C" w:rsidRDefault="004F1425" w:rsidP="00546FFB">
      <w:pPr>
        <w:pStyle w:val="ListParagraph"/>
        <w:widowControl/>
        <w:numPr>
          <w:ilvl w:val="0"/>
          <w:numId w:val="35"/>
        </w:numPr>
        <w:spacing w:line="276" w:lineRule="auto"/>
        <w:rPr>
          <w:rFonts w:eastAsia="Times New Roman" w:cs="Times New Roman"/>
          <w:b/>
        </w:rPr>
      </w:pPr>
      <w:r w:rsidRPr="00E0389C">
        <w:rPr>
          <w:rFonts w:eastAsia="Times New Roman" w:cs="Times New Roman"/>
          <w:sz w:val="24"/>
          <w:szCs w:val="24"/>
        </w:rPr>
        <w:t>In t</w:t>
      </w:r>
      <w:r w:rsidR="00736D21" w:rsidRPr="00E0389C">
        <w:rPr>
          <w:rFonts w:eastAsia="Times New Roman" w:cs="Times New Roman"/>
          <w:sz w:val="24"/>
          <w:szCs w:val="24"/>
        </w:rPr>
        <w:t>he source management section,</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w:t>
      </w:r>
      <w:r w:rsidR="004F1425" w:rsidRPr="00736D21">
        <w:rPr>
          <w:rFonts w:eastAsia="Times New Roman" w:cs="Times New Roman"/>
          <w:b/>
        </w:rPr>
        <w:t xml:space="preserve">     If you see GIT option, means plugin is installed succesfully.</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w:t>
      </w:r>
      <w:r w:rsidR="004F1425" w:rsidRPr="00736D21">
        <w:rPr>
          <w:rFonts w:eastAsia="Times New Roman" w:cs="Times New Roman"/>
          <w:b/>
        </w:rPr>
        <w:t xml:space="preserve">     If you don’t see GIT, means plugin is not installed succesfully.</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integrated git with jenkins, you have to add your git repository while you creating a project. And you have to specify your branch.</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After adding your git repo, whenever you bui</w:t>
      </w:r>
      <w:r>
        <w:rPr>
          <w:rFonts w:eastAsia="Times New Roman" w:cs="Times New Roman"/>
          <w:sz w:val="24"/>
          <w:szCs w:val="24"/>
        </w:rPr>
        <w:t>ld a project, jenkins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4E2641">
      <w:pPr>
        <w:widowControl/>
        <w:numPr>
          <w:ilvl w:val="0"/>
          <w:numId w:val="8"/>
        </w:numPr>
        <w:spacing w:line="276" w:lineRule="auto"/>
        <w:rPr>
          <w:rFonts w:eastAsia="Times New Roman"/>
          <w:sz w:val="24"/>
          <w:szCs w:val="24"/>
        </w:rPr>
      </w:pPr>
      <w:r w:rsidRPr="00D03320">
        <w:rPr>
          <w:rFonts w:eastAsia="Times New Roman" w:cs="Times New Roman"/>
          <w:sz w:val="24"/>
          <w:szCs w:val="24"/>
        </w:rPr>
        <w:t xml:space="preserve">There is an option in jenkins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jenkins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 xml:space="preserve">git repository for the new commits to build. </w:t>
      </w:r>
    </w:p>
    <w:p w:rsidR="004F1425" w:rsidRPr="00D03320" w:rsidRDefault="00736D21" w:rsidP="004E2641">
      <w:pPr>
        <w:widowControl/>
        <w:numPr>
          <w:ilvl w:val="0"/>
          <w:numId w:val="8"/>
        </w:numPr>
        <w:spacing w:after="240" w:line="276" w:lineRule="auto"/>
        <w:rPr>
          <w:rFonts w:eastAsia="Times New Roman"/>
          <w:sz w:val="24"/>
          <w:szCs w:val="24"/>
        </w:rPr>
      </w:pPr>
      <w:r>
        <w:rPr>
          <w:rFonts w:eastAsia="Times New Roman" w:cs="Times New Roman"/>
          <w:sz w:val="24"/>
          <w:szCs w:val="24"/>
        </w:rPr>
        <w:t>It will check the git</w:t>
      </w:r>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time like we mentioned in poll scm</w:t>
      </w:r>
      <w:r w:rsidR="004F1425">
        <w:rPr>
          <w:rFonts w:eastAsia="Times New Roman" w:cs="Times New Roman"/>
          <w:sz w:val="24"/>
          <w:szCs w:val="24"/>
        </w:rPr>
        <w:t>, if there are any new commits it will pull that code and build the job.</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INTEGRATE-MAVEN</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4E2641">
      <w:pPr>
        <w:widowControl/>
        <w:numPr>
          <w:ilvl w:val="0"/>
          <w:numId w:val="9"/>
        </w:numPr>
        <w:spacing w:line="276"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4F1425" w:rsidRPr="00736D21" w:rsidRDefault="004F1425" w:rsidP="00736D2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To integrate Maven,</w:t>
      </w:r>
    </w:p>
    <w:p w:rsidR="00736D21" w:rsidRPr="00736D21" w:rsidRDefault="00736D21" w:rsidP="004E2641">
      <w:pPr>
        <w:widowControl/>
        <w:spacing w:line="276" w:lineRule="auto"/>
        <w:ind w:left="720"/>
        <w:rPr>
          <w:rFonts w:eastAsia="Times New Roman" w:cs="Times New Roman"/>
          <w:b/>
        </w:rPr>
      </w:pPr>
      <w:r>
        <w:rPr>
          <w:rFonts w:eastAsia="Times New Roman" w:cs="Times New Roman"/>
          <w:sz w:val="24"/>
          <w:szCs w:val="24"/>
        </w:rPr>
        <w:t xml:space="preserve">           </w:t>
      </w:r>
      <w:r w:rsidRPr="00736D21">
        <w:rPr>
          <w:rFonts w:eastAsia="Times New Roman" w:cs="Times New Roman"/>
          <w:b/>
        </w:rPr>
        <w:t xml:space="preserve">Click manage Jenkins. </w:t>
      </w:r>
    </w:p>
    <w:p w:rsidR="004F1425"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w:t>
      </w:r>
      <w:r w:rsidR="004F1425" w:rsidRPr="00736D21">
        <w:rPr>
          <w:rFonts w:eastAsia="Times New Roman" w:cs="Times New Roman"/>
          <w:b/>
        </w:rPr>
        <w:t>lick manage plugins</w:t>
      </w:r>
    </w:p>
    <w:p w:rsidR="004F1425" w:rsidRPr="00736D21" w:rsidRDefault="004F1425" w:rsidP="004E2641">
      <w:pPr>
        <w:widowControl/>
        <w:spacing w:line="276" w:lineRule="auto"/>
        <w:ind w:left="720"/>
        <w:rPr>
          <w:rFonts w:eastAsia="Times New Roman" w:cs="Times New Roman"/>
          <w:b/>
        </w:rPr>
      </w:pPr>
      <w:r w:rsidRPr="00736D21">
        <w:rPr>
          <w:rFonts w:eastAsia="Times New Roman" w:cs="Times New Roman"/>
          <w:b/>
        </w:rPr>
        <w:t xml:space="preserve">     </w:t>
      </w:r>
      <w:r w:rsidR="00736D21" w:rsidRPr="00736D21">
        <w:rPr>
          <w:rFonts w:eastAsia="Times New Roman" w:cs="Times New Roman"/>
          <w:b/>
        </w:rPr>
        <w:t xml:space="preserve">       </w:t>
      </w:r>
      <w:r w:rsidRPr="00736D21">
        <w:rPr>
          <w:rFonts w:eastAsia="Times New Roman" w:cs="Times New Roman"/>
          <w:b/>
        </w:rPr>
        <w:t>Install maven-integration-plugin from avaliable list.</w:t>
      </w:r>
    </w:p>
    <w:p w:rsidR="00736D21"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Add maven tool and home dir in global tool configuration.</w:t>
      </w:r>
    </w:p>
    <w:p w:rsidR="00736D21" w:rsidRPr="00736D21" w:rsidRDefault="00736D21" w:rsidP="004E2641">
      <w:pPr>
        <w:widowControl/>
        <w:spacing w:line="276" w:lineRule="auto"/>
        <w:ind w:left="720"/>
        <w:rPr>
          <w:rFonts w:eastAsia="Times New Roman" w:cs="Times New Roman"/>
          <w:b/>
        </w:rPr>
      </w:pPr>
      <w:r w:rsidRPr="00736D21">
        <w:rPr>
          <w:rFonts w:eastAsia="Times New Roman" w:cs="Times New Roman"/>
          <w:b/>
        </w:rPr>
        <w:t xml:space="preserve">            Click, save.</w:t>
      </w:r>
    </w:p>
    <w:p w:rsidR="004F1425" w:rsidRPr="00D03320" w:rsidRDefault="004F1425" w:rsidP="004E2641">
      <w:pPr>
        <w:widowControl/>
        <w:numPr>
          <w:ilvl w:val="0"/>
          <w:numId w:val="8"/>
        </w:numPr>
        <w:spacing w:line="276" w:lineRule="auto"/>
        <w:rPr>
          <w:rFonts w:eastAsia="Times New Roman" w:cs="Times New Roman"/>
          <w:sz w:val="24"/>
          <w:szCs w:val="24"/>
        </w:rPr>
      </w:pPr>
      <w:r w:rsidRPr="00D03320">
        <w:rPr>
          <w:rFonts w:eastAsia="Times New Roman" w:cs="Times New Roman"/>
          <w:sz w:val="24"/>
          <w:szCs w:val="24"/>
        </w:rPr>
        <w:t xml:space="preserve">To check, whether plugin is installed (or) not, </w:t>
      </w:r>
    </w:p>
    <w:p w:rsidR="004F1425" w:rsidRPr="004D729C"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4D729C">
        <w:rPr>
          <w:rFonts w:eastAsia="Times New Roman" w:cs="Times New Roman"/>
          <w:sz w:val="24"/>
          <w:szCs w:val="24"/>
        </w:rPr>
        <w:t xml:space="preserve">     </w:t>
      </w:r>
      <w:r w:rsidRPr="00D03320">
        <w:rPr>
          <w:rFonts w:eastAsia="Times New Roman" w:cs="Times New Roman"/>
          <w:sz w:val="24"/>
          <w:szCs w:val="24"/>
        </w:rPr>
        <w:t xml:space="preserve"> </w:t>
      </w:r>
      <w:r w:rsidRPr="004D729C">
        <w:rPr>
          <w:rFonts w:eastAsia="Times New Roman" w:cs="Times New Roman"/>
          <w:b/>
        </w:rPr>
        <w:t>Go to projects,</w:t>
      </w:r>
    </w:p>
    <w:p w:rsidR="004F1425" w:rsidRPr="004D729C" w:rsidRDefault="004F1425" w:rsidP="004E2641">
      <w:pPr>
        <w:widowControl/>
        <w:spacing w:line="276" w:lineRule="auto"/>
        <w:ind w:left="720"/>
        <w:rPr>
          <w:rFonts w:eastAsia="Times New Roman" w:cs="Times New Roman"/>
          <w:b/>
        </w:rPr>
      </w:pPr>
      <w:r w:rsidRPr="004D729C">
        <w:rPr>
          <w:rFonts w:eastAsia="Times New Roman" w:cs="Times New Roman"/>
          <w:b/>
        </w:rPr>
        <w:t xml:space="preserve">     </w:t>
      </w:r>
      <w:r w:rsidR="004D729C">
        <w:rPr>
          <w:rFonts w:eastAsia="Times New Roman" w:cs="Times New Roman"/>
          <w:b/>
        </w:rPr>
        <w:t xml:space="preserve">     </w:t>
      </w:r>
      <w:r w:rsidRPr="004D729C">
        <w:rPr>
          <w:rFonts w:eastAsia="Times New Roman" w:cs="Times New Roman"/>
          <w:b/>
        </w:rPr>
        <w:t xml:space="preserve">You will see a new project type called “MAVEN PROJECT” </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lastRenderedPageBreak/>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succesfully installed maven. If not, the installation failed.</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While creating a maven-project, you have to specify the git repo and pom.xml file location. Only after this</w:t>
      </w:r>
      <w:r>
        <w:rPr>
          <w:rFonts w:eastAsia="Times New Roman" w:cs="Times New Roman"/>
          <w:sz w:val="24"/>
          <w:szCs w:val="24"/>
        </w:rPr>
        <w:t xml:space="preserve">, </w:t>
      </w:r>
      <w:r w:rsidRPr="00D03320">
        <w:rPr>
          <w:rFonts w:eastAsia="Times New Roman" w:cs="Times New Roman"/>
          <w:sz w:val="24"/>
          <w:szCs w:val="24"/>
        </w:rPr>
        <w:t xml:space="preserve"> it will start building.</w:t>
      </w:r>
    </w:p>
    <w:p w:rsidR="004F1425" w:rsidRPr="00D03320" w:rsidRDefault="004F1425" w:rsidP="004E2641">
      <w:pPr>
        <w:widowControl/>
        <w:numPr>
          <w:ilvl w:val="0"/>
          <w:numId w:val="9"/>
        </w:numPr>
        <w:spacing w:line="276" w:lineRule="auto"/>
        <w:rPr>
          <w:rFonts w:eastAsia="Times New Roman" w:cs="Times New Roman"/>
          <w:sz w:val="24"/>
          <w:szCs w:val="24"/>
        </w:rPr>
      </w:pPr>
      <w:r w:rsidRPr="00D03320">
        <w:rPr>
          <w:rFonts w:eastAsia="Times New Roman" w:cs="Times New Roman"/>
          <w:sz w:val="24"/>
          <w:szCs w:val="24"/>
        </w:rPr>
        <w:t xml:space="preserve">After every build jenkins creates a workspace in </w:t>
      </w:r>
      <w:r w:rsidRPr="00F97D80">
        <w:rPr>
          <w:rFonts w:eastAsia="Times New Roman" w:cs="Times New Roman"/>
          <w:b/>
        </w:rPr>
        <w:t>/root/.jenkins/workspace</w:t>
      </w:r>
      <w:r w:rsidRPr="00D03320">
        <w:rPr>
          <w:rFonts w:eastAsia="Times New Roman" w:cs="Times New Roman"/>
          <w:sz w:val="24"/>
          <w:szCs w:val="24"/>
        </w:rPr>
        <w:t xml:space="preserve"> with project title and all the build files will be avaliable there.</w:t>
      </w:r>
    </w:p>
    <w:p w:rsidR="004F1425" w:rsidRPr="007E13B0" w:rsidRDefault="004F1425" w:rsidP="004E2641">
      <w:pPr>
        <w:widowControl/>
        <w:numPr>
          <w:ilvl w:val="0"/>
          <w:numId w:val="9"/>
        </w:numPr>
        <w:spacing w:after="240" w:line="276"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JOBS</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Freestyle project</w:t>
      </w:r>
      <w:r w:rsidRPr="00D03320">
        <w:rPr>
          <w:rFonts w:eastAsia="Times New Roman" w:cs="Times New Roman"/>
          <w:sz w:val="24"/>
          <w:szCs w:val="24"/>
        </w:rPr>
        <w:t xml:space="preserve"> = Used to create </w:t>
      </w:r>
      <w:r w:rsidRPr="00F97D80">
        <w:rPr>
          <w:rFonts w:eastAsia="Times New Roman" w:cs="Times New Roman"/>
          <w:b/>
        </w:rPr>
        <w:t>ANT</w:t>
      </w:r>
      <w:r w:rsidRPr="00D03320">
        <w:rPr>
          <w:rFonts w:eastAsia="Times New Roman" w:cs="Times New Roman"/>
          <w:sz w:val="24"/>
          <w:szCs w:val="24"/>
        </w:rPr>
        <w:t xml:space="preserve"> based builds and normal deployment jobs.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b/>
          <w:sz w:val="24"/>
          <w:szCs w:val="24"/>
        </w:rPr>
        <w:t xml:space="preserve"> </w:t>
      </w:r>
      <w:r w:rsidRPr="00F97D80">
        <w:rPr>
          <w:rFonts w:eastAsia="Times New Roman" w:cs="Times New Roman"/>
          <w:b/>
        </w:rPr>
        <w:t>project</w:t>
      </w:r>
      <w:r w:rsidRPr="00D03320">
        <w:rPr>
          <w:rFonts w:eastAsia="Times New Roman" w:cs="Times New Roman"/>
          <w:sz w:val="24"/>
          <w:szCs w:val="24"/>
        </w:rPr>
        <w:t xml:space="preserve"> = used to create </w:t>
      </w:r>
      <w:r w:rsidRPr="00F97D80">
        <w:rPr>
          <w:rFonts w:eastAsia="Times New Roman" w:cs="Times New Roman"/>
          <w:b/>
        </w:rPr>
        <w:t>MAVEN</w:t>
      </w:r>
      <w:r w:rsidRPr="00D03320">
        <w:rPr>
          <w:rFonts w:eastAsia="Times New Roman" w:cs="Times New Roman"/>
          <w:sz w:val="24"/>
          <w:szCs w:val="24"/>
        </w:rPr>
        <w:t xml:space="preserve"> based builds.</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b/>
          <w:sz w:val="24"/>
          <w:szCs w:val="24"/>
        </w:rPr>
        <w:t xml:space="preserve">  </w:t>
      </w:r>
      <w:r w:rsidRPr="00F97D80">
        <w:rPr>
          <w:rFonts w:eastAsia="Times New Roman" w:cs="Times New Roman"/>
          <w:b/>
        </w:rPr>
        <w:t>External job</w:t>
      </w:r>
      <w:r w:rsidRPr="00D03320">
        <w:rPr>
          <w:rFonts w:eastAsia="Times New Roman" w:cs="Times New Roman"/>
          <w:sz w:val="24"/>
          <w:szCs w:val="24"/>
        </w:rPr>
        <w:t xml:space="preserve"> = Used to build job in an remote machine, outside of Jenkins.</w:t>
      </w:r>
    </w:p>
    <w:p w:rsidR="004D729C" w:rsidRDefault="004F1425" w:rsidP="004D729C">
      <w:pPr>
        <w:pStyle w:val="ListParagraph"/>
        <w:widowControl/>
        <w:spacing w:before="0"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Multi-configuration job</w:t>
      </w:r>
      <w:r w:rsidRPr="00D03320">
        <w:rPr>
          <w:rFonts w:eastAsia="Times New Roman" w:cs="Times New Roman"/>
          <w:sz w:val="24"/>
          <w:szCs w:val="24"/>
        </w:rPr>
        <w:t xml:space="preserve"> =</w:t>
      </w:r>
      <w:r w:rsidR="004D729C">
        <w:rPr>
          <w:rFonts w:eastAsia="Times New Roman" w:cs="Times New Roman"/>
          <w:sz w:val="24"/>
          <w:szCs w:val="24"/>
        </w:rPr>
        <w:t xml:space="preserve"> Used to run same build in </w:t>
      </w:r>
      <w:r w:rsidRPr="00D03320">
        <w:rPr>
          <w:rFonts w:eastAsia="Times New Roman" w:cs="Times New Roman"/>
          <w:sz w:val="24"/>
          <w:szCs w:val="24"/>
        </w:rPr>
        <w:t>different configurations</w:t>
      </w:r>
      <w:r w:rsidR="004D729C">
        <w:rPr>
          <w:rFonts w:eastAsia="Times New Roman" w:cs="Times New Roman"/>
          <w:sz w:val="24"/>
          <w:szCs w:val="24"/>
        </w:rPr>
        <w:t xml:space="preserve"> and envs</w:t>
      </w:r>
      <w:r w:rsidRPr="00D03320">
        <w:rPr>
          <w:rFonts w:eastAsia="Times New Roman" w:cs="Times New Roman"/>
          <w:sz w:val="24"/>
          <w:szCs w:val="24"/>
        </w:rPr>
        <w:t xml:space="preserve">. </w:t>
      </w:r>
    </w:p>
    <w:p w:rsidR="004F1425" w:rsidRPr="004D729C" w:rsidRDefault="004F1425" w:rsidP="00546FFB">
      <w:pPr>
        <w:pStyle w:val="ListParagraph"/>
        <w:widowControl/>
        <w:numPr>
          <w:ilvl w:val="0"/>
          <w:numId w:val="34"/>
        </w:numPr>
        <w:spacing w:line="276"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4F1425" w:rsidRPr="004D729C" w:rsidRDefault="004F1425" w:rsidP="004E2641">
      <w:pPr>
        <w:pStyle w:val="ListParagraph"/>
        <w:widowControl/>
        <w:spacing w:before="0" w:line="276" w:lineRule="auto"/>
        <w:ind w:left="720" w:firstLine="0"/>
        <w:rPr>
          <w:rFonts w:eastAsia="Times New Roman" w:cs="Times New Roman"/>
          <w:b/>
        </w:rPr>
      </w:pPr>
      <w:r w:rsidRPr="00D03320">
        <w:rPr>
          <w:rFonts w:eastAsia="Times New Roman" w:cs="Times New Roman"/>
          <w:sz w:val="24"/>
          <w:szCs w:val="24"/>
        </w:rPr>
        <w:t xml:space="preserve">     </w:t>
      </w:r>
      <w:r w:rsidR="00817347">
        <w:rPr>
          <w:rFonts w:eastAsia="Times New Roman" w:cs="Times New Roman"/>
          <w:sz w:val="24"/>
          <w:szCs w:val="24"/>
        </w:rPr>
        <w:t xml:space="preserve">   </w:t>
      </w:r>
      <w:r w:rsidR="004D729C">
        <w:rPr>
          <w:rFonts w:eastAsia="Times New Roman" w:cs="Times New Roman"/>
          <w:sz w:val="24"/>
          <w:szCs w:val="24"/>
        </w:rPr>
        <w:t xml:space="preserve">    </w:t>
      </w:r>
      <w:r w:rsidR="004D729C" w:rsidRPr="004D729C">
        <w:rPr>
          <w:rFonts w:eastAsia="Times New Roman" w:cs="Times New Roman"/>
          <w:b/>
        </w:rPr>
        <w:t>Click new item.</w:t>
      </w:r>
    </w:p>
    <w:p w:rsidR="004D729C" w:rsidRPr="004D729C" w:rsidRDefault="004F1425" w:rsidP="004D729C">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Type a project name. </w:t>
      </w:r>
    </w:p>
    <w:p w:rsidR="004F1425" w:rsidRPr="004D729C" w:rsidRDefault="004D729C"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S</w:t>
      </w:r>
      <w:r w:rsidR="004F1425" w:rsidRPr="004D729C">
        <w:rPr>
          <w:rFonts w:eastAsia="Times New Roman" w:cs="Times New Roman"/>
          <w:b/>
        </w:rPr>
        <w:t>elect freestyle peoject.</w:t>
      </w:r>
    </w:p>
    <w:p w:rsidR="004F1425" w:rsidRPr="004D729C" w:rsidRDefault="004F1425"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w:t>
      </w:r>
      <w:r w:rsidRPr="004D729C">
        <w:rPr>
          <w:rFonts w:eastAsia="Times New Roman" w:cs="Times New Roman"/>
          <w:b/>
        </w:rPr>
        <w:t>Mention all settings acc</w:t>
      </w:r>
      <w:r w:rsidR="004D729C" w:rsidRPr="004D729C">
        <w:rPr>
          <w:rFonts w:eastAsia="Times New Roman" w:cs="Times New Roman"/>
          <w:b/>
        </w:rPr>
        <w:t>ording to your build deployment.</w:t>
      </w:r>
      <w:r w:rsidRPr="004D729C">
        <w:rPr>
          <w:rFonts w:eastAsia="Times New Roman" w:cs="Times New Roman"/>
          <w:b/>
        </w:rPr>
        <w:t xml:space="preserve"> </w:t>
      </w:r>
    </w:p>
    <w:p w:rsidR="004F1425" w:rsidRPr="004D729C" w:rsidRDefault="004F1425" w:rsidP="004E2641">
      <w:pPr>
        <w:pStyle w:val="ListParagraph"/>
        <w:widowControl/>
        <w:spacing w:before="0" w:line="276" w:lineRule="auto"/>
        <w:ind w:left="720" w:firstLine="0"/>
        <w:rPr>
          <w:rFonts w:eastAsia="Times New Roman" w:cs="Times New Roman"/>
          <w:b/>
        </w:rPr>
      </w:pPr>
      <w:r w:rsidRPr="004D729C">
        <w:rPr>
          <w:rFonts w:eastAsia="Times New Roman" w:cs="Times New Roman"/>
          <w:b/>
        </w:rPr>
        <w:t xml:space="preserve">     </w:t>
      </w:r>
      <w:r w:rsidR="004D729C" w:rsidRPr="004D729C">
        <w:rPr>
          <w:rFonts w:eastAsia="Times New Roman" w:cs="Times New Roman"/>
          <w:b/>
        </w:rPr>
        <w:t xml:space="preserve">        </w:t>
      </w:r>
      <w:r w:rsidRPr="004D729C">
        <w:rPr>
          <w:rFonts w:eastAsia="Times New Roman" w:cs="Times New Roman"/>
          <w:b/>
        </w:rPr>
        <w:t>Click save.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4E2641">
      <w:pPr>
        <w:pStyle w:val="ListParagraph"/>
        <w:widowControl/>
        <w:spacing w:before="0" w:line="276"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4E2641">
      <w:pPr>
        <w:pStyle w:val="ListParagraph"/>
        <w:widowControl/>
        <w:spacing w:before="0" w:line="276"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period(sec), it will wait for specific time even a commit happened in SCM, only after quiet period is over, it will start the build. If a build happened in between the quite period, it will reset the quiet period time and it will start count down from the beginning.</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url for specific time for new commits and again it will check url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546FFB">
      <w:pPr>
        <w:pStyle w:val="ListParagraph"/>
        <w:widowControl/>
        <w:numPr>
          <w:ilvl w:val="0"/>
          <w:numId w:val="13"/>
        </w:numPr>
        <w:spacing w:before="0" w:line="276" w:lineRule="auto"/>
        <w:rPr>
          <w:rStyle w:val="HTMLTypewriter"/>
          <w:rFonts w:eastAsia="Calibri"/>
          <w:b/>
          <w:color w:val="333333"/>
          <w:sz w:val="24"/>
          <w:szCs w:val="24"/>
        </w:rPr>
      </w:pPr>
      <w:r w:rsidRPr="00F97D80">
        <w:rPr>
          <w:rFonts w:eastAsia="Times New Roman" w:cs="Times New Roman"/>
          <w:b/>
        </w:rPr>
        <w:lastRenderedPageBreak/>
        <w:t>Trigger build remotely</w:t>
      </w:r>
      <w:r w:rsidRPr="00D03320">
        <w:rPr>
          <w:rFonts w:eastAsia="Times New Roman" w:cs="Times New Roman"/>
          <w:sz w:val="24"/>
          <w:szCs w:val="24"/>
        </w:rPr>
        <w:t xml:space="preserve"> = You can trigger the build remotely by using an url provided in Jenkins. You have to check this option before building remotely.</w:t>
      </w:r>
    </w:p>
    <w:p w:rsidR="004F1425" w:rsidRPr="006B6B16" w:rsidRDefault="004F1425" w:rsidP="004E2641">
      <w:pPr>
        <w:pStyle w:val="ListParagraph"/>
        <w:widowControl/>
        <w:spacing w:before="0" w:line="276"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/job/job-name/build?token=</w:t>
      </w:r>
      <w:r w:rsidRPr="006B6B16">
        <w:rPr>
          <w:rStyle w:val="HTMLTypewriter"/>
          <w:rFonts w:eastAsia="Calibri"/>
          <w:b/>
          <w:color w:val="333333"/>
          <w:sz w:val="23"/>
          <w:szCs w:val="23"/>
        </w:rPr>
        <w:t>TOKEN_NAME</w:t>
      </w:r>
    </w:p>
    <w:p w:rsidR="004F1425" w:rsidRPr="00D03320" w:rsidRDefault="004F1425" w:rsidP="00546FFB">
      <w:pPr>
        <w:pStyle w:val="ListParagraph"/>
        <w:widowControl/>
        <w:numPr>
          <w:ilvl w:val="0"/>
          <w:numId w:val="13"/>
        </w:numPr>
        <w:spacing w:before="0" w:line="276"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master Jenkins.</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D03320">
        <w:rPr>
          <w:rFonts w:eastAsia="Times New Roman" w:cs="Times New Roman"/>
          <w:sz w:val="24"/>
          <w:szCs w:val="24"/>
        </w:rPr>
        <w:t>After building job remotely, in the console output it will show remote ip where the job is executed.</w:t>
      </w:r>
    </w:p>
    <w:p w:rsidR="004F1425" w:rsidRPr="00D03320" w:rsidRDefault="004F1425" w:rsidP="00546FFB">
      <w:pPr>
        <w:pStyle w:val="ListParagraph"/>
        <w:widowControl/>
        <w:numPr>
          <w:ilvl w:val="0"/>
          <w:numId w:val="13"/>
        </w:numPr>
        <w:spacing w:before="0" w:line="276" w:lineRule="auto"/>
        <w:rPr>
          <w:rFonts w:eastAsia="Times New Roman" w:cs="Times New Roman"/>
          <w:b/>
          <w:sz w:val="24"/>
          <w:szCs w:val="24"/>
        </w:rPr>
      </w:pPr>
      <w:r w:rsidRPr="00F97D80">
        <w:rPr>
          <w:rFonts w:eastAsia="Times New Roman" w:cs="Times New Roman"/>
          <w:b/>
        </w:rPr>
        <w:t>Build after other projects are build</w:t>
      </w:r>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will is unstable</w:t>
      </w:r>
      <w:r w:rsidR="004F1425" w:rsidRPr="00D03320">
        <w:rPr>
          <w:rFonts w:eastAsia="Times New Roman" w:cs="Times New Roman"/>
          <w:b/>
          <w:sz w:val="24"/>
          <w:szCs w:val="24"/>
        </w:rPr>
        <w:t>.</w:t>
      </w:r>
    </w:p>
    <w:p w:rsidR="004F1425" w:rsidRPr="00D03320" w:rsidRDefault="00E569E3" w:rsidP="00E569E3">
      <w:pPr>
        <w:pStyle w:val="ListParagraph"/>
        <w:widowControl/>
        <w:spacing w:before="0" w:line="276"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is fails.</w:t>
      </w:r>
    </w:p>
    <w:p w:rsid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546FFB">
      <w:pPr>
        <w:pStyle w:val="ListParagraph"/>
        <w:widowControl/>
        <w:numPr>
          <w:ilvl w:val="0"/>
          <w:numId w:val="13"/>
        </w:numPr>
        <w:spacing w:before="0" w:line="276"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546FFB">
      <w:pPr>
        <w:pStyle w:val="ListParagraph"/>
        <w:widowControl/>
        <w:numPr>
          <w:ilvl w:val="0"/>
          <w:numId w:val="13"/>
        </w:numPr>
        <w:spacing w:before="0" w:line="276"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4F1425" w:rsidRPr="007E13B0" w:rsidRDefault="004F1425" w:rsidP="00546FFB">
      <w:pPr>
        <w:pStyle w:val="ListParagraph"/>
        <w:widowControl/>
        <w:numPr>
          <w:ilvl w:val="0"/>
          <w:numId w:val="13"/>
        </w:numPr>
        <w:spacing w:before="0" w:after="240" w:line="276" w:lineRule="auto"/>
        <w:rPr>
          <w:rFonts w:eastAsia="Times New Roman"/>
          <w:sz w:val="24"/>
          <w:szCs w:val="24"/>
        </w:rPr>
      </w:pPr>
      <w:r>
        <w:rPr>
          <w:rFonts w:eastAsia="Times New Roman"/>
          <w:sz w:val="24"/>
          <w:szCs w:val="24"/>
        </w:rPr>
        <w:t>Based on the settings you selected, child job will run after parent job resides in a specific state (stable, unstable, failed).</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4F1425"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Go to jobs dashboard,</w:t>
      </w:r>
    </w:p>
    <w:p w:rsidR="004F1425" w:rsidRPr="00F508F6"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F508F6">
        <w:rPr>
          <w:rFonts w:eastAsia="Times New Roman" w:cs="Times New Roman"/>
          <w:sz w:val="24"/>
          <w:szCs w:val="24"/>
        </w:rPr>
        <w:t xml:space="preserve">     </w:t>
      </w:r>
      <w:r w:rsidRPr="00D03320">
        <w:rPr>
          <w:rFonts w:eastAsia="Times New Roman" w:cs="Times New Roman"/>
          <w:sz w:val="24"/>
          <w:szCs w:val="24"/>
        </w:rPr>
        <w:t xml:space="preserve"> </w:t>
      </w:r>
      <w:r w:rsidRPr="00F508F6">
        <w:rPr>
          <w:rFonts w:eastAsia="Times New Roman" w:cs="Times New Roman"/>
          <w:b/>
        </w:rPr>
        <w:t xml:space="preserve">Click + icon, </w:t>
      </w:r>
    </w:p>
    <w:p w:rsidR="004F1425" w:rsidRPr="00F508F6" w:rsidRDefault="00F508F6" w:rsidP="004E2641">
      <w:pPr>
        <w:widowControl/>
        <w:spacing w:line="276" w:lineRule="auto"/>
        <w:ind w:left="720"/>
        <w:rPr>
          <w:rFonts w:eastAsia="Times New Roman" w:cs="Times New Roman"/>
          <w:b/>
        </w:rPr>
      </w:pPr>
      <w:r>
        <w:rPr>
          <w:rFonts w:eastAsia="Times New Roman" w:cs="Times New Roman"/>
          <w:b/>
        </w:rPr>
        <w:t xml:space="preserve"> </w:t>
      </w:r>
      <w:r w:rsidR="004F1425" w:rsidRPr="00F508F6">
        <w:rPr>
          <w:rFonts w:eastAsia="Times New Roman" w:cs="Times New Roman"/>
          <w:b/>
        </w:rPr>
        <w:t xml:space="preserve">    </w:t>
      </w:r>
      <w:r>
        <w:rPr>
          <w:rFonts w:eastAsia="Times New Roman" w:cs="Times New Roman"/>
          <w:b/>
        </w:rPr>
        <w:t xml:space="preserve">   </w:t>
      </w:r>
      <w:r w:rsidRPr="00F508F6">
        <w:rPr>
          <w:rFonts w:eastAsia="Times New Roman" w:cs="Times New Roman"/>
          <w:b/>
        </w:rPr>
        <w:t xml:space="preserve">  </w:t>
      </w:r>
      <w:r w:rsidR="004F1425" w:rsidRPr="00F508F6">
        <w:rPr>
          <w:rFonts w:eastAsia="Times New Roman" w:cs="Times New Roman"/>
          <w:b/>
        </w:rPr>
        <w:t xml:space="preserve">  Type tab name,</w:t>
      </w:r>
    </w:p>
    <w:p w:rsidR="004F1425" w:rsidRPr="00F508F6" w:rsidRDefault="004F1425" w:rsidP="004E2641">
      <w:pPr>
        <w:widowControl/>
        <w:spacing w:line="276" w:lineRule="auto"/>
        <w:ind w:left="720"/>
        <w:rPr>
          <w:rFonts w:eastAsia="Times New Roman" w:cs="Times New Roman"/>
          <w:b/>
        </w:rPr>
      </w:pPr>
      <w:r w:rsidRPr="00F508F6">
        <w:rPr>
          <w:rFonts w:eastAsia="Times New Roman" w:cs="Times New Roman"/>
          <w:b/>
        </w:rPr>
        <w:t xml:space="preserve">   </w:t>
      </w:r>
      <w:r w:rsidR="00F508F6" w:rsidRPr="00F508F6">
        <w:rPr>
          <w:rFonts w:eastAsia="Times New Roman" w:cs="Times New Roman"/>
          <w:b/>
        </w:rPr>
        <w:t xml:space="preserve"> </w:t>
      </w:r>
      <w:r w:rsidR="00F508F6">
        <w:rPr>
          <w:rFonts w:eastAsia="Times New Roman" w:cs="Times New Roman"/>
          <w:b/>
        </w:rPr>
        <w:t xml:space="preserve"> </w:t>
      </w:r>
      <w:r w:rsidR="00F508F6" w:rsidRPr="00F508F6">
        <w:rPr>
          <w:rFonts w:eastAsia="Times New Roman" w:cs="Times New Roman"/>
          <w:b/>
        </w:rPr>
        <w:t xml:space="preserve"> </w:t>
      </w:r>
      <w:r w:rsidR="00F508F6">
        <w:rPr>
          <w:rFonts w:eastAsia="Times New Roman" w:cs="Times New Roman"/>
          <w:b/>
        </w:rPr>
        <w:t xml:space="preserve">   </w:t>
      </w:r>
      <w:r w:rsidRPr="00F508F6">
        <w:rPr>
          <w:rFonts w:eastAsia="Times New Roman" w:cs="Times New Roman"/>
          <w:b/>
        </w:rPr>
        <w:t xml:space="preserve">   Select view type (list view, my view).</w:t>
      </w:r>
    </w:p>
    <w:p w:rsidR="004F1425" w:rsidRPr="00D03320" w:rsidRDefault="00F508F6" w:rsidP="004E2641">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4E2641">
      <w:pPr>
        <w:widowControl/>
        <w:spacing w:line="276"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After creating, go to that tab and click create new job, it automatically saves the job in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To delete the tab, on the left pane, click </w:t>
      </w:r>
      <w:r w:rsidRPr="00F97D80">
        <w:rPr>
          <w:rFonts w:eastAsia="Times New Roman" w:cs="Times New Roman"/>
          <w:b/>
        </w:rPr>
        <w:t>delete this view</w:t>
      </w:r>
      <w:r w:rsidRPr="00D03320">
        <w:rPr>
          <w:rFonts w:eastAsia="Times New Roman" w:cs="Times New Roman"/>
          <w:sz w:val="24"/>
          <w:szCs w:val="24"/>
        </w:rPr>
        <w:t xml:space="preserve"> to delete a tab.</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4E2641">
      <w:pPr>
        <w:widowControl/>
        <w:numPr>
          <w:ilvl w:val="0"/>
          <w:numId w:val="7"/>
        </w:numPr>
        <w:spacing w:line="276" w:lineRule="auto"/>
        <w:rPr>
          <w:rFonts w:eastAsia="Times New Roman" w:cs="Times New Roman"/>
          <w:sz w:val="24"/>
          <w:szCs w:val="24"/>
        </w:rPr>
      </w:pPr>
      <w:r w:rsidRPr="00D03320">
        <w:rPr>
          <w:rFonts w:eastAsia="Times New Roman" w:cs="Times New Roman"/>
          <w:sz w:val="24"/>
          <w:szCs w:val="24"/>
        </w:rPr>
        <w:t>You have to download the nested view plugin and while creating views, select nested view and type a name to this new view.</w:t>
      </w:r>
    </w:p>
    <w:p w:rsidR="00380F62" w:rsidRPr="002966D5" w:rsidRDefault="004F1425" w:rsidP="00380F62">
      <w:pPr>
        <w:widowControl/>
        <w:numPr>
          <w:ilvl w:val="0"/>
          <w:numId w:val="7"/>
        </w:numPr>
        <w:spacing w:after="240" w:line="276"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A22947" w:rsidRDefault="00A22947" w:rsidP="002966D5">
      <w:pPr>
        <w:pStyle w:val="OWN"/>
        <w:pBdr>
          <w:bottom w:val="none" w:sz="0" w:space="0" w:color="auto"/>
        </w:pBdr>
        <w:spacing w:after="0" w:line="360" w:lineRule="auto"/>
        <w:jc w:val="left"/>
        <w:rPr>
          <w:rFonts w:eastAsia="Times New Roman"/>
          <w:b/>
          <w:color w:val="auto"/>
          <w:sz w:val="22"/>
          <w:szCs w:val="22"/>
          <w:u w:val="single"/>
        </w:rPr>
      </w:pPr>
    </w:p>
    <w:p w:rsidR="004F1425" w:rsidRPr="00A03EAB" w:rsidRDefault="00A03EAB"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Pr>
          <w:rFonts w:asciiTheme="minorHAnsi" w:eastAsia="Times New Roman" w:hAnsiTheme="minorHAnsi"/>
          <w:b/>
          <w:color w:val="auto"/>
          <w:sz w:val="22"/>
          <w:szCs w:val="22"/>
          <w:u w:val="single"/>
        </w:rPr>
        <w:lastRenderedPageBreak/>
        <w:t xml:space="preserve">BUILD-PIPELINE </w:t>
      </w:r>
      <w:r w:rsidR="009D6A1E" w:rsidRPr="00A03EAB">
        <w:rPr>
          <w:rFonts w:asciiTheme="minorHAnsi" w:eastAsia="Times New Roman" w:hAnsiTheme="minorHAnsi"/>
          <w:b/>
          <w:color w:val="auto"/>
          <w:sz w:val="22"/>
          <w:szCs w:val="22"/>
          <w:u w:val="single"/>
        </w:rPr>
        <w:t>VIEW</w:t>
      </w: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With this pipeline plugin, you can see the process of running project one after the other. It will show you all projects in pipeline view.</w:t>
      </w:r>
    </w:p>
    <w:p w:rsidR="00F508F6" w:rsidRPr="00F508F6" w:rsidRDefault="004F1425" w:rsidP="00546FFB">
      <w:pPr>
        <w:pStyle w:val="ListParagraph"/>
        <w:widowControl/>
        <w:numPr>
          <w:ilvl w:val="0"/>
          <w:numId w:val="15"/>
        </w:numPr>
        <w:spacing w:line="276"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F508F6">
        <w:rPr>
          <w:rFonts w:eastAsia="Times New Roman" w:cs="Times New Roman"/>
        </w:rPr>
        <w:t>.</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 xml:space="preserve">In jobs dashboard. </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C</w:t>
      </w:r>
      <w:r w:rsidR="004F1425" w:rsidRPr="00F508F6">
        <w:rPr>
          <w:rFonts w:eastAsia="Times New Roman" w:cs="Times New Roman"/>
          <w:b/>
        </w:rPr>
        <w:t>lick +</w:t>
      </w:r>
      <w:r w:rsidRPr="00F508F6">
        <w:rPr>
          <w:rFonts w:eastAsia="Times New Roman" w:cs="Times New Roman"/>
          <w:b/>
        </w:rPr>
        <w:t xml:space="preserve"> icon. </w:t>
      </w:r>
    </w:p>
    <w:p w:rsidR="00F508F6"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 xml:space="preserve">Select pipeline view. </w:t>
      </w:r>
    </w:p>
    <w:p w:rsidR="004F1425" w:rsidRPr="00F508F6" w:rsidRDefault="00F508F6" w:rsidP="00F508F6">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F508F6">
        <w:rPr>
          <w:rFonts w:eastAsia="Times New Roman" w:cs="Times New Roman"/>
          <w:b/>
        </w:rPr>
        <w:t>T</w:t>
      </w:r>
      <w:r w:rsidR="004F1425" w:rsidRPr="00F508F6">
        <w:rPr>
          <w:rFonts w:eastAsia="Times New Roman" w:cs="Times New Roman"/>
          <w:b/>
        </w:rPr>
        <w:t xml:space="preserve">ype a name to </w:t>
      </w:r>
      <w:r w:rsidRPr="00F508F6">
        <w:rPr>
          <w:rFonts w:eastAsia="Times New Roman" w:cs="Times New Roman"/>
          <w:b/>
        </w:rPr>
        <w:t xml:space="preserve">the </w:t>
      </w:r>
      <w:r w:rsidR="004F1425" w:rsidRPr="00F508F6">
        <w:rPr>
          <w:rFonts w:eastAsia="Times New Roman" w:cs="Times New Roman"/>
          <w:b/>
        </w:rPr>
        <w:t>view.</w:t>
      </w:r>
    </w:p>
    <w:p w:rsidR="004F1425" w:rsidRPr="00D03320" w:rsidRDefault="004F1425" w:rsidP="00546FFB">
      <w:pPr>
        <w:pStyle w:val="ListParagraph"/>
        <w:widowControl/>
        <w:numPr>
          <w:ilvl w:val="0"/>
          <w:numId w:val="15"/>
        </w:numPr>
        <w:spacing w:line="276" w:lineRule="auto"/>
        <w:rPr>
          <w:rFonts w:eastAsia="Times New Roman" w:cs="Times New Roman"/>
          <w:b/>
          <w:sz w:val="24"/>
          <w:szCs w:val="24"/>
        </w:rPr>
      </w:pPr>
      <w:r w:rsidRPr="00D03320">
        <w:rPr>
          <w:rFonts w:eastAsia="Times New Roman" w:cs="Times New Roman"/>
          <w:sz w:val="24"/>
          <w:szCs w:val="24"/>
        </w:rPr>
        <w:t xml:space="preserve">In the pipeline settings, </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Select initial job</w:t>
      </w:r>
      <w:r w:rsidRPr="00D03320">
        <w:rPr>
          <w:rFonts w:eastAsia="Times New Roman" w:cs="Times New Roman"/>
          <w:sz w:val="24"/>
          <w:szCs w:val="24"/>
        </w:rPr>
        <w:t xml:space="preserve"> = from which job the pipeline will start. It will show you list of jobs present in your Jenkins master.</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No of builds to display</w:t>
      </w:r>
      <w:r w:rsidRPr="00D03320">
        <w:rPr>
          <w:rFonts w:eastAsia="Times New Roman" w:cs="Times New Roman"/>
          <w:sz w:val="24"/>
          <w:szCs w:val="24"/>
        </w:rPr>
        <w:t xml:space="preserve"> = Select number.</w:t>
      </w:r>
    </w:p>
    <w:p w:rsidR="004F1425" w:rsidRPr="00D03320" w:rsidRDefault="004F1425" w:rsidP="004E2641">
      <w:pPr>
        <w:pStyle w:val="ListParagraph"/>
        <w:widowControl/>
        <w:spacing w:line="276" w:lineRule="auto"/>
        <w:ind w:left="720" w:firstLine="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Refresh frequency</w:t>
      </w:r>
      <w:r w:rsidRPr="00D03320">
        <w:rPr>
          <w:rFonts w:eastAsia="Times New Roman" w:cs="Times New Roman"/>
          <w:sz w:val="24"/>
          <w:szCs w:val="24"/>
        </w:rPr>
        <w:t xml:space="preserve"> = time in sec to refresh. </w:t>
      </w:r>
    </w:p>
    <w:p w:rsidR="004F1425" w:rsidRPr="00D03320" w:rsidRDefault="004F1425" w:rsidP="00546FFB">
      <w:pPr>
        <w:pStyle w:val="ListParagraph"/>
        <w:widowControl/>
        <w:numPr>
          <w:ilvl w:val="0"/>
          <w:numId w:val="15"/>
        </w:numPr>
        <w:spacing w:before="0" w:line="276"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4F1425" w:rsidRPr="00EC21B0" w:rsidRDefault="004F1425" w:rsidP="00546FFB">
      <w:pPr>
        <w:pStyle w:val="ListParagraph"/>
        <w:widowControl/>
        <w:numPr>
          <w:ilvl w:val="0"/>
          <w:numId w:val="15"/>
        </w:numPr>
        <w:spacing w:before="0" w:after="240" w:line="276"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USER ADMINISTRATION</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In jenkins, you can create users and restrict users to s</w:t>
      </w:r>
      <w:r>
        <w:rPr>
          <w:rFonts w:eastAsia="Times New Roman" w:cs="Times New Roman"/>
          <w:sz w:val="24"/>
          <w:szCs w:val="24"/>
        </w:rPr>
        <w:t>pecific jobs and specific permissions.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methods for creating users and groups in jenkins.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LDAP</w:t>
      </w:r>
      <w:r w:rsidRPr="00D03320">
        <w:rPr>
          <w:rFonts w:eastAsia="Times New Roman" w:cs="Times New Roman"/>
          <w:sz w:val="24"/>
          <w:szCs w:val="24"/>
        </w:rPr>
        <w:t xml:space="preserve"> = You can use LDAP authentication for jenkins. You </w:t>
      </w:r>
      <w:r>
        <w:rPr>
          <w:rFonts w:eastAsia="Times New Roman" w:cs="Times New Roman"/>
          <w:sz w:val="24"/>
          <w:szCs w:val="24"/>
        </w:rPr>
        <w:t>can login with your ldap</w:t>
      </w:r>
      <w:r w:rsidRPr="00D03320">
        <w:rPr>
          <w:rFonts w:eastAsia="Times New Roman" w:cs="Times New Roman"/>
          <w:sz w:val="24"/>
          <w:szCs w:val="24"/>
        </w:rPr>
        <w:t xml:space="preserve"> username and password.</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t>Unix user and password</w:t>
      </w:r>
      <w:r w:rsidRPr="00D03320">
        <w:rPr>
          <w:rFonts w:eastAsia="Times New Roman" w:cs="Times New Roman"/>
          <w:sz w:val="24"/>
          <w:szCs w:val="24"/>
        </w:rPr>
        <w:t xml:space="preserve"> = You can login with unix system users and groups where the jenkins master is installed.</w:t>
      </w:r>
    </w:p>
    <w:p w:rsidR="004F1425" w:rsidRPr="00D03320" w:rsidRDefault="004F1425" w:rsidP="00546FFB">
      <w:pPr>
        <w:widowControl/>
        <w:numPr>
          <w:ilvl w:val="0"/>
          <w:numId w:val="10"/>
        </w:numPr>
        <w:spacing w:line="276"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every one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To give specific permissions to specific users.</w:t>
      </w:r>
    </w:p>
    <w:p w:rsidR="004F1425" w:rsidRPr="001C16BF" w:rsidRDefault="004F1425" w:rsidP="00546FFB">
      <w:pPr>
        <w:widowControl/>
        <w:numPr>
          <w:ilvl w:val="0"/>
          <w:numId w:val="10"/>
        </w:numPr>
        <w:spacing w:line="276"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r w:rsidRPr="00D03320">
        <w:rPr>
          <w:rFonts w:eastAsia="Times New Roman" w:cs="Times New Roman"/>
          <w:sz w:val="24"/>
          <w:szCs w:val="24"/>
        </w:rPr>
        <w:t>To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546FFB">
      <w:pPr>
        <w:widowControl/>
        <w:numPr>
          <w:ilvl w:val="0"/>
          <w:numId w:val="10"/>
        </w:numPr>
        <w:spacing w:line="276"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546FFB">
      <w:pPr>
        <w:widowControl/>
        <w:numPr>
          <w:ilvl w:val="0"/>
          <w:numId w:val="10"/>
        </w:numPr>
        <w:spacing w:line="276" w:lineRule="auto"/>
        <w:rPr>
          <w:rFonts w:eastAsia="Times New Roman" w:cs="Times New Roman"/>
          <w:sz w:val="24"/>
          <w:szCs w:val="24"/>
        </w:rPr>
      </w:pPr>
      <w:r w:rsidRPr="00F97D80">
        <w:rPr>
          <w:rFonts w:eastAsia="Times New Roman" w:cs="Times New Roman"/>
          <w:b/>
        </w:rPr>
        <w:lastRenderedPageBreak/>
        <w:t>Role-based authorisation strategy</w:t>
      </w:r>
      <w:r w:rsidRPr="00D03320">
        <w:rPr>
          <w:rFonts w:eastAsia="Times New Roman" w:cs="Times New Roman"/>
          <w:sz w:val="24"/>
          <w:szCs w:val="24"/>
        </w:rPr>
        <w:t xml:space="preserve"> = With this option, you can create a role with specific permissions and you can attach this role users/groups for security concerns.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All the users/groups who have got this role will</w:t>
      </w:r>
      <w:r>
        <w:rPr>
          <w:rFonts w:eastAsia="Times New Roman" w:cs="Times New Roman"/>
          <w:sz w:val="24"/>
          <w:szCs w:val="24"/>
        </w:rPr>
        <w:t xml:space="preserve"> get permissions what will role have and you can attach this role to a project. So, whatever the permissions the role have and whoever the users/groups attached to that role will get those permissions to that project.</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plugin.</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After installing that plugin, you will get a new option in manage jenkins dashboard like manage and assign roles.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You have to create a role with specific permissions and add users/groups to that role to get those permissions.</w:t>
      </w:r>
    </w:p>
    <w:p w:rsidR="004F1425" w:rsidRPr="00D03320" w:rsidRDefault="004F1425" w:rsidP="00546FFB">
      <w:pPr>
        <w:widowControl/>
        <w:numPr>
          <w:ilvl w:val="0"/>
          <w:numId w:val="10"/>
        </w:numPr>
        <w:spacing w:line="276" w:lineRule="auto"/>
        <w:rPr>
          <w:rFonts w:eastAsia="Times New Roman" w:cs="Times New Roman"/>
          <w:sz w:val="24"/>
          <w:szCs w:val="24"/>
        </w:rPr>
      </w:pPr>
      <w:r w:rsidRPr="00D03320">
        <w:rPr>
          <w:rFonts w:eastAsia="Times New Roman" w:cs="Times New Roman"/>
          <w:sz w:val="24"/>
          <w:szCs w:val="24"/>
        </w:rPr>
        <w:t>Go to manage and assign roles,</w:t>
      </w:r>
    </w:p>
    <w:p w:rsidR="004F1425" w:rsidRPr="00E0389C" w:rsidRDefault="004F1425" w:rsidP="00546FFB">
      <w:pPr>
        <w:pStyle w:val="ListParagraph"/>
        <w:widowControl/>
        <w:numPr>
          <w:ilvl w:val="0"/>
          <w:numId w:val="10"/>
        </w:numPr>
        <w:spacing w:line="276" w:lineRule="auto"/>
        <w:rPr>
          <w:rFonts w:eastAsia="Times New Roman" w:cs="Times New Roman"/>
          <w:sz w:val="24"/>
          <w:szCs w:val="24"/>
        </w:rPr>
      </w:pPr>
      <w:r w:rsidRPr="00E0389C">
        <w:rPr>
          <w:rFonts w:eastAsia="Times New Roman" w:cs="Times New Roman"/>
          <w:sz w:val="24"/>
          <w:szCs w:val="24"/>
        </w:rPr>
        <w:t xml:space="preserve">Click Manage roles, </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Create a role.</w:t>
      </w:r>
    </w:p>
    <w:p w:rsidR="004F1425" w:rsidRDefault="00E0389C" w:rsidP="004E2641">
      <w:pPr>
        <w:widowControl/>
        <w:spacing w:line="276" w:lineRule="auto"/>
        <w:ind w:left="720"/>
        <w:rPr>
          <w:rFonts w:eastAsia="Times New Roman" w:cs="Times New Roman"/>
          <w:b/>
        </w:rPr>
      </w:pPr>
      <w:r>
        <w:rPr>
          <w:rFonts w:eastAsia="Times New Roman" w:cs="Times New Roman"/>
          <w:b/>
        </w:rPr>
        <w:t xml:space="preserve">         G</w:t>
      </w:r>
      <w:r w:rsidR="004F1425" w:rsidRPr="00F508F6">
        <w:rPr>
          <w:rFonts w:eastAsia="Times New Roman" w:cs="Times New Roman"/>
          <w:b/>
        </w:rPr>
        <w:t>ive specific permissions to that role.</w:t>
      </w:r>
    </w:p>
    <w:p w:rsidR="00E0389C" w:rsidRPr="00F508F6" w:rsidRDefault="00E0389C" w:rsidP="004E2641">
      <w:pPr>
        <w:widowControl/>
        <w:spacing w:line="276" w:lineRule="auto"/>
        <w:ind w:left="720"/>
        <w:rPr>
          <w:rFonts w:eastAsia="Times New Roman" w:cs="Times New Roman"/>
          <w:b/>
        </w:rPr>
      </w:pPr>
      <w:r>
        <w:rPr>
          <w:rFonts w:eastAsia="Times New Roman" w:cs="Times New Roman"/>
          <w:b/>
        </w:rPr>
        <w:t xml:space="preserve">         Click, Save.</w:t>
      </w:r>
    </w:p>
    <w:p w:rsidR="004F1425" w:rsidRPr="00E0389C" w:rsidRDefault="004F1425" w:rsidP="00546FFB">
      <w:pPr>
        <w:pStyle w:val="ListParagraph"/>
        <w:widowControl/>
        <w:numPr>
          <w:ilvl w:val="0"/>
          <w:numId w:val="36"/>
        </w:numPr>
        <w:spacing w:line="276" w:lineRule="auto"/>
        <w:rPr>
          <w:rFonts w:eastAsia="Times New Roman" w:cs="Times New Roman"/>
          <w:sz w:val="24"/>
          <w:szCs w:val="24"/>
        </w:rPr>
      </w:pPr>
      <w:r w:rsidRPr="00E0389C">
        <w:rPr>
          <w:rFonts w:eastAsia="Times New Roman" w:cs="Times New Roman"/>
          <w:sz w:val="24"/>
          <w:szCs w:val="24"/>
        </w:rPr>
        <w:t>Click Assign roles,</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Add an user/group.</w:t>
      </w:r>
    </w:p>
    <w:p w:rsidR="00E0389C" w:rsidRDefault="00E0389C" w:rsidP="004E2641">
      <w:pPr>
        <w:widowControl/>
        <w:spacing w:line="276" w:lineRule="auto"/>
        <w:ind w:left="720"/>
        <w:rPr>
          <w:rFonts w:eastAsia="Times New Roman" w:cs="Times New Roman"/>
          <w:b/>
        </w:rPr>
      </w:pPr>
      <w:r>
        <w:rPr>
          <w:rFonts w:eastAsia="Times New Roman" w:cs="Times New Roman"/>
          <w:b/>
        </w:rPr>
        <w:t xml:space="preserve">         Select a role to that user/group.</w:t>
      </w:r>
      <w:r w:rsidR="004F1425" w:rsidRPr="00F508F6">
        <w:rPr>
          <w:rFonts w:eastAsia="Times New Roman" w:cs="Times New Roman"/>
          <w:b/>
        </w:rPr>
        <w:t xml:space="preserve"> </w:t>
      </w:r>
    </w:p>
    <w:p w:rsidR="004F1425" w:rsidRPr="00F508F6" w:rsidRDefault="00E0389C" w:rsidP="004E2641">
      <w:pPr>
        <w:widowControl/>
        <w:spacing w:after="240" w:line="276" w:lineRule="auto"/>
        <w:ind w:left="720"/>
        <w:rPr>
          <w:rFonts w:eastAsia="Times New Roman" w:cs="Times New Roman"/>
          <w:b/>
        </w:rPr>
      </w:pPr>
      <w:r>
        <w:rPr>
          <w:rFonts w:eastAsia="Times New Roman" w:cs="Times New Roman"/>
          <w:b/>
        </w:rPr>
        <w:t xml:space="preserve">         </w:t>
      </w:r>
      <w:r w:rsidR="004F1425" w:rsidRPr="00F508F6">
        <w:rPr>
          <w:rFonts w:eastAsia="Times New Roman" w:cs="Times New Roman"/>
          <w:b/>
        </w:rPr>
        <w:t>Click</w:t>
      </w:r>
      <w:r>
        <w:rPr>
          <w:rFonts w:eastAsia="Times New Roman" w:cs="Times New Roman"/>
          <w:b/>
        </w:rPr>
        <w:t>,</w:t>
      </w:r>
      <w:r w:rsidR="004F1425" w:rsidRPr="00F508F6">
        <w:rPr>
          <w:rFonts w:eastAsia="Times New Roman" w:cs="Times New Roman"/>
          <w:b/>
        </w:rPr>
        <w:t xml:space="preserve"> Save.</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NODES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slaves for jenkins master..means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jenkins.</w:t>
      </w:r>
    </w:p>
    <w:p w:rsidR="004F1425" w:rsidRPr="009F1A65"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r w:rsidRPr="00F97D80">
        <w:rPr>
          <w:rFonts w:eastAsia="Times New Roman" w:cs="Times New Roman"/>
          <w:b/>
        </w:rPr>
        <w:t>git</w:t>
      </w:r>
      <w:r w:rsidRPr="00D03320">
        <w:rPr>
          <w:rFonts w:eastAsia="Times New Roman" w:cs="Times New Roman"/>
          <w:sz w:val="24"/>
          <w:szCs w:val="24"/>
        </w:rPr>
        <w:t xml:space="preserve"> before building the projects. You can add as many slaves as you want.</w:t>
      </w:r>
    </w:p>
    <w:p w:rsidR="00625134"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To configure slave. </w:t>
      </w:r>
    </w:p>
    <w:p w:rsidR="004F1425" w:rsidRPr="00625134" w:rsidRDefault="00625134" w:rsidP="00625134">
      <w:pPr>
        <w:widowControl/>
        <w:spacing w:line="276" w:lineRule="auto"/>
        <w:ind w:left="720"/>
        <w:rPr>
          <w:rFonts w:eastAsia="Times New Roman" w:cs="Times New Roman"/>
          <w:b/>
        </w:rPr>
      </w:pPr>
      <w:r>
        <w:rPr>
          <w:rFonts w:eastAsia="Times New Roman" w:cs="Times New Roman"/>
          <w:sz w:val="24"/>
          <w:szCs w:val="24"/>
        </w:rPr>
        <w:t xml:space="preserve">   </w:t>
      </w:r>
      <w:r w:rsidRPr="00625134">
        <w:rPr>
          <w:rFonts w:eastAsia="Times New Roman" w:cs="Times New Roman"/>
          <w:b/>
        </w:rPr>
        <w:t>Go to manage nodes.</w:t>
      </w:r>
    </w:p>
    <w:p w:rsidR="00625134"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Click new node. </w:t>
      </w:r>
    </w:p>
    <w:p w:rsidR="004F1425"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Type a name to node.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Select permanent agent</w:t>
      </w:r>
      <w:r w:rsidRPr="00D03320">
        <w:rPr>
          <w:rFonts w:eastAsia="Times New Roman" w:cs="Times New Roman"/>
          <w:sz w:val="24"/>
          <w:szCs w:val="24"/>
        </w:rPr>
        <w:t xml:space="preserve"> (or) </w:t>
      </w:r>
      <w:r w:rsidRPr="00F97D80">
        <w:rPr>
          <w:rFonts w:eastAsia="Times New Roman" w:cs="Times New Roman"/>
          <w:b/>
        </w:rPr>
        <w:t>click copy from existing node</w:t>
      </w:r>
      <w:r w:rsidRPr="00D03320">
        <w:rPr>
          <w:rFonts w:eastAsia="Times New Roman" w:cs="Times New Roman"/>
          <w:sz w:val="24"/>
          <w:szCs w:val="24"/>
        </w:rPr>
        <w:t xml:space="preserve"> (if you already have a node).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Executors</w:t>
      </w:r>
      <w:r w:rsidRPr="00D03320">
        <w:rPr>
          <w:rFonts w:eastAsia="Times New Roman" w:cs="Times New Roman"/>
          <w:sz w:val="24"/>
          <w:szCs w:val="24"/>
        </w:rPr>
        <w:t xml:space="preserve"> = the no of builds thet jenkins may perform in this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Description</w:t>
      </w:r>
      <w:r w:rsidRPr="00F97D80">
        <w:rPr>
          <w:rFonts w:eastAsia="Times New Roman" w:cs="Times New Roman"/>
        </w:rPr>
        <w:t xml:space="preserve">, </w:t>
      </w:r>
      <w:r w:rsidRPr="00F97D80">
        <w:rPr>
          <w:rFonts w:eastAsia="Times New Roman" w:cs="Times New Roman"/>
          <w:b/>
        </w:rPr>
        <w:t>remote dir</w:t>
      </w:r>
      <w:r w:rsidRPr="00D03320">
        <w:rPr>
          <w:rFonts w:eastAsia="Times New Roman" w:cs="Times New Roman"/>
          <w:sz w:val="24"/>
          <w:szCs w:val="24"/>
        </w:rPr>
        <w:t>(where to save all the builds in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Labels</w:t>
      </w:r>
      <w:r w:rsidRPr="00D03320">
        <w:rPr>
          <w:rFonts w:eastAsia="Times New Roman" w:cs="Times New Roman"/>
          <w:sz w:val="24"/>
          <w:szCs w:val="24"/>
        </w:rPr>
        <w:t xml:space="preserve"> (to identify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Usage</w:t>
      </w:r>
      <w:r w:rsidRPr="00D03320">
        <w:rPr>
          <w:rFonts w:eastAsia="Times New Roman" w:cs="Times New Roman"/>
          <w:sz w:val="24"/>
          <w:szCs w:val="24"/>
        </w:rPr>
        <w:t xml:space="preserve"> = how to use this slave [as much as possible (or) only when build happens].</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Launch</w:t>
      </w:r>
      <w:r w:rsidRPr="00D03320">
        <w:rPr>
          <w:rFonts w:eastAsia="Times New Roman" w:cs="Times New Roman"/>
          <w:sz w:val="24"/>
          <w:szCs w:val="24"/>
        </w:rPr>
        <w:t xml:space="preserve"> </w:t>
      </w:r>
      <w:r w:rsidRPr="00F97D80">
        <w:rPr>
          <w:rFonts w:eastAsia="Times New Roman" w:cs="Times New Roman"/>
          <w:b/>
        </w:rPr>
        <w:t>method</w:t>
      </w:r>
      <w:r w:rsidRPr="00D03320">
        <w:rPr>
          <w:rFonts w:eastAsia="Times New Roman" w:cs="Times New Roman"/>
          <w:sz w:val="24"/>
          <w:szCs w:val="24"/>
        </w:rPr>
        <w:t xml:space="preserve"> = How to connect to slave (ssh, cmd from master).</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If you select SSh, you have to give host ip, host user and password to open ssh connection from master to slave.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lastRenderedPageBreak/>
        <w:t xml:space="preserve">    Before configuring slave, create an ssh connection between server and client to get rid of ssh errors while connecting for the first time,</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Host key verify</w:t>
      </w:r>
      <w:r w:rsidRPr="00D03320">
        <w:rPr>
          <w:rFonts w:eastAsia="Times New Roman" w:cs="Times New Roman"/>
          <w:sz w:val="24"/>
          <w:szCs w:val="24"/>
        </w:rPr>
        <w:t xml:space="preserve"> = Controls how jenkins verifies ssh key presented by remote host.</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Known</w:t>
      </w:r>
      <w:r w:rsidRPr="00D03320">
        <w:rPr>
          <w:rFonts w:eastAsia="Times New Roman" w:cs="Times New Roman"/>
          <w:b/>
          <w:sz w:val="24"/>
          <w:szCs w:val="24"/>
        </w:rPr>
        <w:t xml:space="preserve"> </w:t>
      </w:r>
      <w:r w:rsidRPr="00F97D80">
        <w:rPr>
          <w:rFonts w:eastAsia="Times New Roman" w:cs="Times New Roman"/>
          <w:b/>
        </w:rPr>
        <w:t>host</w:t>
      </w:r>
      <w:r w:rsidRPr="00D03320">
        <w:rPr>
          <w:rFonts w:eastAsia="Times New Roman" w:cs="Times New Roman"/>
          <w:b/>
          <w:sz w:val="24"/>
          <w:szCs w:val="24"/>
        </w:rPr>
        <w:t xml:space="preserve"> </w:t>
      </w:r>
      <w:r w:rsidRPr="00F97D80">
        <w:rPr>
          <w:rFonts w:eastAsia="Times New Roman" w:cs="Times New Roman"/>
          <w:b/>
        </w:rPr>
        <w:t>file</w:t>
      </w:r>
      <w:r w:rsidRPr="00D03320">
        <w:rPr>
          <w:rFonts w:eastAsia="Times New Roman" w:cs="Times New Roman"/>
          <w:b/>
          <w:sz w:val="24"/>
          <w:szCs w:val="24"/>
        </w:rPr>
        <w:t xml:space="preserve"> </w:t>
      </w:r>
      <w:r w:rsidRPr="00F97D80">
        <w:rPr>
          <w:rFonts w:eastAsia="Times New Roman" w:cs="Times New Roman"/>
          <w:b/>
        </w:rPr>
        <w:t>verify</w:t>
      </w:r>
      <w:r w:rsidRPr="00D03320">
        <w:rPr>
          <w:rFonts w:eastAsia="Times New Roman" w:cs="Times New Roman"/>
          <w:sz w:val="24"/>
          <w:szCs w:val="24"/>
        </w:rPr>
        <w:t xml:space="preserve"> = It verifies known_hosts file for the user</w:t>
      </w:r>
      <w:r>
        <w:rPr>
          <w:rFonts w:eastAsia="Times New Roman" w:cs="Times New Roman"/>
          <w:sz w:val="24"/>
          <w:szCs w:val="24"/>
        </w:rPr>
        <w:t>, where</w:t>
      </w:r>
      <w:r w:rsidRPr="00D03320">
        <w:rPr>
          <w:rFonts w:eastAsia="Times New Roman" w:cs="Times New Roman"/>
          <w:sz w:val="24"/>
          <w:szCs w:val="24"/>
        </w:rPr>
        <w:t xml:space="preserve"> jenkins is executed under</w:t>
      </w:r>
      <w:r>
        <w:rPr>
          <w:rFonts w:eastAsia="Times New Roman" w:cs="Times New Roman"/>
          <w:sz w:val="24"/>
          <w:szCs w:val="24"/>
        </w:rPr>
        <w:t xml:space="preserve"> (select this option if you are making an ssh connection with node)</w:t>
      </w:r>
      <w:r w:rsidRPr="00D03320">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Avaliability</w:t>
      </w:r>
      <w:r w:rsidRPr="00D03320">
        <w:rPr>
          <w:rFonts w:eastAsia="Times New Roman" w:cs="Times New Roman"/>
          <w:sz w:val="24"/>
          <w:szCs w:val="24"/>
        </w:rPr>
        <w:t xml:space="preserve"> = keep this host up all time (or) according to schedule (or) up when</w:t>
      </w:r>
      <w:r>
        <w:rPr>
          <w:rFonts w:eastAsia="Times New Roman" w:cs="Times New Roman"/>
          <w:sz w:val="24"/>
          <w:szCs w:val="24"/>
        </w:rPr>
        <w:t xml:space="preserve"> builds </w:t>
      </w:r>
      <w:r w:rsidRPr="00D03320">
        <w:rPr>
          <w:rFonts w:eastAsia="Times New Roman" w:cs="Times New Roman"/>
          <w:sz w:val="24"/>
          <w:szCs w:val="24"/>
        </w:rPr>
        <w:t>occur and die when no builds occurs.</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Tool</w:t>
      </w:r>
      <w:r w:rsidRPr="00D03320">
        <w:rPr>
          <w:rFonts w:eastAsia="Times New Roman" w:cs="Times New Roman"/>
          <w:b/>
          <w:sz w:val="24"/>
          <w:szCs w:val="24"/>
        </w:rPr>
        <w:t xml:space="preserve"> </w:t>
      </w:r>
      <w:r w:rsidRPr="00F97D80">
        <w:rPr>
          <w:rFonts w:eastAsia="Times New Roman" w:cs="Times New Roman"/>
          <w:b/>
        </w:rPr>
        <w:t>locations</w:t>
      </w:r>
      <w:r w:rsidR="00625134">
        <w:rPr>
          <w:rFonts w:eastAsia="Times New Roman" w:cs="Times New Roman"/>
          <w:sz w:val="24"/>
          <w:szCs w:val="24"/>
        </w:rPr>
        <w:t xml:space="preserve"> = select java and build tools and specify home path for</w:t>
      </w:r>
      <w:r w:rsidRPr="00D03320">
        <w:rPr>
          <w:rFonts w:eastAsia="Times New Roman" w:cs="Times New Roman"/>
          <w:sz w:val="24"/>
          <w:szCs w:val="24"/>
        </w:rPr>
        <w:t xml:space="preserve"> those tools. Click Save.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Click , launch agent to start configuring the agent. Now, slave will be up and running in few minutes.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sidR="00625134">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project. Click on,</w:t>
      </w:r>
    </w:p>
    <w:p w:rsidR="00625134" w:rsidRDefault="004F1425" w:rsidP="004E2641">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w:t>
      </w:r>
      <w:r w:rsidRPr="00F97D80">
        <w:rPr>
          <w:rFonts w:eastAsia="Times New Roman" w:cs="Times New Roman"/>
          <w:b/>
        </w:rPr>
        <w:t>Where this project can be run</w:t>
      </w:r>
      <w:r w:rsidRPr="00D03320">
        <w:rPr>
          <w:rFonts w:eastAsia="Times New Roman" w:cs="Times New Roman"/>
          <w:sz w:val="24"/>
          <w:szCs w:val="24"/>
        </w:rPr>
        <w:t xml:space="preserve"> (to run this </w:t>
      </w:r>
      <w:r w:rsidR="00625134">
        <w:rPr>
          <w:rFonts w:eastAsia="Times New Roman" w:cs="Times New Roman"/>
          <w:sz w:val="24"/>
          <w:szCs w:val="24"/>
        </w:rPr>
        <w:t>project on slave).</w:t>
      </w:r>
    </w:p>
    <w:p w:rsidR="004F1425" w:rsidRPr="00625134" w:rsidRDefault="00625134" w:rsidP="004E2641">
      <w:pPr>
        <w:widowControl/>
        <w:spacing w:line="276" w:lineRule="auto"/>
        <w:ind w:left="720"/>
        <w:rPr>
          <w:rFonts w:eastAsia="Times New Roman" w:cs="Times New Roman"/>
          <w:b/>
        </w:rPr>
      </w:pPr>
      <w:r w:rsidRPr="00625134">
        <w:rPr>
          <w:rFonts w:eastAsia="Times New Roman" w:cs="Times New Roman"/>
          <w:b/>
        </w:rPr>
        <w:t xml:space="preserve">      T</w:t>
      </w:r>
      <w:r w:rsidR="004F1425" w:rsidRPr="00625134">
        <w:rPr>
          <w:rFonts w:eastAsia="Times New Roman" w:cs="Times New Roman"/>
          <w:b/>
        </w:rPr>
        <w:t>ype label of your slave.</w:t>
      </w:r>
    </w:p>
    <w:p w:rsidR="00625134" w:rsidRDefault="004F1425" w:rsidP="004E2641">
      <w:pPr>
        <w:widowControl/>
        <w:spacing w:line="276" w:lineRule="auto"/>
        <w:ind w:left="720"/>
        <w:rPr>
          <w:rFonts w:eastAsia="Times New Roman" w:cs="Times New Roman"/>
          <w:b/>
        </w:rPr>
      </w:pPr>
      <w:r w:rsidRPr="00625134">
        <w:rPr>
          <w:rFonts w:eastAsia="Times New Roman" w:cs="Times New Roman"/>
          <w:b/>
        </w:rPr>
        <w:t xml:space="preserve">     Select all other settings like git, build to</w:t>
      </w:r>
      <w:r w:rsidR="00625134">
        <w:rPr>
          <w:rFonts w:eastAsia="Times New Roman" w:cs="Times New Roman"/>
          <w:b/>
        </w:rPr>
        <w:t xml:space="preserve">ols same as normal project. </w:t>
      </w:r>
    </w:p>
    <w:p w:rsidR="004F1425" w:rsidRPr="00625134" w:rsidRDefault="00625134" w:rsidP="004E2641">
      <w:pPr>
        <w:widowControl/>
        <w:spacing w:line="276" w:lineRule="auto"/>
        <w:ind w:left="720"/>
        <w:rPr>
          <w:rFonts w:eastAsia="Times New Roman" w:cs="Times New Roman"/>
          <w:b/>
        </w:rPr>
      </w:pPr>
      <w:r>
        <w:rPr>
          <w:rFonts w:eastAsia="Times New Roman" w:cs="Times New Roman"/>
          <w:b/>
        </w:rPr>
        <w:t xml:space="preserve">     C</w:t>
      </w:r>
      <w:r w:rsidR="004F1425" w:rsidRPr="00625134">
        <w:rPr>
          <w:rFonts w:eastAsia="Times New Roman" w:cs="Times New Roman"/>
          <w:b/>
        </w:rPr>
        <w:t>lick save.</w:t>
      </w:r>
    </w:p>
    <w:p w:rsidR="004F1425" w:rsidRPr="00D03320" w:rsidRDefault="004F1425" w:rsidP="00546FFB">
      <w:pPr>
        <w:widowControl/>
        <w:numPr>
          <w:ilvl w:val="0"/>
          <w:numId w:val="11"/>
        </w:numPr>
        <w:spacing w:after="240" w:line="276"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CONFIGURE SMTP IN JENKINS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We can configure smtp server in jenkins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 xml:space="preserve">You have to download </w:t>
      </w:r>
      <w:r w:rsidRPr="00F97D80">
        <w:rPr>
          <w:rFonts w:eastAsia="Times New Roman" w:cs="Times New Roman"/>
          <w:b/>
        </w:rPr>
        <w:t>Email-ext-plugin</w:t>
      </w:r>
      <w:r w:rsidRPr="00D03320">
        <w:rPr>
          <w:rFonts w:eastAsia="Times New Roman" w:cs="Times New Roman"/>
          <w:sz w:val="24"/>
          <w:szCs w:val="24"/>
        </w:rPr>
        <w:t xml:space="preserve"> and configure your email server in jenkins.</w:t>
      </w:r>
    </w:p>
    <w:p w:rsidR="0094058B"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Go to Manage jenkins, </w:t>
      </w:r>
    </w:p>
    <w:p w:rsidR="004F1425" w:rsidRPr="0094058B" w:rsidRDefault="0094058B" w:rsidP="0094058B">
      <w:pPr>
        <w:widowControl/>
        <w:spacing w:line="276"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4F1425" w:rsidRPr="00F53426" w:rsidRDefault="0094058B"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extended email configuration,</w:t>
      </w:r>
    </w:p>
    <w:p w:rsidR="0094058B" w:rsidRDefault="0094058B" w:rsidP="004E2641">
      <w:pPr>
        <w:widowControl/>
        <w:spacing w:line="276" w:lineRule="auto"/>
        <w:ind w:left="720"/>
        <w:rPr>
          <w:rFonts w:eastAsia="Times New Roman" w:cs="Times New Roman"/>
          <w:b/>
        </w:rPr>
      </w:pPr>
      <w:r>
        <w:rPr>
          <w:rFonts w:eastAsia="Times New Roman" w:cs="Times New Roman"/>
          <w:b/>
        </w:rPr>
        <w:t xml:space="preserve">       Type your smtp server.</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Click advanced option.</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 Select use smtp authentication.</w:t>
      </w:r>
      <w:r w:rsidRPr="0094058B">
        <w:rPr>
          <w:rFonts w:eastAsia="Times New Roman" w:cs="Times New Roman"/>
          <w:b/>
        </w:rPr>
        <w:t xml:space="preserve"> </w:t>
      </w:r>
    </w:p>
    <w:p w:rsidR="00F53426" w:rsidRDefault="004F1425" w:rsidP="00F53426">
      <w:pPr>
        <w:widowControl/>
        <w:spacing w:line="276" w:lineRule="auto"/>
        <w:ind w:left="720"/>
        <w:rPr>
          <w:rFonts w:eastAsia="Times New Roman" w:cs="Times New Roman"/>
          <w:b/>
        </w:rPr>
      </w:pPr>
      <w:r w:rsidRPr="0094058B">
        <w:rPr>
          <w:rFonts w:eastAsia="Times New Roman" w:cs="Times New Roman"/>
          <w:b/>
        </w:rPr>
        <w:t xml:space="preserve">       Type your mail, password, smtp port, ssl.</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email notification,</w:t>
      </w:r>
    </w:p>
    <w:p w:rsidR="0094058B" w:rsidRDefault="0094058B" w:rsidP="004E2641">
      <w:pPr>
        <w:widowControl/>
        <w:spacing w:line="276" w:lineRule="auto"/>
        <w:ind w:left="720"/>
        <w:rPr>
          <w:rFonts w:eastAsia="Times New Roman" w:cs="Times New Roman"/>
          <w:b/>
        </w:rPr>
      </w:pPr>
      <w:r>
        <w:rPr>
          <w:rFonts w:eastAsia="Times New Roman" w:cs="Times New Roman"/>
          <w:b/>
        </w:rPr>
        <w:t xml:space="preserve">       Type your smtp server. </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C</w:t>
      </w:r>
      <w:r w:rsidR="004F1425" w:rsidRPr="0094058B">
        <w:rPr>
          <w:rFonts w:eastAsia="Times New Roman" w:cs="Times New Roman"/>
          <w:b/>
        </w:rPr>
        <w:t>lick advanced option,</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 Select use smtp authentication.</w:t>
      </w:r>
      <w:r w:rsidRPr="0094058B">
        <w:rPr>
          <w:rFonts w:eastAsia="Times New Roman" w:cs="Times New Roman"/>
          <w:b/>
        </w:rPr>
        <w:t xml:space="preserve"> </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Type your mail, password, smtp port, ssl.</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smtp succesfully.</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lastRenderedPageBreak/>
        <w:t>You can type any number of email in jenkins. It will send notifications to all mails.</w:t>
      </w:r>
    </w:p>
    <w:p w:rsidR="004F1425" w:rsidRPr="00D03320" w:rsidRDefault="0094058B" w:rsidP="00546FFB">
      <w:pPr>
        <w:widowControl/>
        <w:numPr>
          <w:ilvl w:val="0"/>
          <w:numId w:val="11"/>
        </w:numPr>
        <w:spacing w:line="276"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94058B" w:rsidRPr="0094058B" w:rsidRDefault="004F1425" w:rsidP="00546FFB">
      <w:pPr>
        <w:widowControl/>
        <w:numPr>
          <w:ilvl w:val="0"/>
          <w:numId w:val="11"/>
        </w:numPr>
        <w:spacing w:line="276" w:lineRule="auto"/>
        <w:rPr>
          <w:rFonts w:eastAsia="Times New Roman" w:cs="Times New Roman"/>
          <w:b/>
          <w:sz w:val="24"/>
          <w:szCs w:val="24"/>
        </w:rPr>
      </w:pPr>
      <w:r w:rsidRPr="00D03320">
        <w:rPr>
          <w:rFonts w:eastAsia="Times New Roman" w:cs="Times New Roman"/>
          <w:sz w:val="24"/>
          <w:szCs w:val="24"/>
        </w:rPr>
        <w:t xml:space="preserve">In post build action, </w:t>
      </w:r>
    </w:p>
    <w:p w:rsidR="004F1425" w:rsidRPr="00D03320" w:rsidRDefault="0094058B" w:rsidP="0094058B">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94058B">
        <w:rPr>
          <w:rFonts w:eastAsia="Times New Roman" w:cs="Times New Roman"/>
          <w:b/>
        </w:rPr>
        <w:t>Click</w:t>
      </w:r>
      <w:r w:rsidR="004F1425" w:rsidRPr="00D03320">
        <w:rPr>
          <w:rFonts w:eastAsia="Times New Roman" w:cs="Times New Roman"/>
          <w:sz w:val="24"/>
          <w:szCs w:val="24"/>
        </w:rPr>
        <w:t xml:space="preserve"> </w:t>
      </w:r>
      <w:r w:rsidR="004F1425" w:rsidRPr="00F97D80">
        <w:rPr>
          <w:rFonts w:eastAsia="Times New Roman" w:cs="Times New Roman"/>
          <w:b/>
        </w:rPr>
        <w:t>editable email notification</w:t>
      </w:r>
      <w:r w:rsidR="004F1425" w:rsidRPr="00D03320">
        <w:rPr>
          <w:rFonts w:eastAsia="Times New Roman" w:cs="Times New Roman"/>
          <w:sz w:val="24"/>
          <w:szCs w:val="24"/>
        </w:rPr>
        <w:t>.</w:t>
      </w:r>
    </w:p>
    <w:p w:rsidR="004F1425" w:rsidRPr="00D03320" w:rsidRDefault="0094058B" w:rsidP="0094058B">
      <w:pPr>
        <w:widowControl/>
        <w:spacing w:line="276"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Project reciepient list</w:t>
      </w:r>
      <w:r w:rsidR="004F1425" w:rsidRPr="00D03320">
        <w:rPr>
          <w:rFonts w:eastAsia="Times New Roman" w:cs="Times New Roman"/>
          <w:sz w:val="24"/>
          <w:szCs w:val="24"/>
        </w:rPr>
        <w:t xml:space="preserve"> = type your emails separated with “,” .</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Content type</w:t>
      </w:r>
      <w:r w:rsidRPr="00D03320">
        <w:rPr>
          <w:rFonts w:eastAsia="Times New Roman" w:cs="Times New Roman"/>
          <w:b/>
          <w:sz w:val="24"/>
          <w:szCs w:val="24"/>
        </w:rPr>
        <w:t xml:space="preserve"> </w:t>
      </w:r>
      <w:r w:rsidRPr="00D03320">
        <w:rPr>
          <w:rFonts w:eastAsia="Times New Roman" w:cs="Times New Roman"/>
          <w:sz w:val="24"/>
          <w:szCs w:val="24"/>
        </w:rPr>
        <w:t>= select how mail should look (html, plain text etc).</w:t>
      </w:r>
    </w:p>
    <w:p w:rsidR="004F1425" w:rsidRPr="00D03320" w:rsidRDefault="004F1425" w:rsidP="004E2641">
      <w:pPr>
        <w:widowControl/>
        <w:spacing w:line="276" w:lineRule="auto"/>
        <w:ind w:left="720"/>
        <w:rPr>
          <w:rFonts w:eastAsia="Times New Roman" w:cs="Times New Roman"/>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Default subject</w:t>
      </w:r>
      <w:r w:rsidRPr="00D03320">
        <w:rPr>
          <w:rFonts w:eastAsia="Times New Roman" w:cs="Times New Roman"/>
          <w:b/>
          <w:sz w:val="24"/>
          <w:szCs w:val="24"/>
        </w:rPr>
        <w:t xml:space="preserve"> </w:t>
      </w:r>
      <w:r w:rsidRPr="00D03320">
        <w:rPr>
          <w:rFonts w:eastAsia="Times New Roman" w:cs="Times New Roman"/>
          <w:sz w:val="24"/>
          <w:szCs w:val="24"/>
        </w:rPr>
        <w:t>= write down the subject as you like.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Click advanced settings,</w:t>
      </w:r>
    </w:p>
    <w:p w:rsidR="004F1425" w:rsidRPr="0094058B" w:rsidRDefault="004F1425" w:rsidP="004E2641">
      <w:pPr>
        <w:widowControl/>
        <w:spacing w:line="276" w:lineRule="auto"/>
        <w:ind w:left="720"/>
        <w:rPr>
          <w:rFonts w:eastAsia="Times New Roman" w:cs="Times New Roman"/>
          <w:b/>
        </w:rPr>
      </w:pPr>
      <w:r w:rsidRPr="00D03320">
        <w:rPr>
          <w:rFonts w:eastAsia="Times New Roman" w:cs="Times New Roman"/>
          <w:sz w:val="24"/>
          <w:szCs w:val="24"/>
        </w:rPr>
        <w:t xml:space="preserve">   </w:t>
      </w:r>
      <w:r w:rsidR="0094058B">
        <w:rPr>
          <w:rFonts w:eastAsia="Times New Roman" w:cs="Times New Roman"/>
          <w:sz w:val="24"/>
          <w:szCs w:val="24"/>
        </w:rPr>
        <w:t xml:space="preserve">     </w:t>
      </w:r>
      <w:r w:rsidRPr="00D03320">
        <w:rPr>
          <w:rFonts w:eastAsia="Times New Roman" w:cs="Times New Roman"/>
          <w:sz w:val="24"/>
          <w:szCs w:val="24"/>
        </w:rPr>
        <w:t xml:space="preserve">  </w:t>
      </w:r>
      <w:r w:rsidRPr="0094058B">
        <w:rPr>
          <w:rFonts w:eastAsia="Times New Roman" w:cs="Times New Roman"/>
          <w:b/>
        </w:rPr>
        <w:t>Click add trigg</w:t>
      </w:r>
      <w:r w:rsidR="0094058B" w:rsidRPr="0094058B">
        <w:rPr>
          <w:rFonts w:eastAsia="Times New Roman" w:cs="Times New Roman"/>
          <w:b/>
        </w:rPr>
        <w:t>er.</w:t>
      </w:r>
      <w:r w:rsidRPr="0094058B">
        <w:rPr>
          <w:rFonts w:eastAsia="Times New Roman" w:cs="Times New Roman"/>
          <w:b/>
        </w:rPr>
        <w:t xml:space="preserve"> </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sidRPr="0094058B">
        <w:rPr>
          <w:rFonts w:eastAsia="Times New Roman" w:cs="Times New Roman"/>
          <w:b/>
        </w:rPr>
        <w:t xml:space="preserve">     </w:t>
      </w:r>
      <w:r w:rsidRPr="0094058B">
        <w:rPr>
          <w:rFonts w:eastAsia="Times New Roman" w:cs="Times New Roman"/>
          <w:b/>
        </w:rPr>
        <w:t xml:space="preserve">  Select trigger type (fail, success etc),</w:t>
      </w:r>
    </w:p>
    <w:p w:rsidR="0094058B"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sidRPr="0094058B">
        <w:rPr>
          <w:rFonts w:eastAsia="Times New Roman" w:cs="Times New Roman"/>
          <w:b/>
        </w:rPr>
        <w:t xml:space="preserve">     </w:t>
      </w:r>
      <w:r w:rsidRPr="0094058B">
        <w:rPr>
          <w:rFonts w:eastAsia="Times New Roman" w:cs="Times New Roman"/>
          <w:b/>
        </w:rPr>
        <w:t>Select reci</w:t>
      </w:r>
      <w:r w:rsidR="0094058B" w:rsidRPr="0094058B">
        <w:rPr>
          <w:rFonts w:eastAsia="Times New Roman" w:cs="Times New Roman"/>
          <w:b/>
        </w:rPr>
        <w:t xml:space="preserve">epents list (to get </w:t>
      </w:r>
      <w:r w:rsidR="0094058B">
        <w:rPr>
          <w:rFonts w:eastAsia="Times New Roman" w:cs="Times New Roman"/>
          <w:b/>
        </w:rPr>
        <w:t>e</w:t>
      </w:r>
      <w:r w:rsidR="0094058B" w:rsidRPr="0094058B">
        <w:rPr>
          <w:rFonts w:eastAsia="Times New Roman" w:cs="Times New Roman"/>
          <w:b/>
        </w:rPr>
        <w:t>mails)</w:t>
      </w:r>
    </w:p>
    <w:p w:rsidR="004F1425"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C</w:t>
      </w:r>
      <w:r w:rsidR="004F1425" w:rsidRPr="0094058B">
        <w:rPr>
          <w:rFonts w:eastAsia="Times New Roman" w:cs="Times New Roman"/>
          <w:b/>
        </w:rPr>
        <w:t>lick save.</w:t>
      </w:r>
    </w:p>
    <w:p w:rsidR="004F1425" w:rsidRPr="00D03320" w:rsidRDefault="004F1425" w:rsidP="00546FFB">
      <w:pPr>
        <w:widowControl/>
        <w:numPr>
          <w:ilvl w:val="0"/>
          <w:numId w:val="11"/>
        </w:numPr>
        <w:spacing w:line="276" w:lineRule="auto"/>
        <w:rPr>
          <w:rFonts w:eastAsia="Times New Roman" w:cs="Times New Roman"/>
          <w:sz w:val="24"/>
          <w:szCs w:val="24"/>
        </w:rPr>
      </w:pPr>
      <w:r w:rsidRPr="00D03320">
        <w:rPr>
          <w:rFonts w:eastAsia="Times New Roman" w:cs="Times New Roman"/>
          <w:sz w:val="24"/>
          <w:szCs w:val="24"/>
        </w:rPr>
        <w:t>You can add as many trigger</w:t>
      </w:r>
      <w:r w:rsidR="0094058B">
        <w:rPr>
          <w:rFonts w:eastAsia="Times New Roman" w:cs="Times New Roman"/>
          <w:sz w:val="24"/>
          <w:szCs w:val="24"/>
        </w:rPr>
        <w:t>s</w:t>
      </w:r>
      <w:r w:rsidRPr="00D03320">
        <w:rPr>
          <w:rFonts w:eastAsia="Times New Roman" w:cs="Times New Roman"/>
          <w:sz w:val="24"/>
          <w:szCs w:val="24"/>
        </w:rPr>
        <w:t xml:space="preserve"> as you want.</w:t>
      </w:r>
    </w:p>
    <w:p w:rsidR="004F1425" w:rsidRPr="00D03320" w:rsidRDefault="004F1425" w:rsidP="00546FFB">
      <w:pPr>
        <w:widowControl/>
        <w:numPr>
          <w:ilvl w:val="0"/>
          <w:numId w:val="11"/>
        </w:numPr>
        <w:spacing w:after="240" w:line="276"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reciepents as we mentioned.</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DEPLOY BUILDS TO CONTAINER</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deploy build files to conatainer</w:t>
      </w:r>
      <w:r w:rsidR="0094058B">
        <w:rPr>
          <w:rFonts w:eastAsia="Times New Roman" w:cs="Times New Roman"/>
          <w:sz w:val="24"/>
          <w:szCs w:val="24"/>
        </w:rPr>
        <w:t>s</w:t>
      </w:r>
      <w:r w:rsidRPr="00D03320">
        <w:rPr>
          <w:rFonts w:eastAsia="Times New Roman" w:cs="Times New Roman"/>
          <w:sz w:val="24"/>
          <w:szCs w:val="24"/>
        </w:rPr>
        <w:t xml:space="preserve"> (tomcat, jboss etc).</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Jenkins will deploy build files to container automatically, after building completes. We have to download </w:t>
      </w:r>
      <w:r w:rsidRPr="00F97D80">
        <w:rPr>
          <w:rFonts w:eastAsia="Times New Roman" w:cs="Times New Roman"/>
          <w:b/>
        </w:rPr>
        <w:t>deploy-to-container-plugin</w:t>
      </w:r>
      <w:r w:rsidRPr="00D03320">
        <w:rPr>
          <w:rFonts w:eastAsia="Times New Roman" w:cs="Times New Roman"/>
          <w:sz w:val="24"/>
          <w:szCs w:val="24"/>
        </w:rPr>
        <w:t xml:space="preserve"> in jenkins.</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546FFB">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file</w:t>
      </w:r>
      <w:r w:rsidRPr="00D03320">
        <w:rPr>
          <w:rFonts w:eastAsia="Times New Roman" w:cs="Times New Roman"/>
          <w:b/>
          <w:sz w:val="24"/>
          <w:szCs w:val="24"/>
        </w:rPr>
        <w:t>,</w:t>
      </w:r>
      <w:r w:rsidRPr="00D03320">
        <w:rPr>
          <w:rFonts w:eastAsia="Times New Roman" w:cs="Times New Roman"/>
          <w:sz w:val="24"/>
          <w:szCs w:val="24"/>
        </w:rPr>
        <w:t xml:space="preserve"> add a line in users section.</w:t>
      </w:r>
    </w:p>
    <w:p w:rsidR="004F1425" w:rsidRPr="00F97D80" w:rsidRDefault="004F1425" w:rsidP="004E2641">
      <w:pPr>
        <w:widowControl/>
        <w:spacing w:line="276"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4F1425" w:rsidRPr="0094058B" w:rsidRDefault="004F1425" w:rsidP="004E2641">
      <w:pPr>
        <w:widowControl/>
        <w:spacing w:line="276" w:lineRule="auto"/>
        <w:ind w:left="720"/>
        <w:rPr>
          <w:rFonts w:eastAsia="Times New Roman" w:cs="Times New Roman"/>
          <w:b/>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0094058B" w:rsidRPr="0094058B">
        <w:rPr>
          <w:rFonts w:eastAsia="Times New Roman" w:cs="Times New Roman"/>
          <w:b/>
        </w:rPr>
        <w:t>While Creating project.</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In post build action</w:t>
      </w:r>
      <w:r w:rsidR="0094058B" w:rsidRPr="00F53426">
        <w:rPr>
          <w:rFonts w:eastAsia="Times New Roman" w:cs="Times New Roman"/>
          <w:sz w:val="24"/>
          <w:szCs w:val="24"/>
        </w:rPr>
        <w:t>,</w:t>
      </w:r>
    </w:p>
    <w:p w:rsid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Select Deploy war/ear to container</w:t>
      </w:r>
      <w:r w:rsidR="0094058B">
        <w:rPr>
          <w:rFonts w:eastAsia="Times New Roman" w:cs="Times New Roman"/>
          <w:b/>
        </w:rPr>
        <w:t>.</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T</w:t>
      </w:r>
      <w:r w:rsidR="004F1425" w:rsidRPr="0094058B">
        <w:rPr>
          <w:rFonts w:eastAsia="Times New Roman" w:cs="Times New Roman"/>
          <w:b/>
        </w:rPr>
        <w:t>ype your build files path</w:t>
      </w:r>
      <w:r>
        <w:rPr>
          <w:rFonts w:eastAsia="Times New Roman" w:cs="Times New Roman"/>
          <w:b/>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Add Credentials (which we created with manager-script role)</w:t>
      </w:r>
      <w:r w:rsidR="0094058B">
        <w:rPr>
          <w:rFonts w:eastAsia="Times New Roman" w:cs="Times New Roman"/>
          <w:b/>
        </w:rPr>
        <w:t>.</w:t>
      </w:r>
    </w:p>
    <w:p w:rsid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w:t>
      </w:r>
      <w:r w:rsidR="0094058B">
        <w:rPr>
          <w:rFonts w:eastAsia="Times New Roman" w:cs="Times New Roman"/>
          <w:b/>
        </w:rPr>
        <w:t xml:space="preserve">Add your container Path (url). </w:t>
      </w:r>
    </w:p>
    <w:p w:rsidR="004F1425" w:rsidRPr="0094058B" w:rsidRDefault="0094058B" w:rsidP="004E2641">
      <w:pPr>
        <w:widowControl/>
        <w:spacing w:line="276" w:lineRule="auto"/>
        <w:ind w:left="720"/>
        <w:rPr>
          <w:rFonts w:eastAsia="Times New Roman" w:cs="Times New Roman"/>
          <w:b/>
        </w:rPr>
      </w:pPr>
      <w:r>
        <w:rPr>
          <w:rFonts w:eastAsia="Times New Roman" w:cs="Times New Roman"/>
          <w:b/>
        </w:rPr>
        <w:t xml:space="preserve">          Add c</w:t>
      </w:r>
      <w:r w:rsidR="004F1425" w:rsidRPr="0094058B">
        <w:rPr>
          <w:rFonts w:eastAsia="Times New Roman" w:cs="Times New Roman"/>
          <w:b/>
        </w:rPr>
        <w:t>ontext path</w:t>
      </w:r>
      <w:r>
        <w:rPr>
          <w:rFonts w:eastAsia="Times New Roman" w:cs="Times New Roman"/>
          <w:b/>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“deploy” for both username and password.</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lastRenderedPageBreak/>
        <w:t>Above is one method to deploy artic</w:t>
      </w:r>
      <w:r w:rsidR="0094058B">
        <w:rPr>
          <w:rFonts w:eastAsia="Times New Roman" w:cs="Times New Roman"/>
          <w:sz w:val="24"/>
          <w:szCs w:val="24"/>
        </w:rPr>
        <w:t xml:space="preserve">rafts to container. But, generally In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 xml:space="preserve">For this type of deployments, You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546FFB">
      <w:pPr>
        <w:widowControl/>
        <w:numPr>
          <w:ilvl w:val="0"/>
          <w:numId w:val="12"/>
        </w:numPr>
        <w:spacing w:line="276" w:lineRule="auto"/>
        <w:rPr>
          <w:rFonts w:eastAsia="Times New Roman" w:cs="Times New Roman"/>
          <w:sz w:val="24"/>
          <w:szCs w:val="24"/>
        </w:rPr>
      </w:pPr>
      <w:r>
        <w:rPr>
          <w:rFonts w:eastAsia="Times New Roman" w:cs="Times New Roman"/>
          <w:sz w:val="24"/>
          <w:szCs w:val="24"/>
        </w:rPr>
        <w:t xml:space="preserve">This </w:t>
      </w:r>
      <w:r w:rsidR="0094058B">
        <w:rPr>
          <w:rFonts w:eastAsia="Times New Roman" w:cs="Times New Roman"/>
          <w:sz w:val="24"/>
          <w:szCs w:val="24"/>
        </w:rPr>
        <w:t xml:space="preserve">plugin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546FFB">
      <w:pPr>
        <w:widowControl/>
        <w:numPr>
          <w:ilvl w:val="0"/>
          <w:numId w:val="12"/>
        </w:numPr>
        <w:spacing w:line="276" w:lineRule="auto"/>
        <w:rPr>
          <w:rFonts w:eastAsia="Times New Roman" w:cs="Times New Roman"/>
          <w:sz w:val="24"/>
          <w:szCs w:val="24"/>
        </w:rPr>
      </w:pPr>
      <w:r w:rsidRPr="009F1A65">
        <w:rPr>
          <w:rFonts w:eastAsia="Times New Roman" w:cs="Times New Roman"/>
          <w:sz w:val="24"/>
          <w:szCs w:val="24"/>
        </w:rPr>
        <w:t xml:space="preserve"> After installing clone plugin. </w:t>
      </w:r>
    </w:p>
    <w:p w:rsidR="004F1425" w:rsidRPr="0094058B" w:rsidRDefault="0094058B" w:rsidP="0094058B">
      <w:pPr>
        <w:widowControl/>
        <w:spacing w:line="276" w:lineRule="auto"/>
        <w:ind w:left="720"/>
        <w:rPr>
          <w:rFonts w:eastAsia="Times New Roman" w:cs="Times New Roman"/>
          <w:b/>
        </w:rPr>
      </w:pPr>
      <w:r w:rsidRPr="0094058B">
        <w:rPr>
          <w:rFonts w:eastAsia="Times New Roman" w:cs="Times New Roman"/>
          <w:b/>
        </w:rPr>
        <w:t xml:space="preserve">       </w:t>
      </w:r>
      <w:r w:rsidR="004F1425" w:rsidRPr="0094058B">
        <w:rPr>
          <w:rFonts w:eastAsia="Times New Roman" w:cs="Times New Roman"/>
          <w:b/>
        </w:rPr>
        <w:t>Go to build(parent) job,</w:t>
      </w:r>
    </w:p>
    <w:p w:rsidR="004F1425" w:rsidRPr="00F53426" w:rsidRDefault="004F1425" w:rsidP="00546FFB">
      <w:pPr>
        <w:pStyle w:val="ListParagraph"/>
        <w:widowControl/>
        <w:numPr>
          <w:ilvl w:val="0"/>
          <w:numId w:val="34"/>
        </w:numPr>
        <w:spacing w:line="276" w:lineRule="auto"/>
        <w:rPr>
          <w:rFonts w:eastAsia="Times New Roman" w:cs="Times New Roman"/>
          <w:sz w:val="24"/>
          <w:szCs w:val="24"/>
        </w:rPr>
      </w:pPr>
      <w:r w:rsidRPr="00F53426">
        <w:rPr>
          <w:rFonts w:eastAsia="Times New Roman" w:cs="Times New Roman"/>
          <w:sz w:val="24"/>
          <w:szCs w:val="24"/>
        </w:rPr>
        <w:t xml:space="preserve">In post build action, </w:t>
      </w:r>
    </w:p>
    <w:p w:rsidR="004F1425" w:rsidRPr="00F97D80" w:rsidRDefault="004F1425" w:rsidP="004E2641">
      <w:pPr>
        <w:widowControl/>
        <w:spacing w:line="276" w:lineRule="auto"/>
        <w:ind w:left="720"/>
        <w:rPr>
          <w:rFonts w:eastAsia="Times New Roman" w:cs="Times New Roman"/>
          <w:b/>
        </w:rPr>
      </w:pPr>
      <w:r w:rsidRPr="00F97D80">
        <w:rPr>
          <w:rFonts w:eastAsia="Times New Roman" w:cs="Times New Roman"/>
          <w:b/>
        </w:rPr>
        <w:t xml:space="preserve">     </w:t>
      </w:r>
      <w:r w:rsidR="0094058B">
        <w:rPr>
          <w:rFonts w:eastAsia="Times New Roman" w:cs="Times New Roman"/>
          <w:b/>
        </w:rPr>
        <w:t xml:space="preserve">  </w:t>
      </w:r>
      <w:r w:rsidRPr="00F97D80">
        <w:rPr>
          <w:rFonts w:eastAsia="Times New Roman" w:cs="Times New Roman"/>
          <w:b/>
        </w:rPr>
        <w:t>select archieve for clone workspace SCM,</w:t>
      </w:r>
    </w:p>
    <w:p w:rsidR="004F1425" w:rsidRPr="00D03320" w:rsidRDefault="004F1425" w:rsidP="004E2641">
      <w:pPr>
        <w:widowControl/>
        <w:spacing w:line="276" w:lineRule="auto"/>
        <w:ind w:left="720"/>
        <w:rPr>
          <w:rFonts w:eastAsia="Times New Roman" w:cs="Times New Roman"/>
          <w:b/>
          <w:sz w:val="24"/>
          <w:szCs w:val="24"/>
        </w:rPr>
      </w:pPr>
      <w:r w:rsidRPr="00F97D80">
        <w:rPr>
          <w:rFonts w:eastAsia="Times New Roman" w:cs="Times New Roman"/>
          <w:b/>
        </w:rPr>
        <w:t xml:space="preserve">     </w:t>
      </w:r>
      <w:r w:rsidR="0094058B">
        <w:rPr>
          <w:rFonts w:eastAsia="Times New Roman" w:cs="Times New Roman"/>
          <w:b/>
        </w:rPr>
        <w:t xml:space="preserve">  </w:t>
      </w:r>
      <w:r w:rsidRPr="00F97D80">
        <w:rPr>
          <w:rFonts w:eastAsia="Times New Roman" w:cs="Times New Roman"/>
          <w:b/>
        </w:rPr>
        <w:t>Files to include in workspace</w:t>
      </w:r>
      <w:r w:rsidRPr="00D03320">
        <w:rPr>
          <w:rFonts w:eastAsia="Times New Roman" w:cs="Times New Roman"/>
          <w:sz w:val="24"/>
          <w:szCs w:val="24"/>
        </w:rPr>
        <w:t xml:space="preserve"> = which files should be include in workspace(**/*.war)</w:t>
      </w:r>
      <w:r>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Criteria for build to be archieved</w:t>
      </w:r>
      <w:r w:rsidRPr="00D03320">
        <w:rPr>
          <w:rFonts w:eastAsia="Times New Roman" w:cs="Times New Roman"/>
          <w:sz w:val="24"/>
          <w:szCs w:val="24"/>
        </w:rPr>
        <w:t xml:space="preserve"> = Select most recent successful build to deploy (or) other options to deploy.</w:t>
      </w:r>
    </w:p>
    <w:p w:rsidR="004F1425" w:rsidRPr="00D03320" w:rsidRDefault="004F1425" w:rsidP="004E2641">
      <w:pPr>
        <w:widowControl/>
        <w:spacing w:line="276" w:lineRule="auto"/>
        <w:ind w:left="72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Archieve method</w:t>
      </w:r>
      <w:r w:rsidRPr="00D03320">
        <w:rPr>
          <w:rFonts w:eastAsia="Times New Roman" w:cs="Times New Roman"/>
          <w:b/>
          <w:sz w:val="24"/>
          <w:szCs w:val="24"/>
        </w:rPr>
        <w:t xml:space="preserve"> </w:t>
      </w:r>
      <w:r w:rsidRPr="00D03320">
        <w:rPr>
          <w:rFonts w:eastAsia="Times New Roman" w:cs="Times New Roman"/>
          <w:sz w:val="24"/>
          <w:szCs w:val="24"/>
        </w:rPr>
        <w:t>=</w:t>
      </w:r>
      <w:r w:rsidRPr="00D03320">
        <w:rPr>
          <w:rFonts w:eastAsia="Times New Roman" w:cs="Times New Roman"/>
          <w:b/>
          <w:sz w:val="24"/>
          <w:szCs w:val="24"/>
        </w:rPr>
        <w:t xml:space="preserve"> </w:t>
      </w:r>
      <w:r w:rsidRPr="00D03320">
        <w:rPr>
          <w:rFonts w:eastAsia="Times New Roman" w:cs="Times New Roman"/>
          <w:sz w:val="24"/>
          <w:szCs w:val="24"/>
        </w:rPr>
        <w:t>tar (or) zip</w:t>
      </w:r>
      <w:r w:rsidRPr="00D03320">
        <w:rPr>
          <w:rFonts w:eastAsia="Times New Roman" w:cs="Times New Roman"/>
          <w:b/>
          <w:sz w:val="24"/>
          <w:szCs w:val="24"/>
        </w:rPr>
        <w:t>.</w:t>
      </w:r>
    </w:p>
    <w:p w:rsidR="004F1425" w:rsidRPr="0094058B" w:rsidRDefault="004F1425" w:rsidP="004E2641">
      <w:pPr>
        <w:widowControl/>
        <w:spacing w:line="276" w:lineRule="auto"/>
        <w:ind w:left="720"/>
        <w:rPr>
          <w:rFonts w:eastAsia="Times New Roman" w:cs="Times New Roman"/>
          <w:b/>
        </w:rPr>
      </w:pPr>
      <w:r w:rsidRPr="0094058B">
        <w:rPr>
          <w:rFonts w:eastAsia="Times New Roman" w:cs="Times New Roman"/>
          <w:b/>
        </w:rPr>
        <w:t xml:space="preserve">     Click Save.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Now, create a freestyle job for deployment.</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4058B" w:rsidRPr="0094058B" w:rsidRDefault="0094058B" w:rsidP="00546FFB">
      <w:pPr>
        <w:widowControl/>
        <w:numPr>
          <w:ilvl w:val="0"/>
          <w:numId w:val="12"/>
        </w:numPr>
        <w:spacing w:line="276" w:lineRule="auto"/>
        <w:rPr>
          <w:rFonts w:eastAsia="Times New Roman" w:cs="Times New Roman"/>
          <w:b/>
          <w:sz w:val="24"/>
          <w:szCs w:val="24"/>
        </w:rPr>
      </w:pPr>
      <w:r>
        <w:rPr>
          <w:rFonts w:eastAsia="Times New Roman" w:cs="Times New Roman"/>
          <w:sz w:val="24"/>
          <w:szCs w:val="24"/>
        </w:rPr>
        <w:t xml:space="preserve">Go to deployment job, </w:t>
      </w:r>
    </w:p>
    <w:p w:rsidR="004F1425" w:rsidRPr="00D03320" w:rsidRDefault="0094058B" w:rsidP="0094058B">
      <w:pPr>
        <w:widowControl/>
        <w:spacing w:line="276" w:lineRule="auto"/>
        <w:ind w:left="720"/>
        <w:rPr>
          <w:rFonts w:eastAsia="Times New Roman" w:cs="Times New Roman"/>
          <w:b/>
          <w:sz w:val="24"/>
          <w:szCs w:val="24"/>
        </w:rPr>
      </w:pPr>
      <w:r w:rsidRPr="0094058B">
        <w:rPr>
          <w:rFonts w:eastAsia="Times New Roman" w:cs="Times New Roman"/>
          <w:b/>
        </w:rPr>
        <w:t xml:space="preserve">        I</w:t>
      </w:r>
      <w:r w:rsidR="004F1425" w:rsidRPr="0094058B">
        <w:rPr>
          <w:rFonts w:eastAsia="Times New Roman" w:cs="Times New Roman"/>
          <w:b/>
        </w:rPr>
        <w:t>n scm</w:t>
      </w:r>
      <w:r w:rsidRPr="0094058B">
        <w:rPr>
          <w:rFonts w:eastAsia="Times New Roman" w:cs="Times New Roman"/>
          <w:b/>
        </w:rPr>
        <w:t>,</w:t>
      </w:r>
      <w:r w:rsidR="004F1425" w:rsidRPr="0094058B">
        <w:rPr>
          <w:rFonts w:eastAsia="Times New Roman" w:cs="Times New Roman"/>
          <w:b/>
        </w:rPr>
        <w:t xml:space="preserve"> select clone workspace</w:t>
      </w:r>
      <w:r>
        <w:rPr>
          <w:rFonts w:eastAsia="Times New Roman" w:cs="Times New Roman"/>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D03320">
        <w:rPr>
          <w:rFonts w:eastAsia="Times New Roman" w:cs="Times New Roman"/>
          <w:b/>
          <w:sz w:val="24"/>
          <w:szCs w:val="24"/>
        </w:rPr>
        <w:t xml:space="preserve">     </w:t>
      </w:r>
      <w:r w:rsidRPr="00F97D80">
        <w:rPr>
          <w:rFonts w:eastAsia="Times New Roman" w:cs="Times New Roman"/>
          <w:b/>
        </w:rPr>
        <w:t>parent project</w:t>
      </w:r>
      <w:r w:rsidRPr="00D03320">
        <w:rPr>
          <w:rFonts w:eastAsia="Times New Roman" w:cs="Times New Roman"/>
          <w:b/>
          <w:sz w:val="24"/>
          <w:szCs w:val="24"/>
        </w:rPr>
        <w:t xml:space="preserve"> = </w:t>
      </w:r>
      <w:r w:rsidRPr="009F1A65">
        <w:rPr>
          <w:rFonts w:eastAsia="Times New Roman" w:cs="Times New Roman"/>
          <w:sz w:val="24"/>
          <w:szCs w:val="24"/>
        </w:rPr>
        <w:t>which project to be deployed</w:t>
      </w:r>
      <w:r w:rsidRPr="00D03320">
        <w:rPr>
          <w:rFonts w:eastAsia="Times New Roman" w:cs="Times New Roman"/>
          <w:b/>
          <w:sz w:val="24"/>
          <w:szCs w:val="24"/>
        </w:rPr>
        <w:t>.</w:t>
      </w:r>
    </w:p>
    <w:p w:rsidR="004F1425" w:rsidRPr="00D03320" w:rsidRDefault="004F1425" w:rsidP="004E2641">
      <w:pPr>
        <w:widowControl/>
        <w:spacing w:line="276" w:lineRule="auto"/>
        <w:ind w:left="720"/>
        <w:rPr>
          <w:rFonts w:eastAsia="Times New Roman" w:cs="Times New Roman"/>
          <w:b/>
          <w:sz w:val="24"/>
          <w:szCs w:val="24"/>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Pr="00F97D80">
        <w:rPr>
          <w:rFonts w:eastAsia="Times New Roman" w:cs="Times New Roman"/>
          <w:b/>
        </w:rPr>
        <w:t>Crieteria for parent build</w:t>
      </w:r>
      <w:r w:rsidRPr="00D03320">
        <w:rPr>
          <w:rFonts w:eastAsia="Times New Roman" w:cs="Times New Roman"/>
          <w:b/>
          <w:sz w:val="24"/>
          <w:szCs w:val="24"/>
        </w:rPr>
        <w:t xml:space="preserve"> = </w:t>
      </w:r>
      <w:r w:rsidRPr="009F1A65">
        <w:rPr>
          <w:rFonts w:eastAsia="Times New Roman" w:cs="Times New Roman"/>
          <w:sz w:val="24"/>
          <w:szCs w:val="24"/>
        </w:rPr>
        <w:t>Select most recent successful build (or) other options</w:t>
      </w:r>
      <w:r w:rsidRPr="00D03320">
        <w:rPr>
          <w:rFonts w:eastAsia="Times New Roman" w:cs="Times New Roman"/>
          <w:b/>
          <w:sz w:val="24"/>
          <w:szCs w:val="24"/>
        </w:rPr>
        <w:t>.</w:t>
      </w:r>
    </w:p>
    <w:p w:rsidR="0094058B" w:rsidRPr="0094058B" w:rsidRDefault="004F1425" w:rsidP="004E2641">
      <w:pPr>
        <w:widowControl/>
        <w:spacing w:line="276" w:lineRule="auto"/>
        <w:ind w:left="720"/>
        <w:rPr>
          <w:rFonts w:eastAsia="Times New Roman" w:cs="Times New Roman"/>
          <w:b/>
        </w:rPr>
      </w:pPr>
      <w:r w:rsidRPr="00D03320">
        <w:rPr>
          <w:rFonts w:eastAsia="Times New Roman" w:cs="Times New Roman"/>
          <w:b/>
          <w:sz w:val="24"/>
          <w:szCs w:val="24"/>
        </w:rPr>
        <w:t xml:space="preserve">      </w:t>
      </w:r>
      <w:r w:rsidR="0094058B">
        <w:rPr>
          <w:rFonts w:eastAsia="Times New Roman" w:cs="Times New Roman"/>
          <w:b/>
          <w:sz w:val="24"/>
          <w:szCs w:val="24"/>
        </w:rPr>
        <w:t xml:space="preserve">  </w:t>
      </w:r>
      <w:r w:rsidR="0094058B" w:rsidRPr="0094058B">
        <w:rPr>
          <w:rFonts w:eastAsia="Times New Roman" w:cs="Times New Roman"/>
          <w:b/>
        </w:rPr>
        <w:t xml:space="preserve">Select deploy to container. </w:t>
      </w:r>
    </w:p>
    <w:p w:rsidR="0094058B"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w:t>
      </w:r>
      <w:r>
        <w:rPr>
          <w:rFonts w:eastAsia="Times New Roman" w:cs="Times New Roman"/>
          <w:b/>
        </w:rPr>
        <w:t xml:space="preserve"> </w:t>
      </w:r>
      <w:r w:rsidRPr="0094058B">
        <w:rPr>
          <w:rFonts w:eastAsia="Times New Roman" w:cs="Times New Roman"/>
          <w:b/>
        </w:rPr>
        <w:t xml:space="preserve">     S</w:t>
      </w:r>
      <w:r w:rsidR="004F1425" w:rsidRPr="0094058B">
        <w:rPr>
          <w:rFonts w:eastAsia="Times New Roman" w:cs="Times New Roman"/>
          <w:b/>
        </w:rPr>
        <w:t>elect all other setti</w:t>
      </w:r>
      <w:r w:rsidRPr="0094058B">
        <w:rPr>
          <w:rFonts w:eastAsia="Times New Roman" w:cs="Times New Roman"/>
          <w:b/>
        </w:rPr>
        <w:t>ngs of container to deploy.</w:t>
      </w:r>
    </w:p>
    <w:p w:rsidR="004F1425" w:rsidRPr="0094058B" w:rsidRDefault="0094058B" w:rsidP="004E2641">
      <w:pPr>
        <w:widowControl/>
        <w:spacing w:line="276" w:lineRule="auto"/>
        <w:ind w:left="720"/>
        <w:rPr>
          <w:rFonts w:eastAsia="Times New Roman" w:cs="Times New Roman"/>
          <w:b/>
        </w:rPr>
      </w:pPr>
      <w:r w:rsidRPr="0094058B">
        <w:rPr>
          <w:rFonts w:eastAsia="Times New Roman" w:cs="Times New Roman"/>
          <w:b/>
        </w:rPr>
        <w:t xml:space="preserve">    </w:t>
      </w:r>
      <w:r>
        <w:rPr>
          <w:rFonts w:eastAsia="Times New Roman" w:cs="Times New Roman"/>
          <w:b/>
        </w:rPr>
        <w:t xml:space="preserve"> </w:t>
      </w:r>
      <w:r w:rsidRPr="0094058B">
        <w:rPr>
          <w:rFonts w:eastAsia="Times New Roman" w:cs="Times New Roman"/>
          <w:b/>
        </w:rPr>
        <w:t xml:space="preserve">    C</w:t>
      </w:r>
      <w:r w:rsidR="004F1425" w:rsidRPr="0094058B">
        <w:rPr>
          <w:rFonts w:eastAsia="Times New Roman" w:cs="Times New Roman"/>
          <w:b/>
        </w:rPr>
        <w:t>lick save.</w:t>
      </w:r>
    </w:p>
    <w:p w:rsidR="004F1425" w:rsidRPr="00125C98" w:rsidRDefault="004F1425" w:rsidP="00546FFB">
      <w:pPr>
        <w:widowControl/>
        <w:numPr>
          <w:ilvl w:val="0"/>
          <w:numId w:val="12"/>
        </w:numPr>
        <w:spacing w:line="276"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4F1425" w:rsidRPr="00D03320" w:rsidRDefault="004F1425" w:rsidP="00546FFB">
      <w:pPr>
        <w:widowControl/>
        <w:numPr>
          <w:ilvl w:val="0"/>
          <w:numId w:val="12"/>
        </w:numPr>
        <w:spacing w:line="276"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4F1425" w:rsidRPr="00E0389C" w:rsidRDefault="004F1425" w:rsidP="004E2641">
      <w:pPr>
        <w:widowControl/>
        <w:spacing w:line="276" w:lineRule="auto"/>
        <w:ind w:left="720"/>
        <w:rPr>
          <w:rFonts w:eastAsia="Times New Roman" w:cs="Times New Roman"/>
          <w:b/>
        </w:rPr>
      </w:pPr>
      <w:r w:rsidRPr="00125C98">
        <w:rPr>
          <w:rFonts w:eastAsia="Times New Roman" w:cs="Times New Roman"/>
          <w:sz w:val="24"/>
          <w:szCs w:val="24"/>
        </w:rPr>
        <w:t xml:space="preserve">      </w:t>
      </w:r>
      <w:r w:rsidR="00E0389C">
        <w:rPr>
          <w:rFonts w:eastAsia="Times New Roman" w:cs="Times New Roman"/>
          <w:sz w:val="24"/>
          <w:szCs w:val="24"/>
        </w:rPr>
        <w:t xml:space="preserve">  </w:t>
      </w:r>
      <w:r w:rsidRPr="00E0389C">
        <w:rPr>
          <w:rFonts w:eastAsia="Times New Roman" w:cs="Times New Roman"/>
          <w:b/>
        </w:rPr>
        <w:t xml:space="preserve">In post build action, </w:t>
      </w:r>
    </w:p>
    <w:p w:rsidR="004F1425" w:rsidRP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select build other projects.</w:t>
      </w:r>
    </w:p>
    <w:p w:rsidR="004F1425" w:rsidRP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 xml:space="preserve">Select </w:t>
      </w:r>
      <w:r w:rsidR="00E0389C">
        <w:rPr>
          <w:rFonts w:eastAsia="Times New Roman" w:cs="Times New Roman"/>
          <w:b/>
        </w:rPr>
        <w:t xml:space="preserve">deployment </w:t>
      </w:r>
      <w:r w:rsidRPr="00E0389C">
        <w:rPr>
          <w:rFonts w:eastAsia="Times New Roman" w:cs="Times New Roman"/>
          <w:b/>
        </w:rPr>
        <w:t>project to build after this project automatically.</w:t>
      </w:r>
    </w:p>
    <w:p w:rsidR="00E0389C" w:rsidRDefault="004F1425" w:rsidP="004E2641">
      <w:pPr>
        <w:widowControl/>
        <w:spacing w:line="276" w:lineRule="auto"/>
        <w:ind w:left="720"/>
        <w:rPr>
          <w:rFonts w:eastAsia="Times New Roman" w:cs="Times New Roman"/>
          <w:b/>
        </w:rPr>
      </w:pPr>
      <w:r w:rsidRPr="00E0389C">
        <w:rPr>
          <w:rFonts w:eastAsia="Times New Roman" w:cs="Times New Roman"/>
          <w:b/>
        </w:rPr>
        <w:t xml:space="preserve">      </w:t>
      </w:r>
      <w:r w:rsidR="00E0389C">
        <w:rPr>
          <w:rFonts w:eastAsia="Times New Roman" w:cs="Times New Roman"/>
          <w:b/>
        </w:rPr>
        <w:t xml:space="preserve">  </w:t>
      </w:r>
      <w:r w:rsidRPr="00E0389C">
        <w:rPr>
          <w:rFonts w:eastAsia="Times New Roman" w:cs="Times New Roman"/>
          <w:b/>
        </w:rPr>
        <w:t>Select options to trigger build if parent job is stabl</w:t>
      </w:r>
      <w:r w:rsidR="00E0389C">
        <w:rPr>
          <w:rFonts w:eastAsia="Times New Roman" w:cs="Times New Roman"/>
          <w:b/>
        </w:rPr>
        <w:t>e (or) even it is unstable.</w:t>
      </w:r>
    </w:p>
    <w:p w:rsidR="004F1425" w:rsidRPr="00125C98" w:rsidRDefault="00E0389C" w:rsidP="004E2641">
      <w:pPr>
        <w:widowControl/>
        <w:spacing w:line="276" w:lineRule="auto"/>
        <w:ind w:left="720"/>
        <w:rPr>
          <w:rFonts w:eastAsia="Times New Roman" w:cs="Times New Roman"/>
          <w:sz w:val="24"/>
          <w:szCs w:val="24"/>
        </w:rPr>
      </w:pPr>
      <w:r>
        <w:rPr>
          <w:rFonts w:eastAsia="Times New Roman" w:cs="Times New Roman"/>
          <w:b/>
        </w:rPr>
        <w:t xml:space="preserve">        Click, S</w:t>
      </w:r>
      <w:r w:rsidR="004F1425" w:rsidRPr="00E0389C">
        <w:rPr>
          <w:rFonts w:eastAsia="Times New Roman" w:cs="Times New Roman"/>
          <w:b/>
        </w:rPr>
        <w:t>ave.</w:t>
      </w:r>
    </w:p>
    <w:p w:rsidR="004F1425" w:rsidRPr="00D03320" w:rsidRDefault="004F1425" w:rsidP="00546FFB">
      <w:pPr>
        <w:widowControl/>
        <w:numPr>
          <w:ilvl w:val="0"/>
          <w:numId w:val="12"/>
        </w:numPr>
        <w:spacing w:line="276"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4F1425" w:rsidRPr="00D03320" w:rsidRDefault="004F1425" w:rsidP="00546FFB">
      <w:pPr>
        <w:widowControl/>
        <w:numPr>
          <w:ilvl w:val="0"/>
          <w:numId w:val="12"/>
        </w:numPr>
        <w:spacing w:after="240" w:line="276" w:lineRule="auto"/>
        <w:rPr>
          <w:rFonts w:eastAsia="Times New Roman"/>
          <w:sz w:val="24"/>
          <w:szCs w:val="24"/>
        </w:rPr>
      </w:pPr>
      <w:r w:rsidRPr="00D03320">
        <w:rPr>
          <w:rFonts w:eastAsia="Times New Roman" w:cs="Times New Roman"/>
          <w:sz w:val="24"/>
          <w:szCs w:val="24"/>
        </w:rPr>
        <w:t>Whenever you build, Jenkins will deploy latest successful build to deploy to container.</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BUILD METRICS</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We can monitor all the builds in jenkins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lastRenderedPageBreak/>
        <w:t xml:space="preserve">We have to download </w:t>
      </w:r>
      <w:r w:rsidRPr="00F97D80">
        <w:rPr>
          <w:rFonts w:eastAsia="Times New Roman" w:cs="Times New Roman"/>
          <w:b/>
        </w:rPr>
        <w:t>BUILD-METRICS-PLUGIN</w:t>
      </w:r>
      <w:r w:rsidRPr="00D03320">
        <w:rPr>
          <w:rFonts w:eastAsia="Times New Roman" w:cs="Times New Roman"/>
          <w:sz w:val="24"/>
          <w:szCs w:val="24"/>
        </w:rPr>
        <w:t>, and can see all the builds status with that plugin.</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After installing plugin. </w:t>
      </w:r>
    </w:p>
    <w:p w:rsidR="00D33286" w:rsidRPr="00D33286"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546FFB">
      <w:pPr>
        <w:pStyle w:val="ListParagraph"/>
        <w:widowControl/>
        <w:numPr>
          <w:ilvl w:val="0"/>
          <w:numId w:val="14"/>
        </w:numPr>
        <w:spacing w:before="0" w:line="276"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030C9C">
      <w:pPr>
        <w:pStyle w:val="ListParagraph"/>
        <w:widowControl/>
        <w:spacing w:before="0" w:line="276"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030C9C">
      <w:pPr>
        <w:pStyle w:val="ListParagraph"/>
        <w:widowControl/>
        <w:spacing w:before="0"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Node filtering, job filtering, job filtering, cause filtering</w:t>
      </w:r>
      <w:r w:rsidRPr="00F97D80">
        <w:rPr>
          <w:rFonts w:eastAsia="Times New Roman" w:cs="Times New Roman"/>
        </w:rPr>
        <w:t xml:space="preserve"> .</w:t>
      </w:r>
    </w:p>
    <w:p w:rsidR="00380F62" w:rsidRPr="002966D5" w:rsidRDefault="004F1425" w:rsidP="00546FFB">
      <w:pPr>
        <w:pStyle w:val="ListParagraph"/>
        <w:widowControl/>
        <w:numPr>
          <w:ilvl w:val="0"/>
          <w:numId w:val="14"/>
        </w:numPr>
        <w:spacing w:before="0" w:after="240" w:line="276"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build failures occurred and how many successful builds etc</w:t>
      </w:r>
      <w:r w:rsidRPr="00D03320">
        <w:rPr>
          <w:rFonts w:eastAsia="Times New Roman" w:cs="Times New Roman"/>
          <w:sz w:val="24"/>
          <w:szCs w:val="24"/>
        </w:rPr>
        <w:t>.</w:t>
      </w:r>
    </w:p>
    <w:p w:rsidR="00030C9C" w:rsidRPr="00A03EAB" w:rsidRDefault="009D6A1E" w:rsidP="00030C9C">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We can use amazon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It will work just as other local slaves in Jenkins. The advantage with ec2  is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546FFB">
      <w:pPr>
        <w:pStyle w:val="ListParagraph"/>
        <w:widowControl/>
        <w:numPr>
          <w:ilvl w:val="0"/>
          <w:numId w:val="19"/>
        </w:numPr>
        <w:spacing w:before="0" w:line="276" w:lineRule="auto"/>
        <w:rPr>
          <w:sz w:val="24"/>
          <w:szCs w:val="24"/>
        </w:rPr>
      </w:pPr>
      <w:r>
        <w:rPr>
          <w:sz w:val="24"/>
          <w:szCs w:val="24"/>
        </w:rPr>
        <w:t xml:space="preserve">Jenkins will create instances from an AMI as we specified in Jenkins. So, whenever a new instance is started as slave, it is created by AMI. </w:t>
      </w:r>
    </w:p>
    <w:p w:rsidR="00030C9C" w:rsidRPr="001A65CA" w:rsidRDefault="00030C9C" w:rsidP="00546FFB">
      <w:pPr>
        <w:pStyle w:val="ListParagraph"/>
        <w:widowControl/>
        <w:numPr>
          <w:ilvl w:val="0"/>
          <w:numId w:val="19"/>
        </w:numPr>
        <w:spacing w:before="0" w:line="276" w:lineRule="auto"/>
        <w:rPr>
          <w:sz w:val="24"/>
          <w:szCs w:val="24"/>
        </w:rPr>
      </w:pPr>
      <w:r>
        <w:rPr>
          <w:sz w:val="24"/>
          <w:szCs w:val="24"/>
        </w:rPr>
        <w:t>By default, some instance types are not supported by Jenkins</w:t>
      </w:r>
      <w:r w:rsidR="00D33286">
        <w:rPr>
          <w:sz w:val="24"/>
          <w:szCs w:val="24"/>
        </w:rPr>
        <w:t>. So, Check whether the instance type is supported (or) not before creating cloud in jenkins</w:t>
      </w:r>
      <w:r>
        <w:rPr>
          <w:sz w:val="24"/>
          <w:szCs w:val="24"/>
        </w:rPr>
        <w:t>.</w:t>
      </w:r>
    </w:p>
    <w:p w:rsidR="00030C9C" w:rsidRPr="003D0437" w:rsidRDefault="00030C9C" w:rsidP="00030C9C">
      <w:pPr>
        <w:pStyle w:val="ListParagraph"/>
        <w:widowControl/>
        <w:spacing w:before="0" w:line="276" w:lineRule="auto"/>
        <w:ind w:left="360" w:firstLine="0"/>
        <w:rPr>
          <w:sz w:val="24"/>
          <w:szCs w:val="24"/>
        </w:rPr>
      </w:pPr>
      <w:r>
        <w:rPr>
          <w:sz w:val="24"/>
          <w:szCs w:val="24"/>
        </w:rPr>
        <w:t xml:space="preserve"> </w:t>
      </w:r>
      <w:r w:rsidRPr="003D0437">
        <w:rPr>
          <w:sz w:val="24"/>
          <w:szCs w:val="24"/>
        </w:rPr>
        <w:t>Prequesties:</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IAM User</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IAM User credentials (access and secret key)</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 xml:space="preserve">Specific instance type </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AMI</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Security Group</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Remote user and remote dir (to store builds)</w:t>
      </w:r>
    </w:p>
    <w:p w:rsidR="00030C9C" w:rsidRPr="00F97D80" w:rsidRDefault="00D33286" w:rsidP="00D33286">
      <w:pPr>
        <w:pStyle w:val="ListParagraph"/>
        <w:widowControl/>
        <w:spacing w:before="0"/>
        <w:ind w:left="720" w:firstLine="0"/>
        <w:rPr>
          <w:b/>
        </w:rPr>
      </w:pPr>
      <w:r>
        <w:rPr>
          <w:b/>
        </w:rPr>
        <w:t xml:space="preserve">       </w:t>
      </w:r>
      <w:r w:rsidR="00030C9C" w:rsidRPr="00F97D80">
        <w:rPr>
          <w:b/>
        </w:rPr>
        <w:t>Region</w:t>
      </w:r>
    </w:p>
    <w:p w:rsidR="00030C9C" w:rsidRPr="00F97D80" w:rsidRDefault="00D33286" w:rsidP="00D33286">
      <w:pPr>
        <w:pStyle w:val="ListParagraph"/>
        <w:widowControl/>
        <w:spacing w:before="0"/>
        <w:ind w:left="720" w:firstLine="0"/>
        <w:jc w:val="both"/>
        <w:rPr>
          <w:b/>
        </w:rPr>
      </w:pPr>
      <w:r>
        <w:rPr>
          <w:b/>
        </w:rPr>
        <w:t xml:space="preserve">       </w:t>
      </w:r>
      <w:r w:rsidR="00030C9C" w:rsidRPr="00F97D80">
        <w:rPr>
          <w:b/>
        </w:rPr>
        <w:t>Set label, usage and idle timeout.</w:t>
      </w:r>
    </w:p>
    <w:p w:rsidR="00030C9C" w:rsidRPr="00717073" w:rsidRDefault="00030C9C" w:rsidP="00546FFB">
      <w:pPr>
        <w:pStyle w:val="ListParagraph"/>
        <w:widowControl/>
        <w:numPr>
          <w:ilvl w:val="0"/>
          <w:numId w:val="19"/>
        </w:numPr>
        <w:spacing w:before="0" w:line="276" w:lineRule="auto"/>
        <w:rPr>
          <w:sz w:val="24"/>
          <w:szCs w:val="24"/>
        </w:rPr>
      </w:pPr>
      <w:r>
        <w:rPr>
          <w:sz w:val="24"/>
          <w:szCs w:val="24"/>
        </w:rPr>
        <w:t>First create an IAM user and give him administrator access. Download the credentials of the IAM user.</w:t>
      </w:r>
    </w:p>
    <w:p w:rsidR="00030C9C" w:rsidRDefault="00030C9C" w:rsidP="00546FFB">
      <w:pPr>
        <w:pStyle w:val="ListParagraph"/>
        <w:widowControl/>
        <w:numPr>
          <w:ilvl w:val="0"/>
          <w:numId w:val="19"/>
        </w:numPr>
        <w:spacing w:before="0" w:line="276"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546FFB">
      <w:pPr>
        <w:pStyle w:val="ListParagraph"/>
        <w:widowControl/>
        <w:numPr>
          <w:ilvl w:val="0"/>
          <w:numId w:val="19"/>
        </w:numPr>
        <w:spacing w:before="0" w:line="276"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D33286">
      <w:pPr>
        <w:pStyle w:val="ListParagraph"/>
        <w:widowControl/>
        <w:spacing w:before="0" w:line="276"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At the end click add new cloud,</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Give your aws iam user access and secret access keys.</w:t>
      </w:r>
    </w:p>
    <w:p w:rsidR="00D33286" w:rsidRPr="00D33286" w:rsidRDefault="00D33286" w:rsidP="00D33286">
      <w:pPr>
        <w:pStyle w:val="ListParagraph"/>
        <w:widowControl/>
        <w:spacing w:before="0" w:line="276" w:lineRule="auto"/>
        <w:ind w:left="720" w:firstLine="0"/>
        <w:rPr>
          <w:b/>
        </w:rPr>
      </w:pPr>
      <w:r w:rsidRPr="00D33286">
        <w:rPr>
          <w:b/>
        </w:rPr>
        <w:t xml:space="preserve">       Type your AMI ID.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P</w:t>
      </w:r>
      <w:r w:rsidR="00030C9C" w:rsidRPr="00D33286">
        <w:rPr>
          <w:b/>
        </w:rPr>
        <w:t>aste the pem file</w:t>
      </w:r>
      <w:r w:rsidR="00030C9C">
        <w:rPr>
          <w:sz w:val="24"/>
          <w:szCs w:val="24"/>
        </w:rPr>
        <w:t xml:space="preserve"> and test the connection, if the connection shows success, you have configured correctly.</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D33286">
      <w:pPr>
        <w:pStyle w:val="ListParagraph"/>
        <w:widowControl/>
        <w:spacing w:before="0" w:line="276" w:lineRule="auto"/>
        <w:ind w:left="720" w:firstLine="0"/>
        <w:rPr>
          <w:sz w:val="24"/>
          <w:szCs w:val="24"/>
        </w:rPr>
      </w:pPr>
      <w:r w:rsidRPr="00D33286">
        <w:rPr>
          <w:b/>
        </w:rPr>
        <w:lastRenderedPageBreak/>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Select region and AZ.</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D33286">
      <w:pPr>
        <w:pStyle w:val="ListParagraph"/>
        <w:widowControl/>
        <w:spacing w:before="0" w:line="276" w:lineRule="auto"/>
        <w:ind w:left="720" w:firstLine="0"/>
        <w:rPr>
          <w:b/>
        </w:rPr>
      </w:pPr>
      <w:r w:rsidRPr="00D33286">
        <w:rPr>
          <w:b/>
        </w:rPr>
        <w:t xml:space="preserve">       </w:t>
      </w:r>
      <w:r w:rsidR="00030C9C" w:rsidRPr="00D33286">
        <w:rPr>
          <w:b/>
        </w:rPr>
        <w:t>Set label and set usage.</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D33286">
      <w:pPr>
        <w:pStyle w:val="ListParagraph"/>
        <w:widowControl/>
        <w:spacing w:before="0" w:line="276" w:lineRule="auto"/>
        <w:ind w:left="720" w:firstLine="0"/>
        <w:rPr>
          <w:b/>
        </w:rPr>
      </w:pPr>
      <w:r w:rsidRPr="00D33286">
        <w:rPr>
          <w:b/>
        </w:rPr>
        <w:t xml:space="preserve">       Select no of executers. </w:t>
      </w:r>
    </w:p>
    <w:p w:rsidR="00D33286" w:rsidRPr="00D33286" w:rsidRDefault="00D33286" w:rsidP="00D33286">
      <w:pPr>
        <w:pStyle w:val="ListParagraph"/>
        <w:widowControl/>
        <w:spacing w:before="0" w:line="276" w:lineRule="auto"/>
        <w:ind w:left="720" w:firstLine="0"/>
        <w:rPr>
          <w:b/>
        </w:rPr>
      </w:pPr>
      <w:r w:rsidRPr="00D33286">
        <w:rPr>
          <w:b/>
        </w:rPr>
        <w:t xml:space="preserve">       R</w:t>
      </w:r>
      <w:r w:rsidR="00030C9C" w:rsidRPr="00D33286">
        <w:rPr>
          <w:b/>
        </w:rPr>
        <w:t>emote ssh port (22</w:t>
      </w:r>
      <w:r w:rsidRPr="00D33286">
        <w:rPr>
          <w:b/>
        </w:rPr>
        <w:t xml:space="preserve">). </w:t>
      </w:r>
    </w:p>
    <w:p w:rsidR="00030C9C" w:rsidRDefault="00D33286" w:rsidP="00D33286">
      <w:pPr>
        <w:pStyle w:val="ListParagraph"/>
        <w:widowControl/>
        <w:spacing w:before="0" w:line="276" w:lineRule="auto"/>
        <w:ind w:left="720" w:firstLine="0"/>
        <w:rPr>
          <w:sz w:val="24"/>
          <w:szCs w:val="24"/>
        </w:rPr>
      </w:pPr>
      <w:r>
        <w:rPr>
          <w:sz w:val="24"/>
          <w:szCs w:val="24"/>
        </w:rPr>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546FFB">
      <w:pPr>
        <w:pStyle w:val="ListParagraph"/>
        <w:widowControl/>
        <w:numPr>
          <w:ilvl w:val="0"/>
          <w:numId w:val="19"/>
        </w:numPr>
        <w:spacing w:before="0" w:line="276" w:lineRule="auto"/>
        <w:rPr>
          <w:sz w:val="24"/>
          <w:szCs w:val="24"/>
        </w:rPr>
      </w:pPr>
      <w:r>
        <w:rPr>
          <w:sz w:val="24"/>
          <w:szCs w:val="24"/>
        </w:rPr>
        <w:t xml:space="preserve">After selecting all these options. </w:t>
      </w:r>
    </w:p>
    <w:p w:rsidR="00D33286" w:rsidRPr="00D33286" w:rsidRDefault="00D33286" w:rsidP="00D33286">
      <w:pPr>
        <w:pStyle w:val="ListParagraph"/>
        <w:widowControl/>
        <w:spacing w:before="0" w:line="276" w:lineRule="auto"/>
        <w:ind w:left="720" w:firstLine="0"/>
        <w:rPr>
          <w:b/>
        </w:rPr>
      </w:pPr>
      <w:r w:rsidRPr="00D33286">
        <w:rPr>
          <w:b/>
        </w:rPr>
        <w:t xml:space="preserve">       Go to manage nodes. </w:t>
      </w:r>
    </w:p>
    <w:p w:rsidR="00D33286" w:rsidRPr="00D33286" w:rsidRDefault="00D33286" w:rsidP="00D33286">
      <w:pPr>
        <w:pStyle w:val="ListParagraph"/>
        <w:widowControl/>
        <w:spacing w:before="0" w:line="276" w:lineRule="auto"/>
        <w:ind w:left="720" w:firstLine="0"/>
        <w:rPr>
          <w:b/>
        </w:rPr>
      </w:pPr>
      <w:r w:rsidRPr="00D33286">
        <w:rPr>
          <w:b/>
        </w:rPr>
        <w:t xml:space="preserve">       Select your slave.</w:t>
      </w:r>
    </w:p>
    <w:p w:rsidR="00D33286" w:rsidRPr="00D33286" w:rsidRDefault="00D33286" w:rsidP="00D33286">
      <w:pPr>
        <w:pStyle w:val="ListParagraph"/>
        <w:widowControl/>
        <w:spacing w:before="0" w:line="276" w:lineRule="auto"/>
        <w:ind w:left="720" w:firstLine="0"/>
        <w:rPr>
          <w:b/>
        </w:rPr>
      </w:pPr>
      <w:r w:rsidRPr="00D33286">
        <w:rPr>
          <w:b/>
        </w:rPr>
        <w:t xml:space="preserve">       Click configure. </w:t>
      </w:r>
    </w:p>
    <w:p w:rsidR="00030C9C" w:rsidRPr="00D33286" w:rsidRDefault="00D33286" w:rsidP="00D33286">
      <w:pPr>
        <w:pStyle w:val="ListParagraph"/>
        <w:widowControl/>
        <w:spacing w:before="0" w:line="276"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546FFB">
      <w:pPr>
        <w:pStyle w:val="ListParagraph"/>
        <w:widowControl/>
        <w:numPr>
          <w:ilvl w:val="0"/>
          <w:numId w:val="19"/>
        </w:numPr>
        <w:spacing w:before="0" w:line="276" w:lineRule="auto"/>
        <w:rPr>
          <w:sz w:val="24"/>
          <w:szCs w:val="24"/>
        </w:rPr>
      </w:pPr>
      <w:r>
        <w:rPr>
          <w:sz w:val="24"/>
          <w:szCs w:val="24"/>
        </w:rPr>
        <w:t>while building a job, select this slave to run the job which is identified by a label and it will create an instance and build the job in it.</w:t>
      </w:r>
    </w:p>
    <w:p w:rsidR="00030C9C" w:rsidRDefault="00030C9C" w:rsidP="00546FFB">
      <w:pPr>
        <w:pStyle w:val="ListParagraph"/>
        <w:widowControl/>
        <w:numPr>
          <w:ilvl w:val="0"/>
          <w:numId w:val="19"/>
        </w:numPr>
        <w:spacing w:before="0" w:line="276" w:lineRule="auto"/>
        <w:rPr>
          <w:sz w:val="24"/>
          <w:szCs w:val="24"/>
        </w:rPr>
      </w:pPr>
      <w:r>
        <w:rPr>
          <w:sz w:val="24"/>
          <w:szCs w:val="24"/>
        </w:rPr>
        <w:t>After the idle timeout is completed, instance will terminate automatically.</w:t>
      </w:r>
    </w:p>
    <w:p w:rsidR="00030C9C" w:rsidRDefault="00030C9C" w:rsidP="00546FFB">
      <w:pPr>
        <w:pStyle w:val="ListParagraph"/>
        <w:widowControl/>
        <w:numPr>
          <w:ilvl w:val="0"/>
          <w:numId w:val="19"/>
        </w:numPr>
        <w:spacing w:before="0" w:line="276" w:lineRule="auto"/>
        <w:rPr>
          <w:sz w:val="24"/>
          <w:szCs w:val="24"/>
        </w:rPr>
      </w:pPr>
      <w:r>
        <w:rPr>
          <w:sz w:val="24"/>
          <w:szCs w:val="24"/>
        </w:rPr>
        <w:t>You can create multiple slaves with multiple AMI’s. Jenkins will bring up nodes according to your settings.</w:t>
      </w:r>
    </w:p>
    <w:p w:rsidR="00030C9C" w:rsidRDefault="00030C9C" w:rsidP="00546FFB">
      <w:pPr>
        <w:pStyle w:val="ListParagraph"/>
        <w:widowControl/>
        <w:numPr>
          <w:ilvl w:val="0"/>
          <w:numId w:val="19"/>
        </w:numPr>
        <w:spacing w:before="0" w:line="276" w:lineRule="auto"/>
        <w:rPr>
          <w:sz w:val="24"/>
          <w:szCs w:val="24"/>
        </w:rPr>
      </w:pPr>
      <w:r>
        <w:rPr>
          <w:sz w:val="24"/>
          <w:szCs w:val="24"/>
        </w:rPr>
        <w:t>You have to add another cloud, specify another AMI and mention new label and save.</w:t>
      </w:r>
    </w:p>
    <w:p w:rsidR="00030C9C" w:rsidRPr="00030C9C" w:rsidRDefault="00B97B71" w:rsidP="00B97B71">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4F1425" w:rsidRPr="009D6A1E" w:rsidRDefault="009D6A1E" w:rsidP="009D6A1E">
      <w:pPr>
        <w:pStyle w:val="OWN"/>
        <w:pBdr>
          <w:bottom w:val="none" w:sz="0" w:space="0" w:color="auto"/>
        </w:pBdr>
        <w:spacing w:after="0" w:line="360" w:lineRule="auto"/>
        <w:jc w:val="left"/>
        <w:rPr>
          <w:rFonts w:eastAsia="Times New Roman" w:cs="Times New Roman"/>
          <w:b/>
          <w:color w:val="auto"/>
          <w:sz w:val="26"/>
          <w:szCs w:val="26"/>
          <w:u w:val="single"/>
        </w:rPr>
      </w:pPr>
      <w:r w:rsidRPr="009D6A1E">
        <w:rPr>
          <w:rFonts w:eastAsia="Times New Roman"/>
          <w:b/>
          <w:color w:val="auto"/>
          <w:sz w:val="26"/>
          <w:szCs w:val="26"/>
          <w:u w:val="single"/>
        </w:rPr>
        <w:t>SONARQUBE</w:t>
      </w:r>
    </w:p>
    <w:p w:rsidR="004F1425" w:rsidRPr="00D03320" w:rsidRDefault="004F1425" w:rsidP="00546FFB">
      <w:pPr>
        <w:pStyle w:val="ListParagraph"/>
        <w:widowControl/>
        <w:numPr>
          <w:ilvl w:val="0"/>
          <w:numId w:val="14"/>
        </w:numPr>
        <w:spacing w:line="276" w:lineRule="auto"/>
        <w:rPr>
          <w:rFonts w:eastAsia="Times New Roman" w:cs="Times New Roman"/>
          <w:sz w:val="24"/>
          <w:szCs w:val="24"/>
        </w:rPr>
      </w:pPr>
      <w:r w:rsidRPr="00D03320">
        <w:rPr>
          <w:rFonts w:eastAsia="Times New Roman" w:cs="Times New Roman"/>
          <w:sz w:val="24"/>
          <w:szCs w:val="24"/>
        </w:rPr>
        <w:t xml:space="preserve">It is </w:t>
      </w:r>
      <w:r>
        <w:rPr>
          <w:rFonts w:eastAsia="Times New Roman" w:cs="Times New Roman"/>
          <w:sz w:val="24"/>
          <w:szCs w:val="24"/>
        </w:rPr>
        <w:t>a open source platform to maintain</w:t>
      </w:r>
      <w:r w:rsidRPr="00D03320">
        <w:rPr>
          <w:rFonts w:eastAsia="Times New Roman" w:cs="Times New Roman"/>
          <w:sz w:val="24"/>
          <w:szCs w:val="24"/>
        </w:rPr>
        <w:t xml:space="preserve"> source code quality. It is written in java. But, can analyze 20 different programming languages.</w:t>
      </w:r>
    </w:p>
    <w:p w:rsidR="004F1425" w:rsidRPr="00D03320" w:rsidRDefault="004F1425" w:rsidP="00546FFB">
      <w:pPr>
        <w:pStyle w:val="ListParagraph"/>
        <w:widowControl/>
        <w:numPr>
          <w:ilvl w:val="0"/>
          <w:numId w:val="14"/>
        </w:numPr>
        <w:spacing w:before="0" w:line="276"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FD607A" w:rsidRPr="00FD607A" w:rsidRDefault="004F1425" w:rsidP="00546FFB">
      <w:pPr>
        <w:pStyle w:val="ListParagraph"/>
        <w:widowControl/>
        <w:numPr>
          <w:ilvl w:val="0"/>
          <w:numId w:val="14"/>
        </w:numPr>
        <w:spacing w:before="0" w:line="276"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4F1425" w:rsidRPr="00E51BDB" w:rsidRDefault="004F1425" w:rsidP="00546FFB">
      <w:pPr>
        <w:pStyle w:val="ListParagraph"/>
        <w:widowControl/>
        <w:numPr>
          <w:ilvl w:val="0"/>
          <w:numId w:val="14"/>
        </w:numPr>
        <w:spacing w:before="0" w:line="276"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sonarqube from web browser with </w:t>
      </w:r>
      <w:r w:rsidR="00FD607A">
        <w:rPr>
          <w:rFonts w:eastAsia="Times New Roman" w:cs="Times New Roman"/>
          <w:sz w:val="24"/>
          <w:szCs w:val="24"/>
        </w:rPr>
        <w:t xml:space="preserve">your server ip and </w:t>
      </w:r>
      <w:r w:rsidRPr="00D03320">
        <w:rPr>
          <w:rFonts w:eastAsia="Times New Roman" w:cs="Times New Roman"/>
          <w:sz w:val="24"/>
          <w:szCs w:val="24"/>
        </w:rPr>
        <w:t>sonarqube port.</w:t>
      </w:r>
    </w:p>
    <w:p w:rsidR="00E51BDB" w:rsidRDefault="00E51BDB" w:rsidP="00546FFB">
      <w:pPr>
        <w:pStyle w:val="ListParagraph"/>
        <w:widowControl/>
        <w:numPr>
          <w:ilvl w:val="0"/>
          <w:numId w:val="14"/>
        </w:numPr>
        <w:spacing w:before="0" w:line="276" w:lineRule="auto"/>
        <w:rPr>
          <w:rFonts w:eastAsia="Times New Roman"/>
          <w:sz w:val="24"/>
          <w:szCs w:val="24"/>
        </w:rPr>
      </w:pPr>
      <w:r>
        <w:rPr>
          <w:rFonts w:eastAsia="Times New Roman"/>
          <w:sz w:val="24"/>
          <w:szCs w:val="24"/>
        </w:rPr>
        <w:t>You should always use sonar as norma</w:t>
      </w:r>
      <w:r w:rsidR="00FD607A">
        <w:rPr>
          <w:rFonts w:eastAsia="Times New Roman"/>
          <w:sz w:val="24"/>
          <w:szCs w:val="24"/>
        </w:rPr>
        <w:t xml:space="preserve">l user. Root user can’t </w:t>
      </w:r>
      <w:r>
        <w:rPr>
          <w:rFonts w:eastAsia="Times New Roman"/>
          <w:sz w:val="24"/>
          <w:szCs w:val="24"/>
        </w:rPr>
        <w:t>sonar.</w:t>
      </w:r>
    </w:p>
    <w:p w:rsidR="00E51BDB" w:rsidRPr="00E51BDB" w:rsidRDefault="00E51BDB" w:rsidP="00546FFB">
      <w:pPr>
        <w:pStyle w:val="ListParagraph"/>
        <w:widowControl/>
        <w:numPr>
          <w:ilvl w:val="0"/>
          <w:numId w:val="14"/>
        </w:numPr>
        <w:spacing w:before="0" w:after="240" w:line="276" w:lineRule="auto"/>
        <w:rPr>
          <w:rFonts w:eastAsia="Times New Roman"/>
          <w:sz w:val="24"/>
          <w:szCs w:val="24"/>
        </w:rPr>
      </w:pPr>
      <w:r>
        <w:rPr>
          <w:rFonts w:eastAsia="Times New Roman"/>
          <w:sz w:val="24"/>
          <w:szCs w:val="24"/>
        </w:rPr>
        <w:t xml:space="preserve">One of the main issues with sonar is. Your server should have atleast </w:t>
      </w:r>
      <w:r w:rsidRPr="00004DCE">
        <w:rPr>
          <w:rFonts w:eastAsia="Times New Roman"/>
          <w:b/>
          <w:sz w:val="24"/>
          <w:szCs w:val="24"/>
        </w:rPr>
        <w:t>4</w:t>
      </w:r>
      <w:r>
        <w:rPr>
          <w:rFonts w:eastAsia="Times New Roman"/>
          <w:sz w:val="24"/>
          <w:szCs w:val="24"/>
        </w:rPr>
        <w:t xml:space="preserve"> gm ram. If you have less than 4 gb ram, sonar stops automatically. </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INSTALL SONAR</w:t>
      </w:r>
    </w:p>
    <w:p w:rsidR="00D47BC7" w:rsidRPr="00D47BC7" w:rsidRDefault="004F1425" w:rsidP="00546FFB">
      <w:pPr>
        <w:pStyle w:val="ListParagraph"/>
        <w:widowControl/>
        <w:numPr>
          <w:ilvl w:val="0"/>
          <w:numId w:val="16"/>
        </w:numPr>
        <w:spacing w:line="276" w:lineRule="auto"/>
        <w:rPr>
          <w:rFonts w:eastAsia="Times New Roman" w:cs="Times New Roman"/>
          <w:sz w:val="24"/>
          <w:szCs w:val="24"/>
        </w:rPr>
      </w:pPr>
      <w:r w:rsidRPr="00D03320">
        <w:rPr>
          <w:rFonts w:eastAsia="Times New Roman" w:cs="Times New Roman"/>
          <w:sz w:val="24"/>
          <w:szCs w:val="24"/>
        </w:rPr>
        <w:t xml:space="preserve">Before we install sonarqube, we have </w:t>
      </w:r>
      <w:r w:rsidR="00D47BC7">
        <w:rPr>
          <w:rFonts w:eastAsia="Times New Roman" w:cs="Times New Roman"/>
          <w:sz w:val="24"/>
          <w:szCs w:val="24"/>
        </w:rPr>
        <w:t>to install java and set home path for java.</w:t>
      </w:r>
    </w:p>
    <w:p w:rsidR="00D47BC7" w:rsidRDefault="00D47BC7" w:rsidP="00546FFB">
      <w:pPr>
        <w:pStyle w:val="ListParagraph"/>
        <w:widowControl/>
        <w:numPr>
          <w:ilvl w:val="0"/>
          <w:numId w:val="16"/>
        </w:numPr>
        <w:spacing w:line="276" w:lineRule="auto"/>
        <w:rPr>
          <w:rFonts w:eastAsia="Times New Roman" w:cs="Times New Roman"/>
          <w:sz w:val="24"/>
          <w:szCs w:val="24"/>
        </w:rPr>
      </w:pPr>
      <w:r>
        <w:rPr>
          <w:rFonts w:eastAsia="Times New Roman" w:cs="Times New Roman"/>
          <w:sz w:val="24"/>
          <w:szCs w:val="24"/>
        </w:rPr>
        <w:t>After installing java. Download sonarqub</w:t>
      </w:r>
      <w:r w:rsidR="00E51BDB">
        <w:rPr>
          <w:rFonts w:eastAsia="Times New Roman" w:cs="Times New Roman"/>
          <w:sz w:val="24"/>
          <w:szCs w:val="24"/>
        </w:rPr>
        <w:t xml:space="preserve">e zip file from the official </w:t>
      </w:r>
      <w:r>
        <w:rPr>
          <w:rFonts w:eastAsia="Times New Roman" w:cs="Times New Roman"/>
          <w:sz w:val="24"/>
          <w:szCs w:val="24"/>
        </w:rPr>
        <w:t>site and unzip the file.</w:t>
      </w:r>
    </w:p>
    <w:p w:rsidR="004F1425" w:rsidRPr="00D03320" w:rsidRDefault="004F1425" w:rsidP="00546FFB">
      <w:pPr>
        <w:pStyle w:val="ListParagraph"/>
        <w:widowControl/>
        <w:numPr>
          <w:ilvl w:val="0"/>
          <w:numId w:val="16"/>
        </w:numPr>
        <w:spacing w:line="276" w:lineRule="auto"/>
        <w:rPr>
          <w:rFonts w:eastAsia="Times New Roman" w:cs="Times New Roman"/>
          <w:sz w:val="24"/>
          <w:szCs w:val="24"/>
        </w:rPr>
      </w:pPr>
      <w:r w:rsidRPr="00D03320">
        <w:rPr>
          <w:rFonts w:eastAsia="Times New Roman" w:cs="Times New Roman"/>
          <w:sz w:val="24"/>
          <w:szCs w:val="24"/>
        </w:rPr>
        <w:t>Sonarqube needs a database to store the metrics of analysis...It supports all types of DB available in the market.</w:t>
      </w:r>
    </w:p>
    <w:p w:rsidR="004F1425" w:rsidRDefault="004F1425" w:rsidP="00546FFB">
      <w:pPr>
        <w:pStyle w:val="ListParagraph"/>
        <w:widowControl/>
        <w:numPr>
          <w:ilvl w:val="0"/>
          <w:numId w:val="16"/>
        </w:numPr>
        <w:spacing w:line="276" w:lineRule="auto"/>
        <w:rPr>
          <w:rFonts w:eastAsia="Times New Roman" w:cs="Times New Roman"/>
          <w:sz w:val="24"/>
          <w:szCs w:val="24"/>
        </w:rPr>
      </w:pPr>
      <w:r w:rsidRPr="00D03320">
        <w:rPr>
          <w:rFonts w:eastAsia="Times New Roman" w:cs="Times New Roman"/>
          <w:sz w:val="24"/>
          <w:szCs w:val="24"/>
        </w:rPr>
        <w:lastRenderedPageBreak/>
        <w:t>If you want to use default DB</w:t>
      </w:r>
      <w:r w:rsidR="00E51BDB">
        <w:rPr>
          <w:rFonts w:eastAsia="Times New Roman" w:cs="Times New Roman"/>
          <w:sz w:val="24"/>
          <w:szCs w:val="24"/>
        </w:rPr>
        <w:t xml:space="preserve"> provided by sonar, leave all the other settings</w:t>
      </w:r>
      <w:r w:rsidR="008C7AA0">
        <w:rPr>
          <w:rFonts w:eastAsia="Times New Roman" w:cs="Times New Roman"/>
          <w:sz w:val="24"/>
          <w:szCs w:val="24"/>
        </w:rPr>
        <w:t xml:space="preserve"> as default</w:t>
      </w:r>
      <w:r w:rsidR="00E51BDB">
        <w:rPr>
          <w:rFonts w:eastAsia="Times New Roman" w:cs="Times New Roman"/>
          <w:sz w:val="24"/>
          <w:szCs w:val="24"/>
        </w:rPr>
        <w:t>.</w:t>
      </w:r>
    </w:p>
    <w:p w:rsidR="00DC2F3D" w:rsidRDefault="00941F60" w:rsidP="00546FFB">
      <w:pPr>
        <w:pStyle w:val="ListParagraph"/>
        <w:widowControl/>
        <w:numPr>
          <w:ilvl w:val="0"/>
          <w:numId w:val="16"/>
        </w:numPr>
        <w:spacing w:line="276" w:lineRule="auto"/>
        <w:rPr>
          <w:rFonts w:eastAsia="Times New Roman" w:cs="Times New Roman"/>
          <w:sz w:val="24"/>
          <w:szCs w:val="24"/>
        </w:rPr>
      </w:pPr>
      <w:r>
        <w:rPr>
          <w:rFonts w:eastAsia="Times New Roman" w:cs="Times New Roman"/>
          <w:sz w:val="24"/>
          <w:szCs w:val="24"/>
        </w:rPr>
        <w:t xml:space="preserve">If you want to use non-default database. </w:t>
      </w:r>
      <w:r w:rsidR="00DC2F3D" w:rsidRPr="00941F60">
        <w:rPr>
          <w:rFonts w:eastAsia="Times New Roman" w:cs="Times New Roman"/>
          <w:sz w:val="24"/>
          <w:szCs w:val="24"/>
        </w:rPr>
        <w:t>Create a db called sonar and create user sonar with a password in DB which is installed in your system (mysql in my case).</w:t>
      </w:r>
    </w:p>
    <w:p w:rsidR="00D47BC7" w:rsidRPr="00F97D80" w:rsidRDefault="008C7AA0" w:rsidP="00D47BC7">
      <w:pPr>
        <w:pStyle w:val="ListParagraph"/>
        <w:widowControl/>
        <w:spacing w:line="276"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r w:rsidR="00D47BC7" w:rsidRPr="00F97D80">
        <w:rPr>
          <w:rFonts w:eastAsia="Times New Roman" w:cs="Times New Roman"/>
          <w:b/>
        </w:rPr>
        <w:t>CREATE DATABASE sonar CHARACTER SET utf8 COLLATE utf8_general_ci;</w:t>
      </w:r>
    </w:p>
    <w:p w:rsidR="00D47BC7" w:rsidRPr="00F97D80" w:rsidRDefault="00D47BC7" w:rsidP="00D47BC7">
      <w:pPr>
        <w:pStyle w:val="ListParagraph"/>
        <w:widowControl/>
        <w:spacing w:line="276" w:lineRule="auto"/>
        <w:ind w:left="720" w:firstLine="0"/>
        <w:rPr>
          <w:rFonts w:eastAsia="Times New Roman" w:cs="Times New Roman"/>
          <w:b/>
        </w:rPr>
      </w:pPr>
      <w:r w:rsidRPr="00F97D80">
        <w:rPr>
          <w:rFonts w:eastAsia="Times New Roman" w:cs="Times New Roman"/>
          <w:b/>
        </w:rPr>
        <w:t xml:space="preserve">        CREATE USER 'sonar' IDENTIFIED BY 'Sonar@1234';</w:t>
      </w:r>
    </w:p>
    <w:p w:rsidR="00D47BC7" w:rsidRPr="00F97D80" w:rsidRDefault="00D47BC7" w:rsidP="00D47BC7">
      <w:pPr>
        <w:pStyle w:val="ListParagraph"/>
        <w:widowControl/>
        <w:spacing w:line="276" w:lineRule="auto"/>
        <w:ind w:left="720" w:firstLine="0"/>
        <w:rPr>
          <w:rFonts w:eastAsia="Times New Roman" w:cs="Times New Roman"/>
          <w:b/>
        </w:rPr>
      </w:pPr>
      <w:r w:rsidRPr="00F97D80">
        <w:rPr>
          <w:rFonts w:eastAsia="Times New Roman" w:cs="Times New Roman"/>
          <w:b/>
        </w:rPr>
        <w:t xml:space="preserve">        GRANT ALL ON sonar.* TO 'sonar'@'%' IDENTIFIED BY 'Sonar@1234';</w:t>
      </w:r>
    </w:p>
    <w:p w:rsidR="00D47BC7" w:rsidRPr="00F97D80" w:rsidRDefault="00D47BC7" w:rsidP="00D47BC7">
      <w:pPr>
        <w:pStyle w:val="ListParagraph"/>
        <w:widowControl/>
        <w:spacing w:line="276" w:lineRule="auto"/>
        <w:ind w:left="720" w:firstLine="0"/>
        <w:rPr>
          <w:rFonts w:eastAsia="Times New Roman" w:cs="Times New Roman"/>
          <w:b/>
        </w:rPr>
      </w:pPr>
      <w:r w:rsidRPr="00F97D80">
        <w:rPr>
          <w:rFonts w:eastAsia="Times New Roman" w:cs="Times New Roman"/>
          <w:b/>
        </w:rPr>
        <w:t xml:space="preserve">        GRANT ALL ON sonar.* TO 'sonar'@'localhost' IDENTIFIED BY 'Sonar@1234';</w:t>
      </w:r>
    </w:p>
    <w:p w:rsidR="00D47BC7" w:rsidRPr="00F97D80" w:rsidRDefault="00D47BC7" w:rsidP="00D47BC7">
      <w:pPr>
        <w:pStyle w:val="ListParagraph"/>
        <w:widowControl/>
        <w:spacing w:line="276" w:lineRule="auto"/>
        <w:ind w:left="720" w:firstLine="0"/>
        <w:rPr>
          <w:rFonts w:eastAsia="Times New Roman" w:cs="Times New Roman"/>
          <w:b/>
        </w:rPr>
      </w:pPr>
      <w:r w:rsidRPr="00F97D80">
        <w:rPr>
          <w:rFonts w:eastAsia="Times New Roman" w:cs="Times New Roman"/>
          <w:b/>
        </w:rPr>
        <w:t xml:space="preserve">        FLUSH PRIVILEGES;</w:t>
      </w:r>
    </w:p>
    <w:p w:rsidR="004F1425" w:rsidRPr="00D03320" w:rsidRDefault="00E51BDB" w:rsidP="00546FFB">
      <w:pPr>
        <w:pStyle w:val="ListParagraph"/>
        <w:widowControl/>
        <w:numPr>
          <w:ilvl w:val="0"/>
          <w:numId w:val="16"/>
        </w:numPr>
        <w:spacing w:line="276" w:lineRule="auto"/>
        <w:rPr>
          <w:rFonts w:eastAsia="Times New Roman" w:cs="Times New Roman"/>
          <w:sz w:val="24"/>
          <w:szCs w:val="24"/>
        </w:rPr>
      </w:pPr>
      <w:r w:rsidRPr="00F97D80">
        <w:rPr>
          <w:rFonts w:eastAsia="Times New Roman" w:cs="Times New Roman"/>
        </w:rPr>
        <w:t>G</w:t>
      </w:r>
      <w:r w:rsidR="004F1425" w:rsidRPr="00F97D80">
        <w:rPr>
          <w:rFonts w:eastAsia="Times New Roman" w:cs="Times New Roman"/>
        </w:rPr>
        <w:t xml:space="preserve">o to </w:t>
      </w:r>
      <w:r w:rsidR="004F1425" w:rsidRPr="00F97D80">
        <w:rPr>
          <w:rFonts w:eastAsia="Times New Roman" w:cs="Times New Roman"/>
          <w:b/>
        </w:rPr>
        <w:t>/sonarqube/conf/sonar.properties</w:t>
      </w:r>
      <w:r w:rsidR="004F1425" w:rsidRPr="00D03320">
        <w:rPr>
          <w:rFonts w:eastAsia="Times New Roman" w:cs="Times New Roman"/>
          <w:sz w:val="24"/>
          <w:szCs w:val="24"/>
        </w:rPr>
        <w:t>,</w:t>
      </w:r>
    </w:p>
    <w:p w:rsidR="00FD607A" w:rsidRDefault="004F1425" w:rsidP="00546FFB">
      <w:pPr>
        <w:pStyle w:val="ListParagraph"/>
        <w:widowControl/>
        <w:numPr>
          <w:ilvl w:val="0"/>
          <w:numId w:val="16"/>
        </w:numPr>
        <w:spacing w:line="276" w:lineRule="auto"/>
        <w:rPr>
          <w:rFonts w:eastAsia="Times New Roman" w:cs="Times New Roman"/>
          <w:sz w:val="24"/>
          <w:szCs w:val="24"/>
        </w:rPr>
      </w:pPr>
      <w:r w:rsidRPr="00D03320">
        <w:rPr>
          <w:rFonts w:eastAsia="Times New Roman" w:cs="Times New Roman"/>
          <w:sz w:val="24"/>
          <w:szCs w:val="24"/>
        </w:rPr>
        <w:t xml:space="preserve">In the database section, </w:t>
      </w:r>
    </w:p>
    <w:p w:rsidR="00FD607A" w:rsidRPr="00FD607A" w:rsidRDefault="00FD607A" w:rsidP="00FD607A">
      <w:pPr>
        <w:pStyle w:val="ListParagraph"/>
        <w:widowControl/>
        <w:spacing w:line="276"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U</w:t>
      </w:r>
      <w:r w:rsidR="004F1425" w:rsidRPr="00FD607A">
        <w:rPr>
          <w:rFonts w:eastAsia="Times New Roman" w:cs="Times New Roman"/>
          <w:b/>
        </w:rPr>
        <w:t>ncomment the jdbc.username and password</w:t>
      </w:r>
      <w:r w:rsidRPr="00FD607A">
        <w:rPr>
          <w:rFonts w:eastAsia="Times New Roman" w:cs="Times New Roman"/>
          <w:b/>
        </w:rPr>
        <w:t xml:space="preserve"> lines. </w:t>
      </w:r>
    </w:p>
    <w:p w:rsidR="004F1425" w:rsidRPr="00FD607A" w:rsidRDefault="00FD607A" w:rsidP="00FD607A">
      <w:pPr>
        <w:pStyle w:val="ListParagraph"/>
        <w:widowControl/>
        <w:spacing w:line="276"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A</w:t>
      </w:r>
      <w:r w:rsidR="004F1425" w:rsidRPr="00FD607A">
        <w:rPr>
          <w:rFonts w:eastAsia="Times New Roman" w:cs="Times New Roman"/>
          <w:b/>
        </w:rPr>
        <w:t xml:space="preserve">dd your db username and password. </w:t>
      </w:r>
    </w:p>
    <w:p w:rsidR="004F1425" w:rsidRPr="00FD607A" w:rsidRDefault="00FD607A" w:rsidP="00FD607A">
      <w:pPr>
        <w:pStyle w:val="ListParagraph"/>
        <w:widowControl/>
        <w:spacing w:line="276"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004F1425" w:rsidRPr="00FD607A">
        <w:rPr>
          <w:rFonts w:eastAsia="Times New Roman" w:cs="Times New Roman"/>
          <w:b/>
        </w:rPr>
        <w:t>Uncomment jdbc.db.url line, for which db you are using</w:t>
      </w:r>
      <w:r w:rsidRPr="00FD607A">
        <w:rPr>
          <w:rFonts w:eastAsia="Times New Roman" w:cs="Times New Roman"/>
          <w:b/>
        </w:rPr>
        <w:t xml:space="preserve">. </w:t>
      </w:r>
      <w:r w:rsidR="00E51BDB" w:rsidRPr="00FD607A">
        <w:rPr>
          <w:rFonts w:eastAsia="Times New Roman" w:cs="Times New Roman"/>
          <w:b/>
        </w:rPr>
        <w:t>save the file</w:t>
      </w:r>
      <w:r w:rsidR="004F1425" w:rsidRPr="00FD607A">
        <w:rPr>
          <w:rFonts w:eastAsia="Times New Roman" w:cs="Times New Roman"/>
          <w:b/>
        </w:rPr>
        <w:t>.</w:t>
      </w:r>
    </w:p>
    <w:p w:rsidR="00E51BDB" w:rsidRDefault="00E51BDB" w:rsidP="00546FFB">
      <w:pPr>
        <w:pStyle w:val="ListParagraph"/>
        <w:widowControl/>
        <w:numPr>
          <w:ilvl w:val="0"/>
          <w:numId w:val="16"/>
        </w:numPr>
        <w:spacing w:before="0" w:line="276" w:lineRule="auto"/>
        <w:rPr>
          <w:rFonts w:eastAsia="Times New Roman"/>
          <w:sz w:val="24"/>
          <w:szCs w:val="24"/>
        </w:rPr>
      </w:pPr>
      <w:r>
        <w:rPr>
          <w:rFonts w:eastAsia="Times New Roman"/>
          <w:sz w:val="24"/>
          <w:szCs w:val="24"/>
        </w:rPr>
        <w:t>Now, all the sonar metrics will be saved in the database that you selected.</w:t>
      </w:r>
    </w:p>
    <w:p w:rsidR="00E51BDB" w:rsidRPr="00D47BC7" w:rsidRDefault="00E51BDB" w:rsidP="00546FFB">
      <w:pPr>
        <w:pStyle w:val="ListParagraph"/>
        <w:widowControl/>
        <w:numPr>
          <w:ilvl w:val="0"/>
          <w:numId w:val="16"/>
        </w:numPr>
        <w:spacing w:line="276"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E51BDB" w:rsidRDefault="00E51BDB" w:rsidP="00E51BDB">
      <w:pPr>
        <w:pStyle w:val="ListParagraph"/>
        <w:widowControl/>
        <w:spacing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/sonarqube/bin/linux-64bit/sonar sh start</w:t>
      </w:r>
      <w:r w:rsidR="009844C0">
        <w:rPr>
          <w:rFonts w:eastAsia="Times New Roman" w:cs="Times New Roman"/>
          <w:b/>
        </w:rPr>
        <w:t xml:space="preserve"> – </w:t>
      </w:r>
      <w:r w:rsidR="009844C0" w:rsidRPr="009844C0">
        <w:rPr>
          <w:rFonts w:eastAsia="Times New Roman" w:cs="Times New Roman"/>
          <w:sz w:val="24"/>
          <w:szCs w:val="24"/>
        </w:rPr>
        <w:t>To start sonar.</w:t>
      </w:r>
      <w:r w:rsidRPr="00F97D80">
        <w:rPr>
          <w:rFonts w:eastAsia="Times New Roman" w:cs="Times New Roman"/>
        </w:rPr>
        <w:t xml:space="preserve"> </w:t>
      </w:r>
    </w:p>
    <w:p w:rsidR="00FD607A" w:rsidRPr="009844C0" w:rsidRDefault="00FD607A" w:rsidP="00E51BDB">
      <w:pPr>
        <w:pStyle w:val="ListParagraph"/>
        <w:widowControl/>
        <w:spacing w:line="276" w:lineRule="auto"/>
        <w:ind w:left="720" w:firstLine="0"/>
        <w:rPr>
          <w:rFonts w:eastAsia="Times New Roman" w:cs="Times New Roman"/>
          <w:b/>
        </w:rPr>
      </w:pPr>
      <w:r>
        <w:rPr>
          <w:rFonts w:eastAsia="Times New Roman" w:cs="Times New Roman"/>
        </w:rPr>
        <w:t xml:space="preserve">          </w:t>
      </w:r>
      <w:r w:rsidRPr="009844C0">
        <w:rPr>
          <w:rFonts w:eastAsia="Times New Roman" w:cs="Times New Roman"/>
          <w:b/>
        </w:rPr>
        <w:t>/sonarqube/bin/linux</w:t>
      </w:r>
      <w:r w:rsidR="009844C0" w:rsidRPr="009844C0">
        <w:rPr>
          <w:rFonts w:eastAsia="Times New Roman" w:cs="Times New Roman"/>
          <w:b/>
        </w:rPr>
        <w:t>-64bit</w:t>
      </w:r>
      <w:r w:rsidRPr="009844C0">
        <w:rPr>
          <w:rFonts w:eastAsia="Times New Roman" w:cs="Times New Roman"/>
          <w:b/>
        </w:rPr>
        <w:t>/sonar.sh stop</w:t>
      </w:r>
      <w:r w:rsidR="009844C0" w:rsidRPr="009844C0">
        <w:rPr>
          <w:rFonts w:eastAsia="Times New Roman" w:cs="Times New Roman"/>
          <w:b/>
        </w:rPr>
        <w:t xml:space="preserve"> – </w:t>
      </w:r>
      <w:r w:rsidR="009844C0" w:rsidRPr="009844C0">
        <w:rPr>
          <w:rFonts w:eastAsia="Times New Roman" w:cs="Times New Roman"/>
          <w:sz w:val="24"/>
          <w:szCs w:val="24"/>
        </w:rPr>
        <w:t>To stop sonar.</w:t>
      </w:r>
    </w:p>
    <w:p w:rsidR="009844C0" w:rsidRPr="009844C0" w:rsidRDefault="009844C0" w:rsidP="00E51BDB">
      <w:pPr>
        <w:pStyle w:val="ListParagraph"/>
        <w:widowControl/>
        <w:spacing w:line="276" w:lineRule="auto"/>
        <w:ind w:left="720" w:firstLine="0"/>
        <w:rPr>
          <w:rFonts w:eastAsia="Times New Roman" w:cs="Times New Roman"/>
          <w:b/>
        </w:rPr>
      </w:pPr>
      <w:r w:rsidRPr="009844C0">
        <w:rPr>
          <w:rFonts w:eastAsia="Times New Roman" w:cs="Times New Roman"/>
          <w:b/>
        </w:rPr>
        <w:t xml:space="preserve">          /sonarqube/bin/linux-64bit/sonar.sh restart – </w:t>
      </w:r>
      <w:r w:rsidRPr="009844C0">
        <w:rPr>
          <w:rFonts w:eastAsia="Times New Roman" w:cs="Times New Roman"/>
          <w:sz w:val="24"/>
          <w:szCs w:val="24"/>
        </w:rPr>
        <w:t>To restart sonar.</w:t>
      </w:r>
    </w:p>
    <w:p w:rsidR="009844C0" w:rsidRPr="009844C0" w:rsidRDefault="009844C0" w:rsidP="00E51BDB">
      <w:pPr>
        <w:pStyle w:val="ListParagraph"/>
        <w:widowControl/>
        <w:spacing w:line="276" w:lineRule="auto"/>
        <w:ind w:left="720" w:firstLine="0"/>
        <w:rPr>
          <w:rFonts w:eastAsia="Times New Roman" w:cs="Times New Roman"/>
          <w:b/>
        </w:rPr>
      </w:pPr>
      <w:r w:rsidRPr="009844C0">
        <w:rPr>
          <w:rFonts w:eastAsia="Times New Roman" w:cs="Times New Roman"/>
          <w:b/>
        </w:rPr>
        <w:t xml:space="preserve">          /sonarqube/bin/linux-64bit/sonar.sh console – </w:t>
      </w:r>
      <w:r w:rsidRPr="009844C0">
        <w:rPr>
          <w:rFonts w:eastAsia="Times New Roman" w:cs="Times New Roman"/>
          <w:sz w:val="24"/>
          <w:szCs w:val="24"/>
        </w:rPr>
        <w:t>To see the output.</w:t>
      </w:r>
    </w:p>
    <w:p w:rsidR="00E51BDB" w:rsidRDefault="00E51BDB" w:rsidP="00546FFB">
      <w:pPr>
        <w:pStyle w:val="ListParagraph"/>
        <w:widowControl/>
        <w:numPr>
          <w:ilvl w:val="0"/>
          <w:numId w:val="16"/>
        </w:numPr>
        <w:spacing w:before="0" w:line="276" w:lineRule="auto"/>
        <w:rPr>
          <w:rFonts w:eastAsia="Times New Roman"/>
          <w:sz w:val="24"/>
          <w:szCs w:val="24"/>
        </w:rPr>
      </w:pPr>
      <w:r>
        <w:rPr>
          <w:rFonts w:eastAsia="Times New Roman"/>
          <w:sz w:val="24"/>
          <w:szCs w:val="24"/>
        </w:rPr>
        <w:t>Based on the architecture of your server, the start and stop scripts path will change.</w:t>
      </w:r>
    </w:p>
    <w:p w:rsidR="00FD607A" w:rsidRDefault="00E51BDB" w:rsidP="00546FFB">
      <w:pPr>
        <w:pStyle w:val="ListParagraph"/>
        <w:widowControl/>
        <w:numPr>
          <w:ilvl w:val="0"/>
          <w:numId w:val="16"/>
        </w:numPr>
        <w:spacing w:before="0" w:line="276" w:lineRule="auto"/>
        <w:rPr>
          <w:rFonts w:eastAsia="Times New Roman"/>
          <w:sz w:val="24"/>
          <w:szCs w:val="24"/>
        </w:rPr>
      </w:pPr>
      <w:r>
        <w:rPr>
          <w:rFonts w:eastAsia="Times New Roman"/>
          <w:sz w:val="24"/>
          <w:szCs w:val="24"/>
        </w:rPr>
        <w:t xml:space="preserve">If you have 64bit system, scripts will be stored in linux-64bit dir. </w:t>
      </w:r>
    </w:p>
    <w:p w:rsidR="00E51BDB" w:rsidRPr="00E51BDB" w:rsidRDefault="00E51BDB" w:rsidP="00546FFB">
      <w:pPr>
        <w:pStyle w:val="ListParagraph"/>
        <w:widowControl/>
        <w:numPr>
          <w:ilvl w:val="0"/>
          <w:numId w:val="16"/>
        </w:numPr>
        <w:spacing w:before="0" w:line="276" w:lineRule="auto"/>
        <w:rPr>
          <w:rFonts w:eastAsia="Times New Roman"/>
          <w:sz w:val="24"/>
          <w:szCs w:val="24"/>
        </w:rPr>
      </w:pPr>
      <w:r>
        <w:rPr>
          <w:rFonts w:eastAsia="Times New Roman"/>
          <w:sz w:val="24"/>
          <w:szCs w:val="24"/>
        </w:rPr>
        <w:t xml:space="preserve">If you have 32bit system, scripts will </w:t>
      </w:r>
      <w:r w:rsidR="00FD607A">
        <w:rPr>
          <w:rFonts w:eastAsia="Times New Roman"/>
          <w:sz w:val="24"/>
          <w:szCs w:val="24"/>
        </w:rPr>
        <w:t xml:space="preserve">be </w:t>
      </w:r>
      <w:r>
        <w:rPr>
          <w:rFonts w:eastAsia="Times New Roman"/>
          <w:sz w:val="24"/>
          <w:szCs w:val="24"/>
        </w:rPr>
        <w:t>store</w:t>
      </w:r>
      <w:r w:rsidR="00FD607A">
        <w:rPr>
          <w:rFonts w:eastAsia="Times New Roman"/>
          <w:sz w:val="24"/>
          <w:szCs w:val="24"/>
        </w:rPr>
        <w:t>d</w:t>
      </w:r>
      <w:r>
        <w:rPr>
          <w:rFonts w:eastAsia="Times New Roman"/>
          <w:sz w:val="24"/>
          <w:szCs w:val="24"/>
        </w:rPr>
        <w:t xml:space="preserve"> in linux-32bit dir.</w:t>
      </w:r>
    </w:p>
    <w:p w:rsidR="00E51BDB" w:rsidRDefault="00E51BDB" w:rsidP="00546FFB">
      <w:pPr>
        <w:pStyle w:val="ListParagraph"/>
        <w:widowControl/>
        <w:numPr>
          <w:ilvl w:val="0"/>
          <w:numId w:val="16"/>
        </w:numPr>
        <w:spacing w:line="276" w:lineRule="auto"/>
        <w:rPr>
          <w:rFonts w:eastAsia="Times New Roman" w:cs="Times New Roman"/>
          <w:sz w:val="24"/>
          <w:szCs w:val="24"/>
        </w:rPr>
      </w:pPr>
      <w:r>
        <w:rPr>
          <w:rFonts w:eastAsia="Times New Roman" w:cs="Times New Roman"/>
          <w:sz w:val="24"/>
          <w:szCs w:val="24"/>
        </w:rPr>
        <w:t>Go to browser, type your ip and sonar port(9000), you can see sonar home page.</w:t>
      </w:r>
    </w:p>
    <w:p w:rsidR="00E51BDB" w:rsidRPr="00D03320" w:rsidRDefault="00E51BDB" w:rsidP="00546FFB">
      <w:pPr>
        <w:pStyle w:val="ListParagraph"/>
        <w:widowControl/>
        <w:numPr>
          <w:ilvl w:val="0"/>
          <w:numId w:val="16"/>
        </w:numPr>
        <w:spacing w:before="0" w:line="276" w:lineRule="auto"/>
        <w:rPr>
          <w:rFonts w:eastAsia="Times New Roman"/>
          <w:sz w:val="24"/>
          <w:szCs w:val="24"/>
        </w:rPr>
      </w:pPr>
      <w:r w:rsidRPr="00D03320">
        <w:rPr>
          <w:rFonts w:eastAsia="Times New Roman"/>
          <w:sz w:val="24"/>
          <w:szCs w:val="24"/>
        </w:rPr>
        <w:t xml:space="preserve">If you want to use your ip </w:t>
      </w:r>
      <w:r>
        <w:rPr>
          <w:rFonts w:eastAsia="Times New Roman"/>
          <w:sz w:val="24"/>
          <w:szCs w:val="24"/>
        </w:rPr>
        <w:t xml:space="preserve">(or) hostname instead of localhost </w:t>
      </w:r>
      <w:r w:rsidRPr="00D03320">
        <w:rPr>
          <w:rFonts w:eastAsia="Times New Roman"/>
          <w:sz w:val="24"/>
          <w:szCs w:val="24"/>
        </w:rPr>
        <w:t xml:space="preserve">in the sonarqube url, </w:t>
      </w:r>
    </w:p>
    <w:p w:rsidR="00E51BDB" w:rsidRPr="00D03320" w:rsidRDefault="00E51BDB" w:rsidP="00546FFB">
      <w:pPr>
        <w:pStyle w:val="ListParagraph"/>
        <w:widowControl/>
        <w:numPr>
          <w:ilvl w:val="0"/>
          <w:numId w:val="16"/>
        </w:numPr>
        <w:spacing w:before="0" w:line="276" w:lineRule="auto"/>
        <w:rPr>
          <w:rFonts w:eastAsia="Times New Roman"/>
          <w:sz w:val="24"/>
          <w:szCs w:val="24"/>
        </w:rPr>
      </w:pPr>
      <w:r w:rsidRPr="00D03320">
        <w:rPr>
          <w:rFonts w:eastAsia="Times New Roman"/>
          <w:sz w:val="24"/>
          <w:szCs w:val="24"/>
        </w:rPr>
        <w:t>Go to sonar.properties file,</w:t>
      </w:r>
    </w:p>
    <w:p w:rsidR="00E51BDB" w:rsidRPr="00F97D80" w:rsidRDefault="00E51BDB" w:rsidP="00E51BDB">
      <w:pPr>
        <w:pStyle w:val="ListParagraph"/>
        <w:widowControl/>
        <w:spacing w:before="0" w:line="276" w:lineRule="auto"/>
        <w:ind w:left="720" w:firstLine="0"/>
        <w:rPr>
          <w:rFonts w:eastAsia="Times New Roman"/>
          <w:b/>
        </w:rPr>
      </w:pPr>
      <w:r w:rsidRPr="00F97D80">
        <w:rPr>
          <w:rFonts w:eastAsia="Times New Roman"/>
        </w:rPr>
        <w:t xml:space="preserve">      </w:t>
      </w:r>
      <w:r w:rsidR="00FD607A">
        <w:rPr>
          <w:rFonts w:eastAsia="Times New Roman"/>
          <w:b/>
        </w:rPr>
        <w:t>In web server section.</w:t>
      </w:r>
    </w:p>
    <w:p w:rsidR="00E51BDB" w:rsidRPr="00F97D80" w:rsidRDefault="00E51BDB" w:rsidP="00E51BDB">
      <w:pPr>
        <w:pStyle w:val="ListParagraph"/>
        <w:widowControl/>
        <w:spacing w:before="0" w:line="276" w:lineRule="auto"/>
        <w:ind w:left="720" w:firstLine="0"/>
        <w:rPr>
          <w:rFonts w:eastAsia="Times New Roman"/>
          <w:b/>
        </w:rPr>
      </w:pPr>
      <w:r w:rsidRPr="00F97D80">
        <w:rPr>
          <w:rFonts w:eastAsia="Times New Roman"/>
          <w:b/>
        </w:rPr>
        <w:t xml:space="preserve">      Sonar.web.host = type your server ip (or) hostname.</w:t>
      </w:r>
    </w:p>
    <w:p w:rsidR="00E51BDB" w:rsidRPr="00E51BDB" w:rsidRDefault="00E51BDB" w:rsidP="00546FFB">
      <w:pPr>
        <w:pStyle w:val="ListParagraph"/>
        <w:widowControl/>
        <w:numPr>
          <w:ilvl w:val="0"/>
          <w:numId w:val="16"/>
        </w:numPr>
        <w:spacing w:before="0" w:line="276" w:lineRule="auto"/>
        <w:rPr>
          <w:rFonts w:eastAsia="Times New Roman"/>
          <w:sz w:val="24"/>
          <w:szCs w:val="24"/>
        </w:rPr>
      </w:pPr>
      <w:r w:rsidRPr="00D03320">
        <w:rPr>
          <w:rFonts w:eastAsia="Times New Roman"/>
          <w:sz w:val="24"/>
          <w:szCs w:val="24"/>
        </w:rPr>
        <w:t>Restart the sonarqube and now you can access sonar with yo</w:t>
      </w:r>
      <w:r>
        <w:rPr>
          <w:rFonts w:eastAsia="Times New Roman"/>
          <w:sz w:val="24"/>
          <w:szCs w:val="24"/>
        </w:rPr>
        <w:t>ur ip and sonar port in browser.</w:t>
      </w:r>
    </w:p>
    <w:p w:rsidR="004F1425" w:rsidRPr="009844C0" w:rsidRDefault="004F1425" w:rsidP="00546FFB">
      <w:pPr>
        <w:pStyle w:val="ListParagraph"/>
        <w:widowControl/>
        <w:numPr>
          <w:ilvl w:val="0"/>
          <w:numId w:val="16"/>
        </w:numPr>
        <w:spacing w:before="0" w:line="276"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9844C0" w:rsidRPr="00D03320" w:rsidRDefault="009844C0" w:rsidP="00546FFB">
      <w:pPr>
        <w:pStyle w:val="ListParagraph"/>
        <w:widowControl/>
        <w:numPr>
          <w:ilvl w:val="0"/>
          <w:numId w:val="16"/>
        </w:numPr>
        <w:spacing w:before="0" w:after="240" w:line="276" w:lineRule="auto"/>
        <w:rPr>
          <w:rFonts w:eastAsia="Times New Roman"/>
          <w:sz w:val="24"/>
          <w:szCs w:val="24"/>
        </w:rPr>
      </w:pPr>
      <w:r>
        <w:rPr>
          <w:rFonts w:eastAsia="Times New Roman" w:cs="Times New Roman"/>
          <w:sz w:val="24"/>
          <w:szCs w:val="24"/>
        </w:rPr>
        <w:t>You can change the password once you logged into sonar dashboard.</w:t>
      </w:r>
    </w:p>
    <w:p w:rsidR="004F1425" w:rsidRPr="00A03EAB" w:rsidRDefault="00416A1D"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 xml:space="preserve">SONAR, </w:t>
      </w:r>
      <w:r w:rsidR="004F1425" w:rsidRPr="00A03EAB">
        <w:rPr>
          <w:rFonts w:asciiTheme="minorHAnsi" w:eastAsia="Times New Roman" w:hAnsiTheme="minorHAnsi"/>
          <w:b/>
          <w:color w:val="auto"/>
          <w:sz w:val="22"/>
          <w:szCs w:val="22"/>
          <w:u w:val="single"/>
        </w:rPr>
        <w:t>JENKINS</w:t>
      </w:r>
      <w:r w:rsidRPr="00A03EAB">
        <w:rPr>
          <w:rFonts w:asciiTheme="minorHAnsi" w:eastAsia="Times New Roman" w:hAnsiTheme="minorHAnsi"/>
          <w:b/>
          <w:color w:val="auto"/>
          <w:sz w:val="22"/>
          <w:szCs w:val="22"/>
          <w:u w:val="single"/>
        </w:rPr>
        <w:t>, MAVEN</w:t>
      </w:r>
      <w:r w:rsidR="009D6A1E" w:rsidRPr="00A03EAB">
        <w:rPr>
          <w:rFonts w:asciiTheme="minorHAnsi" w:eastAsia="Times New Roman" w:hAnsiTheme="minorHAnsi"/>
          <w:b/>
          <w:color w:val="auto"/>
          <w:sz w:val="22"/>
          <w:szCs w:val="22"/>
          <w:u w:val="single"/>
        </w:rPr>
        <w:t xml:space="preserve"> INTEGRATION</w:t>
      </w:r>
    </w:p>
    <w:p w:rsidR="004F1425" w:rsidRPr="00D03320" w:rsidRDefault="004F1425" w:rsidP="00546FFB">
      <w:pPr>
        <w:pStyle w:val="ListParagraph"/>
        <w:widowControl/>
        <w:numPr>
          <w:ilvl w:val="0"/>
          <w:numId w:val="17"/>
        </w:numPr>
        <w:spacing w:before="0" w:line="276" w:lineRule="auto"/>
        <w:rPr>
          <w:sz w:val="24"/>
          <w:szCs w:val="24"/>
        </w:rPr>
      </w:pPr>
      <w:r>
        <w:rPr>
          <w:rFonts w:eastAsia="Times New Roman" w:cs="Times New Roman"/>
          <w:sz w:val="24"/>
          <w:szCs w:val="24"/>
        </w:rPr>
        <w:t>You can integrate sona</w:t>
      </w:r>
      <w:r w:rsidRPr="00D03320">
        <w:rPr>
          <w:rFonts w:eastAsia="Times New Roman" w:cs="Times New Roman"/>
          <w:sz w:val="24"/>
          <w:szCs w:val="24"/>
        </w:rPr>
        <w:t>rqube with Je</w:t>
      </w:r>
      <w:r w:rsidR="009844C0">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9844C0" w:rsidRPr="009844C0" w:rsidRDefault="004F1425" w:rsidP="00546FFB">
      <w:pPr>
        <w:pStyle w:val="ListParagraph"/>
        <w:widowControl/>
        <w:numPr>
          <w:ilvl w:val="0"/>
          <w:numId w:val="17"/>
        </w:numPr>
        <w:spacing w:before="0" w:line="276" w:lineRule="auto"/>
        <w:rPr>
          <w:sz w:val="24"/>
          <w:szCs w:val="24"/>
        </w:rPr>
      </w:pPr>
      <w:r w:rsidRPr="00D03320">
        <w:rPr>
          <w:rFonts w:eastAsia="Times New Roman" w:cs="Times New Roman"/>
          <w:sz w:val="24"/>
          <w:szCs w:val="24"/>
        </w:rPr>
        <w:t xml:space="preserve">First, you have to download sonar-scanner plugin (sonarqube in old versions). </w:t>
      </w:r>
    </w:p>
    <w:p w:rsidR="004F1425" w:rsidRPr="009844C0" w:rsidRDefault="004F1425" w:rsidP="00546FFB">
      <w:pPr>
        <w:pStyle w:val="ListParagraph"/>
        <w:widowControl/>
        <w:numPr>
          <w:ilvl w:val="0"/>
          <w:numId w:val="17"/>
        </w:numPr>
        <w:spacing w:before="0" w:line="276" w:lineRule="auto"/>
        <w:rPr>
          <w:sz w:val="24"/>
          <w:szCs w:val="24"/>
        </w:rPr>
      </w:pPr>
      <w:r w:rsidRPr="00D03320">
        <w:rPr>
          <w:rFonts w:eastAsia="Times New Roman" w:cs="Times New Roman"/>
          <w:sz w:val="24"/>
          <w:szCs w:val="24"/>
        </w:rPr>
        <w:t>After installing</w:t>
      </w:r>
      <w:r w:rsidR="009844C0">
        <w:rPr>
          <w:rFonts w:eastAsia="Times New Roman" w:cs="Times New Roman"/>
          <w:sz w:val="24"/>
          <w:szCs w:val="24"/>
        </w:rPr>
        <w:t xml:space="preserve">. </w:t>
      </w:r>
      <w:r w:rsidRPr="009844C0">
        <w:rPr>
          <w:rFonts w:eastAsia="Times New Roman" w:cs="Times New Roman"/>
          <w:sz w:val="24"/>
          <w:szCs w:val="24"/>
        </w:rPr>
        <w:t>Go to Global tool configuration,</w:t>
      </w:r>
    </w:p>
    <w:p w:rsidR="004F1425" w:rsidRPr="00F97D80" w:rsidRDefault="004F1425" w:rsidP="004E2641">
      <w:pPr>
        <w:pStyle w:val="ListParagraph"/>
        <w:widowControl/>
        <w:spacing w:before="0" w:line="276" w:lineRule="auto"/>
        <w:ind w:left="720" w:firstLine="0"/>
        <w:rPr>
          <w:b/>
        </w:rPr>
      </w:pPr>
      <w:r w:rsidRPr="00F97D80">
        <w:rPr>
          <w:rFonts w:eastAsia="Times New Roman" w:cs="Times New Roman"/>
          <w:b/>
        </w:rPr>
        <w:t xml:space="preserve"> </w:t>
      </w:r>
      <w:r w:rsidR="00E51BDB" w:rsidRPr="00F97D80">
        <w:rPr>
          <w:rFonts w:eastAsia="Times New Roman" w:cs="Times New Roman"/>
          <w:b/>
        </w:rPr>
        <w:t xml:space="preserve">       </w:t>
      </w:r>
      <w:r w:rsidRPr="00F97D80">
        <w:rPr>
          <w:rFonts w:eastAsia="Times New Roman" w:cs="Times New Roman"/>
          <w:b/>
        </w:rPr>
        <w:t xml:space="preserve"> </w:t>
      </w:r>
      <w:r w:rsidR="009844C0">
        <w:rPr>
          <w:rFonts w:eastAsia="Times New Roman" w:cs="Times New Roman"/>
          <w:b/>
        </w:rPr>
        <w:t xml:space="preserve"> In sonar installations section.</w:t>
      </w:r>
    </w:p>
    <w:p w:rsidR="004F1425" w:rsidRPr="00F97D80" w:rsidRDefault="00E51BDB" w:rsidP="004E2641">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4F1425" w:rsidRPr="00F97D80">
        <w:rPr>
          <w:rFonts w:eastAsia="Times New Roman" w:cs="Times New Roman"/>
          <w:b/>
        </w:rPr>
        <w:t xml:space="preserve">  </w:t>
      </w:r>
      <w:r w:rsidRPr="00F97D80">
        <w:rPr>
          <w:rFonts w:eastAsia="Times New Roman" w:cs="Times New Roman"/>
          <w:b/>
        </w:rPr>
        <w:t xml:space="preserve"> </w:t>
      </w:r>
      <w:r w:rsidR="004F1425" w:rsidRPr="00F97D80">
        <w:rPr>
          <w:rFonts w:eastAsia="Times New Roman" w:cs="Times New Roman"/>
          <w:b/>
        </w:rPr>
        <w:t xml:space="preserve">    Click add sonarscanner</w:t>
      </w:r>
      <w:r w:rsidR="009844C0">
        <w:rPr>
          <w:rFonts w:eastAsia="Times New Roman" w:cs="Times New Roman"/>
          <w:b/>
        </w:rPr>
        <w:t>.</w:t>
      </w:r>
    </w:p>
    <w:p w:rsidR="004F1425" w:rsidRPr="00F97D80" w:rsidRDefault="00E51BDB" w:rsidP="004E2641">
      <w:pPr>
        <w:pStyle w:val="ListParagraph"/>
        <w:widowControl/>
        <w:spacing w:before="0" w:line="276" w:lineRule="auto"/>
        <w:ind w:left="720" w:firstLine="0"/>
        <w:rPr>
          <w:rFonts w:eastAsia="Times New Roman" w:cs="Times New Roman"/>
          <w:b/>
        </w:rPr>
      </w:pPr>
      <w:r w:rsidRPr="00F97D80">
        <w:rPr>
          <w:rFonts w:eastAsia="Times New Roman" w:cs="Times New Roman"/>
          <w:b/>
        </w:rPr>
        <w:lastRenderedPageBreak/>
        <w:t xml:space="preserve">   </w:t>
      </w:r>
      <w:r w:rsidR="004F1425" w:rsidRPr="00F97D80">
        <w:rPr>
          <w:rFonts w:eastAsia="Times New Roman" w:cs="Times New Roman"/>
          <w:b/>
        </w:rPr>
        <w:t xml:space="preserve">  </w:t>
      </w:r>
      <w:r w:rsidRPr="00F97D80">
        <w:rPr>
          <w:rFonts w:eastAsia="Times New Roman" w:cs="Times New Roman"/>
          <w:b/>
        </w:rPr>
        <w:t xml:space="preserve"> </w:t>
      </w:r>
      <w:r w:rsidR="004F1425" w:rsidRPr="00F97D80">
        <w:rPr>
          <w:rFonts w:eastAsia="Times New Roman" w:cs="Times New Roman"/>
          <w:b/>
        </w:rPr>
        <w:t xml:space="preserve">    Type a name</w:t>
      </w:r>
      <w:r w:rsidR="009844C0">
        <w:rPr>
          <w:rFonts w:eastAsia="Times New Roman" w:cs="Times New Roman"/>
          <w:b/>
        </w:rPr>
        <w:t>.</w:t>
      </w:r>
    </w:p>
    <w:p w:rsidR="004F1425" w:rsidRPr="00F97D80" w:rsidRDefault="004F1425" w:rsidP="004E2641">
      <w:pPr>
        <w:pStyle w:val="ListParagraph"/>
        <w:widowControl/>
        <w:spacing w:before="0" w:line="276" w:lineRule="auto"/>
        <w:ind w:left="720" w:firstLine="0"/>
        <w:rPr>
          <w:b/>
        </w:rPr>
      </w:pPr>
      <w:r w:rsidRPr="00F97D80">
        <w:rPr>
          <w:rFonts w:eastAsia="Times New Roman" w:cs="Times New Roman"/>
          <w:b/>
        </w:rPr>
        <w:t xml:space="preserve"> </w:t>
      </w:r>
      <w:r w:rsidR="00E51BDB" w:rsidRPr="00F97D80">
        <w:rPr>
          <w:rFonts w:eastAsia="Times New Roman" w:cs="Times New Roman"/>
          <w:b/>
        </w:rPr>
        <w:t xml:space="preserve">    </w:t>
      </w:r>
      <w:r w:rsidRPr="00F97D80">
        <w:rPr>
          <w:rFonts w:eastAsia="Times New Roman" w:cs="Times New Roman"/>
          <w:b/>
        </w:rPr>
        <w:t xml:space="preserve">     Give Sonarqube home path where you installed in your server.</w:t>
      </w:r>
    </w:p>
    <w:p w:rsidR="004F1425" w:rsidRPr="00D03320" w:rsidRDefault="004F1425" w:rsidP="00546FFB">
      <w:pPr>
        <w:pStyle w:val="ListParagraph"/>
        <w:widowControl/>
        <w:numPr>
          <w:ilvl w:val="0"/>
          <w:numId w:val="17"/>
        </w:numPr>
        <w:spacing w:before="0" w:line="276" w:lineRule="auto"/>
        <w:rPr>
          <w:sz w:val="24"/>
          <w:szCs w:val="24"/>
        </w:rPr>
      </w:pPr>
      <w:r w:rsidRPr="00D03320">
        <w:rPr>
          <w:rFonts w:eastAsia="Times New Roman" w:cs="Times New Roman"/>
          <w:sz w:val="24"/>
          <w:szCs w:val="24"/>
        </w:rPr>
        <w:t>Go to configure system,</w:t>
      </w:r>
    </w:p>
    <w:p w:rsidR="004F1425" w:rsidRPr="00F97D80" w:rsidRDefault="00E51BDB" w:rsidP="004E2641">
      <w:pPr>
        <w:pStyle w:val="ListParagraph"/>
        <w:widowControl/>
        <w:spacing w:before="0" w:line="276" w:lineRule="auto"/>
        <w:ind w:left="720" w:firstLine="0"/>
        <w:rPr>
          <w:b/>
        </w:rPr>
      </w:pPr>
      <w:r w:rsidRPr="00F97D80">
        <w:rPr>
          <w:rFonts w:eastAsia="Times New Roman" w:cs="Times New Roman"/>
          <w:b/>
        </w:rPr>
        <w:t xml:space="preserve">     </w:t>
      </w:r>
      <w:r w:rsidR="004F1425" w:rsidRPr="00F97D80">
        <w:rPr>
          <w:rFonts w:eastAsia="Times New Roman" w:cs="Times New Roman"/>
          <w:b/>
        </w:rPr>
        <w:t xml:space="preserve"> </w:t>
      </w:r>
      <w:r w:rsidR="009844C0">
        <w:rPr>
          <w:rFonts w:eastAsia="Times New Roman" w:cs="Times New Roman"/>
          <w:b/>
        </w:rPr>
        <w:t xml:space="preserve">   In sonarqube servers section.</w:t>
      </w:r>
    </w:p>
    <w:p w:rsidR="004F1425" w:rsidRPr="00F97D80" w:rsidRDefault="00E51BDB" w:rsidP="004E2641">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4F1425" w:rsidRPr="00F97D80">
        <w:rPr>
          <w:rFonts w:eastAsia="Times New Roman" w:cs="Times New Roman"/>
          <w:b/>
        </w:rPr>
        <w:t xml:space="preserve">        Type name</w:t>
      </w:r>
      <w:r w:rsidR="009844C0">
        <w:rPr>
          <w:rFonts w:eastAsia="Times New Roman" w:cs="Times New Roman"/>
          <w:b/>
        </w:rPr>
        <w:t>.</w:t>
      </w:r>
      <w:r w:rsidR="004F1425" w:rsidRPr="00F97D80">
        <w:rPr>
          <w:rFonts w:eastAsia="Times New Roman" w:cs="Times New Roman"/>
          <w:b/>
        </w:rPr>
        <w:t xml:space="preserve"> </w:t>
      </w:r>
    </w:p>
    <w:p w:rsidR="004F1425" w:rsidRPr="00F97D80" w:rsidRDefault="004F1425" w:rsidP="004E2641">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E51BDB" w:rsidRPr="00F97D80">
        <w:rPr>
          <w:rFonts w:eastAsia="Times New Roman" w:cs="Times New Roman"/>
          <w:b/>
        </w:rPr>
        <w:t xml:space="preserve"> </w:t>
      </w:r>
      <w:r w:rsidRPr="00F97D80">
        <w:rPr>
          <w:rFonts w:eastAsia="Times New Roman" w:cs="Times New Roman"/>
          <w:b/>
        </w:rPr>
        <w:t xml:space="preserve">       Sonar server url</w:t>
      </w:r>
      <w:r w:rsidR="009844C0">
        <w:rPr>
          <w:rFonts w:eastAsia="Times New Roman" w:cs="Times New Roman"/>
          <w:b/>
        </w:rPr>
        <w:t>.</w:t>
      </w:r>
      <w:r w:rsidRPr="00F97D80">
        <w:rPr>
          <w:rFonts w:eastAsia="Times New Roman" w:cs="Times New Roman"/>
          <w:b/>
        </w:rPr>
        <w:t xml:space="preserve"> </w:t>
      </w:r>
    </w:p>
    <w:p w:rsidR="004F1425" w:rsidRPr="00F97D80" w:rsidRDefault="00E51BDB" w:rsidP="004E2641">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4F1425" w:rsidRPr="00F97D80">
        <w:rPr>
          <w:rFonts w:eastAsia="Times New Roman" w:cs="Times New Roman"/>
          <w:b/>
        </w:rPr>
        <w:t xml:space="preserve">        Sonar version</w:t>
      </w:r>
      <w:r w:rsidR="009844C0">
        <w:rPr>
          <w:rFonts w:eastAsia="Times New Roman" w:cs="Times New Roman"/>
          <w:b/>
        </w:rPr>
        <w:t>.</w:t>
      </w:r>
      <w:r w:rsidR="004F1425" w:rsidRPr="00F97D80">
        <w:rPr>
          <w:rFonts w:eastAsia="Times New Roman" w:cs="Times New Roman"/>
          <w:b/>
        </w:rPr>
        <w:t xml:space="preserve"> </w:t>
      </w:r>
    </w:p>
    <w:p w:rsidR="004F1425" w:rsidRPr="00F303FB" w:rsidRDefault="00E51BDB" w:rsidP="004E2641">
      <w:pPr>
        <w:pStyle w:val="ListParagraph"/>
        <w:widowControl/>
        <w:spacing w:before="0" w:line="276" w:lineRule="auto"/>
        <w:ind w:left="720" w:firstLine="0"/>
        <w:rPr>
          <w:sz w:val="24"/>
          <w:szCs w:val="24"/>
        </w:rPr>
      </w:pPr>
      <w:r w:rsidRPr="00F97D80">
        <w:rPr>
          <w:rFonts w:eastAsia="Times New Roman" w:cs="Times New Roman"/>
          <w:b/>
        </w:rPr>
        <w:t xml:space="preserve"> </w:t>
      </w:r>
      <w:r w:rsidR="004F1425" w:rsidRPr="00F97D80">
        <w:rPr>
          <w:rFonts w:eastAsia="Times New Roman" w:cs="Times New Roman"/>
          <w:b/>
        </w:rPr>
        <w:t xml:space="preserve">        Sonar account username and password</w:t>
      </w:r>
      <w:r w:rsidR="004F1425" w:rsidRPr="00F303FB">
        <w:rPr>
          <w:rFonts w:eastAsia="Times New Roman" w:cs="Times New Roman"/>
          <w:sz w:val="24"/>
          <w:szCs w:val="24"/>
        </w:rPr>
        <w:t xml:space="preserve"> if it asks (by default, </w:t>
      </w:r>
      <w:r w:rsidR="004F1425" w:rsidRPr="009844C0">
        <w:rPr>
          <w:rFonts w:eastAsia="Times New Roman" w:cs="Times New Roman"/>
          <w:b/>
        </w:rPr>
        <w:t>admin</w:t>
      </w:r>
      <w:r w:rsidR="004F1425" w:rsidRPr="00F303FB">
        <w:rPr>
          <w:rFonts w:eastAsia="Times New Roman" w:cs="Times New Roman"/>
          <w:sz w:val="24"/>
          <w:szCs w:val="24"/>
        </w:rPr>
        <w:t>).</w:t>
      </w:r>
    </w:p>
    <w:p w:rsidR="004F1425" w:rsidRPr="00E33993" w:rsidRDefault="004F1425" w:rsidP="00546FFB">
      <w:pPr>
        <w:pStyle w:val="ListParagraph"/>
        <w:widowControl/>
        <w:numPr>
          <w:ilvl w:val="0"/>
          <w:numId w:val="17"/>
        </w:numPr>
        <w:spacing w:before="0" w:line="276" w:lineRule="auto"/>
        <w:rPr>
          <w:sz w:val="24"/>
          <w:szCs w:val="24"/>
        </w:rPr>
      </w:pPr>
      <w:r w:rsidRPr="00D03320">
        <w:rPr>
          <w:rFonts w:eastAsia="Times New Roman" w:cs="Times New Roman"/>
          <w:sz w:val="24"/>
          <w:szCs w:val="24"/>
        </w:rPr>
        <w:t xml:space="preserve">We have configured everything with sonar and Jenkins. </w:t>
      </w:r>
      <w:r>
        <w:rPr>
          <w:rFonts w:eastAsia="Times New Roman" w:cs="Times New Roman"/>
          <w:sz w:val="24"/>
          <w:szCs w:val="24"/>
        </w:rPr>
        <w:t>Now, we have to configure sonar with maven.</w:t>
      </w:r>
    </w:p>
    <w:p w:rsidR="004F1425" w:rsidRPr="003A30FC" w:rsidRDefault="004F1425" w:rsidP="00546FFB">
      <w:pPr>
        <w:pStyle w:val="ListParagraph"/>
        <w:widowControl/>
        <w:numPr>
          <w:ilvl w:val="0"/>
          <w:numId w:val="17"/>
        </w:numPr>
        <w:spacing w:before="0" w:line="276" w:lineRule="auto"/>
        <w:rPr>
          <w:sz w:val="24"/>
          <w:szCs w:val="24"/>
        </w:rPr>
      </w:pPr>
      <w:r w:rsidRPr="00D03320">
        <w:rPr>
          <w:rFonts w:eastAsia="Times New Roman" w:cs="Times New Roman"/>
          <w:sz w:val="24"/>
          <w:szCs w:val="24"/>
        </w:rPr>
        <w:t xml:space="preserve">To use sonarqube </w:t>
      </w:r>
      <w:r>
        <w:rPr>
          <w:rFonts w:eastAsia="Times New Roman" w:cs="Times New Roman"/>
          <w:sz w:val="24"/>
          <w:szCs w:val="24"/>
        </w:rPr>
        <w:t>with maven, you have to install</w:t>
      </w:r>
      <w:r w:rsidRPr="00D03320">
        <w:rPr>
          <w:rFonts w:eastAsia="Times New Roman" w:cs="Times New Roman"/>
          <w:sz w:val="24"/>
          <w:szCs w:val="24"/>
        </w:rPr>
        <w:t xml:space="preserve"> a plugin</w:t>
      </w:r>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004DCE" w:rsidRDefault="00004DCE" w:rsidP="00546FFB">
      <w:pPr>
        <w:pStyle w:val="ListParagraph"/>
        <w:widowControl/>
        <w:numPr>
          <w:ilvl w:val="0"/>
          <w:numId w:val="17"/>
        </w:numPr>
        <w:spacing w:before="0" w:line="276" w:lineRule="auto"/>
        <w:rPr>
          <w:sz w:val="24"/>
          <w:szCs w:val="24"/>
        </w:rPr>
      </w:pPr>
      <w:r>
        <w:rPr>
          <w:sz w:val="24"/>
          <w:szCs w:val="24"/>
        </w:rPr>
        <w:t>Go to settings.xml</w:t>
      </w:r>
      <w:r w:rsidR="004F1425">
        <w:rPr>
          <w:sz w:val="24"/>
          <w:szCs w:val="24"/>
        </w:rPr>
        <w:t xml:space="preserve">, </w:t>
      </w:r>
    </w:p>
    <w:p w:rsidR="00004DCE" w:rsidRDefault="004F1425" w:rsidP="00546FFB">
      <w:pPr>
        <w:pStyle w:val="ListParagraph"/>
        <w:widowControl/>
        <w:numPr>
          <w:ilvl w:val="0"/>
          <w:numId w:val="17"/>
        </w:numPr>
        <w:spacing w:before="0" w:line="276" w:lineRule="auto"/>
        <w:rPr>
          <w:sz w:val="24"/>
          <w:szCs w:val="24"/>
        </w:rPr>
      </w:pPr>
      <w:r>
        <w:rPr>
          <w:sz w:val="24"/>
          <w:szCs w:val="24"/>
        </w:rPr>
        <w:t xml:space="preserve">Under </w:t>
      </w:r>
      <w:r w:rsidR="00004DCE" w:rsidRPr="00F97D80">
        <w:rPr>
          <w:b/>
        </w:rPr>
        <w:t>pluginsG</w:t>
      </w:r>
      <w:r w:rsidRPr="00F97D80">
        <w:rPr>
          <w:b/>
        </w:rPr>
        <w:t>roup</w:t>
      </w:r>
      <w:r w:rsidRPr="006B6B16">
        <w:rPr>
          <w:b/>
          <w:sz w:val="23"/>
          <w:szCs w:val="23"/>
        </w:rPr>
        <w:t>s</w:t>
      </w:r>
      <w:r>
        <w:rPr>
          <w:sz w:val="24"/>
          <w:szCs w:val="24"/>
        </w:rPr>
        <w:t xml:space="preserve"> section</w:t>
      </w:r>
      <w:r w:rsidR="00004DCE">
        <w:rPr>
          <w:sz w:val="24"/>
          <w:szCs w:val="24"/>
        </w:rPr>
        <w:t xml:space="preserve">. </w:t>
      </w:r>
    </w:p>
    <w:p w:rsidR="004F1425" w:rsidRDefault="00004DCE" w:rsidP="00546FFB">
      <w:pPr>
        <w:pStyle w:val="ListParagraph"/>
        <w:widowControl/>
        <w:numPr>
          <w:ilvl w:val="0"/>
          <w:numId w:val="17"/>
        </w:numPr>
        <w:spacing w:before="0" w:line="276" w:lineRule="auto"/>
        <w:rPr>
          <w:sz w:val="24"/>
          <w:szCs w:val="24"/>
        </w:rPr>
      </w:pPr>
      <w:r>
        <w:rPr>
          <w:sz w:val="24"/>
          <w:szCs w:val="24"/>
        </w:rPr>
        <w:t xml:space="preserve">Below </w:t>
      </w:r>
      <w:r w:rsidRPr="00F97D80">
        <w:t>‘</w:t>
      </w:r>
      <w:r w:rsidRPr="00F97D80">
        <w:sym w:font="Wingdings" w:char="F0E0"/>
      </w:r>
      <w:r>
        <w:rPr>
          <w:sz w:val="24"/>
          <w:szCs w:val="24"/>
        </w:rPr>
        <w:t xml:space="preserve">’ mark, remove the </w:t>
      </w:r>
      <w:r w:rsidRPr="00F97D80">
        <w:rPr>
          <w:b/>
        </w:rPr>
        <w:t>&lt;/pluginGroups&gt;</w:t>
      </w:r>
      <w:r>
        <w:rPr>
          <w:sz w:val="24"/>
          <w:szCs w:val="24"/>
        </w:rPr>
        <w:t xml:space="preserve"> line and </w:t>
      </w:r>
      <w:r w:rsidR="004F1425">
        <w:rPr>
          <w:sz w:val="24"/>
          <w:szCs w:val="24"/>
        </w:rPr>
        <w:t xml:space="preserve"> paste this.</w:t>
      </w:r>
    </w:p>
    <w:p w:rsidR="004F1425" w:rsidRPr="00F97D80" w:rsidRDefault="004F1425" w:rsidP="004E2641">
      <w:pPr>
        <w:pStyle w:val="ListParagraph"/>
        <w:widowControl/>
        <w:spacing w:line="276" w:lineRule="auto"/>
        <w:ind w:left="720" w:firstLine="0"/>
        <w:rPr>
          <w:b/>
        </w:rPr>
      </w:pPr>
      <w:r w:rsidRPr="00F97D80">
        <w:rPr>
          <w:b/>
        </w:rPr>
        <w:t xml:space="preserve">     &lt;pluginGroup&gt;org.sonarsource.scanner.maven&lt;/pluginGroup&gt;</w:t>
      </w:r>
    </w:p>
    <w:p w:rsidR="004F1425" w:rsidRPr="00F97D80" w:rsidRDefault="004F1425" w:rsidP="004E2641">
      <w:pPr>
        <w:pStyle w:val="ListParagraph"/>
        <w:widowControl/>
        <w:spacing w:before="0" w:line="276" w:lineRule="auto"/>
        <w:ind w:left="720" w:firstLine="0"/>
        <w:rPr>
          <w:b/>
        </w:rPr>
      </w:pPr>
      <w:r w:rsidRPr="00F97D80">
        <w:rPr>
          <w:b/>
        </w:rPr>
        <w:t xml:space="preserve">       &lt;/pluginGroups&gt;</w:t>
      </w:r>
    </w:p>
    <w:p w:rsidR="00004DCE" w:rsidRDefault="004F1425" w:rsidP="00546FFB">
      <w:pPr>
        <w:pStyle w:val="ListParagraph"/>
        <w:widowControl/>
        <w:numPr>
          <w:ilvl w:val="0"/>
          <w:numId w:val="17"/>
        </w:numPr>
        <w:spacing w:before="0" w:line="276" w:lineRule="auto"/>
        <w:rPr>
          <w:sz w:val="24"/>
          <w:szCs w:val="24"/>
        </w:rPr>
      </w:pPr>
      <w:r>
        <w:rPr>
          <w:sz w:val="24"/>
          <w:szCs w:val="24"/>
        </w:rPr>
        <w:t xml:space="preserve">In </w:t>
      </w:r>
      <w:r w:rsidRPr="00F97D80">
        <w:rPr>
          <w:b/>
        </w:rPr>
        <w:t>profiles</w:t>
      </w:r>
      <w:r>
        <w:rPr>
          <w:sz w:val="24"/>
          <w:szCs w:val="24"/>
        </w:rPr>
        <w:t xml:space="preserve"> section, </w:t>
      </w:r>
    </w:p>
    <w:p w:rsidR="004F1425" w:rsidRDefault="00004DCE" w:rsidP="00546FFB">
      <w:pPr>
        <w:pStyle w:val="ListParagraph"/>
        <w:widowControl/>
        <w:numPr>
          <w:ilvl w:val="0"/>
          <w:numId w:val="17"/>
        </w:numPr>
        <w:spacing w:before="0" w:line="276" w:lineRule="auto"/>
        <w:rPr>
          <w:sz w:val="24"/>
          <w:szCs w:val="24"/>
        </w:rPr>
      </w:pPr>
      <w:r>
        <w:rPr>
          <w:sz w:val="24"/>
          <w:szCs w:val="24"/>
        </w:rPr>
        <w:t xml:space="preserve">Below </w:t>
      </w:r>
      <w:r w:rsidRPr="00F97D80">
        <w:t>‘</w:t>
      </w:r>
      <w:r w:rsidRPr="00F97D80">
        <w:rPr>
          <w:b/>
        </w:rPr>
        <w:sym w:font="Wingdings" w:char="F0E0"/>
      </w:r>
      <w:r>
        <w:rPr>
          <w:b/>
          <w:sz w:val="23"/>
          <w:szCs w:val="23"/>
        </w:rPr>
        <w:t xml:space="preserve">’ </w:t>
      </w:r>
      <w:r w:rsidRPr="00004DCE">
        <w:rPr>
          <w:sz w:val="24"/>
          <w:szCs w:val="24"/>
        </w:rPr>
        <w:t>mark</w:t>
      </w:r>
      <w:r w:rsidR="004F1425">
        <w:rPr>
          <w:sz w:val="24"/>
          <w:szCs w:val="24"/>
        </w:rPr>
        <w:t xml:space="preserve">. </w:t>
      </w:r>
      <w:r>
        <w:rPr>
          <w:sz w:val="24"/>
          <w:szCs w:val="24"/>
        </w:rPr>
        <w:t xml:space="preserve">Remove </w:t>
      </w:r>
      <w:r w:rsidRPr="00F97D80">
        <w:rPr>
          <w:b/>
        </w:rPr>
        <w:t>&lt;/profiles&gt;</w:t>
      </w:r>
      <w:r>
        <w:rPr>
          <w:sz w:val="24"/>
          <w:szCs w:val="24"/>
        </w:rPr>
        <w:t xml:space="preserve"> line and </w:t>
      </w:r>
      <w:r w:rsidR="004F1425">
        <w:rPr>
          <w:sz w:val="24"/>
          <w:szCs w:val="24"/>
        </w:rPr>
        <w:t>paste this</w:t>
      </w:r>
    </w:p>
    <w:p w:rsidR="004F1425" w:rsidRPr="00F97D80" w:rsidRDefault="004F1425" w:rsidP="004E2641">
      <w:pPr>
        <w:pStyle w:val="ListParagraph"/>
        <w:widowControl/>
        <w:spacing w:line="276" w:lineRule="auto"/>
        <w:ind w:left="720" w:firstLine="0"/>
        <w:rPr>
          <w:b/>
        </w:rPr>
      </w:pPr>
      <w:r w:rsidRPr="00F97D80">
        <w:rPr>
          <w:b/>
        </w:rPr>
        <w:t xml:space="preserve">     &lt;profile&gt;</w:t>
      </w:r>
    </w:p>
    <w:p w:rsidR="004F1425" w:rsidRPr="00F97D80" w:rsidRDefault="004F1425" w:rsidP="004E2641">
      <w:pPr>
        <w:pStyle w:val="ListParagraph"/>
        <w:widowControl/>
        <w:spacing w:line="276" w:lineRule="auto"/>
        <w:ind w:left="720" w:firstLine="0"/>
        <w:rPr>
          <w:b/>
        </w:rPr>
      </w:pPr>
      <w:r w:rsidRPr="00F97D80">
        <w:rPr>
          <w:b/>
        </w:rPr>
        <w:t xml:space="preserve">       &lt;id&gt;sonar&lt;/id&gt;</w:t>
      </w:r>
    </w:p>
    <w:p w:rsidR="004F1425" w:rsidRPr="00F97D80" w:rsidRDefault="004F1425" w:rsidP="004E2641">
      <w:pPr>
        <w:pStyle w:val="ListParagraph"/>
        <w:widowControl/>
        <w:spacing w:line="276" w:lineRule="auto"/>
        <w:ind w:left="720" w:firstLine="0"/>
        <w:rPr>
          <w:b/>
        </w:rPr>
      </w:pPr>
      <w:r w:rsidRPr="00F97D80">
        <w:rPr>
          <w:b/>
        </w:rPr>
        <w:t xml:space="preserve">           &lt;activation&gt;</w:t>
      </w:r>
    </w:p>
    <w:p w:rsidR="004F1425" w:rsidRPr="00F97D80" w:rsidRDefault="004F1425" w:rsidP="004E2641">
      <w:pPr>
        <w:pStyle w:val="ListParagraph"/>
        <w:widowControl/>
        <w:spacing w:line="276" w:lineRule="auto"/>
        <w:ind w:left="720" w:firstLine="0"/>
        <w:rPr>
          <w:b/>
        </w:rPr>
      </w:pPr>
      <w:r w:rsidRPr="00F97D80">
        <w:rPr>
          <w:b/>
        </w:rPr>
        <w:t xml:space="preserve">                 &lt;activeByDefault&gt;true&lt;/activeByDefault&gt;</w:t>
      </w:r>
    </w:p>
    <w:p w:rsidR="004F1425" w:rsidRPr="00F97D80" w:rsidRDefault="004F1425" w:rsidP="004E2641">
      <w:pPr>
        <w:pStyle w:val="ListParagraph"/>
        <w:widowControl/>
        <w:spacing w:line="276" w:lineRule="auto"/>
        <w:rPr>
          <w:b/>
        </w:rPr>
      </w:pPr>
      <w:r w:rsidRPr="00F97D80">
        <w:rPr>
          <w:b/>
        </w:rPr>
        <w:t xml:space="preserve">                 &lt;/activation&gt;</w:t>
      </w:r>
    </w:p>
    <w:p w:rsidR="004F1425" w:rsidRPr="00F97D80" w:rsidRDefault="004F1425" w:rsidP="004E2641">
      <w:pPr>
        <w:pStyle w:val="ListParagraph"/>
        <w:widowControl/>
        <w:spacing w:line="276" w:lineRule="auto"/>
        <w:rPr>
          <w:b/>
        </w:rPr>
      </w:pPr>
      <w:r w:rsidRPr="00F97D80">
        <w:rPr>
          <w:b/>
        </w:rPr>
        <w:t xml:space="preserve">                &lt;properties&gt;</w:t>
      </w:r>
    </w:p>
    <w:p w:rsidR="004F1425" w:rsidRPr="00F97D80" w:rsidRDefault="004F1425" w:rsidP="004E2641">
      <w:pPr>
        <w:pStyle w:val="ListParagraph"/>
        <w:widowControl/>
        <w:spacing w:line="276" w:lineRule="auto"/>
        <w:rPr>
          <w:b/>
        </w:rPr>
      </w:pPr>
      <w:r w:rsidRPr="00F97D80">
        <w:rPr>
          <w:b/>
        </w:rPr>
        <w:t xml:space="preserve">                  &lt;!-- Optional URL to server. Default value is http://localhost:9000 --&gt;</w:t>
      </w:r>
    </w:p>
    <w:p w:rsidR="004F1425" w:rsidRPr="00F97D80" w:rsidRDefault="004F1425" w:rsidP="004E2641">
      <w:pPr>
        <w:pStyle w:val="ListParagraph"/>
        <w:widowControl/>
        <w:spacing w:line="276" w:lineRule="auto"/>
        <w:rPr>
          <w:b/>
        </w:rPr>
      </w:pPr>
      <w:r w:rsidRPr="00F97D80">
        <w:rPr>
          <w:b/>
        </w:rPr>
        <w:t xml:space="preserve">                         &lt;sonar.host.url&gt; </w:t>
      </w:r>
    </w:p>
    <w:p w:rsidR="004F1425" w:rsidRPr="00F97D80" w:rsidRDefault="004F1425" w:rsidP="004E2641">
      <w:pPr>
        <w:pStyle w:val="ListParagraph"/>
        <w:widowControl/>
        <w:spacing w:line="276" w:lineRule="auto"/>
        <w:rPr>
          <w:b/>
        </w:rPr>
      </w:pPr>
      <w:r w:rsidRPr="00F97D80">
        <w:rPr>
          <w:b/>
        </w:rPr>
        <w:t xml:space="preserve">                            http://192.168.10.32:9000</w:t>
      </w:r>
    </w:p>
    <w:p w:rsidR="004F1425" w:rsidRPr="00F97D80" w:rsidRDefault="004F1425" w:rsidP="004E2641">
      <w:pPr>
        <w:pStyle w:val="ListParagraph"/>
        <w:widowControl/>
        <w:spacing w:line="276" w:lineRule="auto"/>
        <w:ind w:left="720" w:firstLine="0"/>
        <w:rPr>
          <w:b/>
        </w:rPr>
      </w:pPr>
      <w:r w:rsidRPr="00F97D80">
        <w:rPr>
          <w:b/>
        </w:rPr>
        <w:t xml:space="preserve">                   &lt;/sonar.host.url&gt;</w:t>
      </w:r>
    </w:p>
    <w:p w:rsidR="004F1425" w:rsidRPr="00F97D80" w:rsidRDefault="004F1425" w:rsidP="004E2641">
      <w:pPr>
        <w:pStyle w:val="ListParagraph"/>
        <w:widowControl/>
        <w:spacing w:line="276" w:lineRule="auto"/>
        <w:ind w:left="720" w:firstLine="0"/>
        <w:rPr>
          <w:b/>
        </w:rPr>
      </w:pPr>
      <w:r w:rsidRPr="00F97D80">
        <w:rPr>
          <w:b/>
        </w:rPr>
        <w:t xml:space="preserve">            &lt;/properties&gt;</w:t>
      </w:r>
    </w:p>
    <w:p w:rsidR="004F1425" w:rsidRPr="00F97D80" w:rsidRDefault="004F1425" w:rsidP="004E2641">
      <w:pPr>
        <w:pStyle w:val="ListParagraph"/>
        <w:widowControl/>
        <w:spacing w:line="276" w:lineRule="auto"/>
        <w:ind w:left="720" w:firstLine="0"/>
        <w:rPr>
          <w:b/>
        </w:rPr>
      </w:pPr>
      <w:r w:rsidRPr="00F97D80">
        <w:rPr>
          <w:b/>
        </w:rPr>
        <w:t xml:space="preserve">         &lt;/profile&gt;</w:t>
      </w:r>
    </w:p>
    <w:p w:rsidR="004F1425" w:rsidRPr="00F97D80" w:rsidRDefault="004F1425" w:rsidP="004E2641">
      <w:pPr>
        <w:pStyle w:val="ListParagraph"/>
        <w:widowControl/>
        <w:spacing w:before="0" w:line="276" w:lineRule="auto"/>
        <w:ind w:left="720" w:firstLine="0"/>
        <w:rPr>
          <w:b/>
        </w:rPr>
      </w:pPr>
      <w:r w:rsidRPr="00F97D80">
        <w:rPr>
          <w:b/>
        </w:rPr>
        <w:t xml:space="preserve">      &lt;/profiles&gt;</w:t>
      </w:r>
    </w:p>
    <w:p w:rsidR="004F1425" w:rsidRDefault="004F1425" w:rsidP="00546FFB">
      <w:pPr>
        <w:pStyle w:val="ListParagraph"/>
        <w:widowControl/>
        <w:numPr>
          <w:ilvl w:val="0"/>
          <w:numId w:val="17"/>
        </w:numPr>
        <w:spacing w:before="0" w:line="276" w:lineRule="auto"/>
        <w:rPr>
          <w:sz w:val="24"/>
          <w:szCs w:val="24"/>
        </w:rPr>
      </w:pPr>
      <w:r>
        <w:rPr>
          <w:sz w:val="24"/>
          <w:szCs w:val="24"/>
        </w:rPr>
        <w:t>It will download the plugin from given website above in plugingroup section and it will detect the sonar from the given url.</w:t>
      </w:r>
    </w:p>
    <w:p w:rsidR="004F1425" w:rsidRDefault="004F1425" w:rsidP="00546FFB">
      <w:pPr>
        <w:pStyle w:val="ListParagraph"/>
        <w:widowControl/>
        <w:numPr>
          <w:ilvl w:val="0"/>
          <w:numId w:val="17"/>
        </w:numPr>
        <w:spacing w:before="0" w:line="276" w:lineRule="auto"/>
        <w:rPr>
          <w:sz w:val="24"/>
          <w:szCs w:val="24"/>
        </w:rPr>
      </w:pPr>
      <w:r>
        <w:rPr>
          <w:sz w:val="24"/>
          <w:szCs w:val="24"/>
        </w:rPr>
        <w:t xml:space="preserve">After copying this code in settings.xml file, run any maven cmds to see whether we did correct (or) not. </w:t>
      </w:r>
    </w:p>
    <w:p w:rsidR="004F1425" w:rsidRDefault="004F1425" w:rsidP="00546FFB">
      <w:pPr>
        <w:pStyle w:val="ListParagraph"/>
        <w:widowControl/>
        <w:numPr>
          <w:ilvl w:val="0"/>
          <w:numId w:val="17"/>
        </w:numPr>
        <w:spacing w:before="0" w:line="276" w:lineRule="auto"/>
        <w:rPr>
          <w:sz w:val="24"/>
          <w:szCs w:val="24"/>
        </w:rPr>
      </w:pPr>
      <w:r>
        <w:rPr>
          <w:sz w:val="24"/>
          <w:szCs w:val="24"/>
        </w:rPr>
        <w:t xml:space="preserve">To test sonar in linux, go to your project pom.xml dir and run </w:t>
      </w:r>
      <w:r w:rsidRPr="006B6B16">
        <w:rPr>
          <w:b/>
          <w:sz w:val="23"/>
          <w:szCs w:val="23"/>
        </w:rPr>
        <w:t>mvn sonar:sonar</w:t>
      </w:r>
      <w:r>
        <w:rPr>
          <w:sz w:val="24"/>
          <w:szCs w:val="24"/>
        </w:rPr>
        <w:t>….It will test the code and give you the errors in the code in sonar GUI dashboard along with your project name.</w:t>
      </w:r>
    </w:p>
    <w:p w:rsidR="004F1425" w:rsidRDefault="004F1425" w:rsidP="00546FFB">
      <w:pPr>
        <w:pStyle w:val="ListParagraph"/>
        <w:widowControl/>
        <w:numPr>
          <w:ilvl w:val="0"/>
          <w:numId w:val="17"/>
        </w:numPr>
        <w:spacing w:before="0" w:line="276" w:lineRule="auto"/>
        <w:rPr>
          <w:sz w:val="24"/>
          <w:szCs w:val="24"/>
        </w:rPr>
      </w:pPr>
      <w:r>
        <w:rPr>
          <w:sz w:val="24"/>
          <w:szCs w:val="24"/>
        </w:rPr>
        <w:lastRenderedPageBreak/>
        <w:t>Login to your sonar GUI dashboard with your username and password, there you can see your project name. Inside the project name you can see all your code along with errors if there are any.</w:t>
      </w:r>
    </w:p>
    <w:p w:rsidR="004F1425" w:rsidRDefault="004F1425" w:rsidP="00546FFB">
      <w:pPr>
        <w:pStyle w:val="ListParagraph"/>
        <w:widowControl/>
        <w:numPr>
          <w:ilvl w:val="0"/>
          <w:numId w:val="17"/>
        </w:numPr>
        <w:spacing w:before="0" w:line="276" w:lineRule="auto"/>
        <w:rPr>
          <w:sz w:val="24"/>
          <w:szCs w:val="24"/>
        </w:rPr>
      </w:pPr>
      <w:r>
        <w:rPr>
          <w:sz w:val="24"/>
          <w:szCs w:val="24"/>
        </w:rPr>
        <w:t>After configuring sonar in Jenkins, while creating a project,</w:t>
      </w:r>
    </w:p>
    <w:p w:rsidR="004F1425" w:rsidRDefault="004F1425" w:rsidP="00546FFB">
      <w:pPr>
        <w:pStyle w:val="ListParagraph"/>
        <w:widowControl/>
        <w:numPr>
          <w:ilvl w:val="0"/>
          <w:numId w:val="17"/>
        </w:numPr>
        <w:spacing w:before="0" w:line="276" w:lineRule="auto"/>
        <w:rPr>
          <w:sz w:val="24"/>
          <w:szCs w:val="24"/>
        </w:rPr>
      </w:pPr>
      <w:r>
        <w:rPr>
          <w:sz w:val="24"/>
          <w:szCs w:val="24"/>
        </w:rPr>
        <w:t>In build Environment,</w:t>
      </w:r>
    </w:p>
    <w:p w:rsidR="004F1425" w:rsidRDefault="004F1425" w:rsidP="004E2641">
      <w:pPr>
        <w:pStyle w:val="ListParagraph"/>
        <w:widowControl/>
        <w:spacing w:before="0" w:line="276" w:lineRule="auto"/>
        <w:ind w:left="720" w:firstLine="0"/>
        <w:rPr>
          <w:sz w:val="24"/>
          <w:szCs w:val="24"/>
        </w:rPr>
      </w:pPr>
      <w:r>
        <w:rPr>
          <w:sz w:val="24"/>
          <w:szCs w:val="24"/>
        </w:rPr>
        <w:t xml:space="preserve">     Select </w:t>
      </w:r>
      <w:r w:rsidRPr="00F97D80">
        <w:rPr>
          <w:b/>
        </w:rPr>
        <w:t>Prepare sonarqube scanner environment</w:t>
      </w:r>
      <w:r>
        <w:rPr>
          <w:sz w:val="24"/>
          <w:szCs w:val="24"/>
        </w:rPr>
        <w:t>.</w:t>
      </w:r>
    </w:p>
    <w:p w:rsidR="004F1425" w:rsidRDefault="004F1425" w:rsidP="00546FFB">
      <w:pPr>
        <w:pStyle w:val="ListParagraph"/>
        <w:widowControl/>
        <w:numPr>
          <w:ilvl w:val="0"/>
          <w:numId w:val="17"/>
        </w:numPr>
        <w:spacing w:before="0" w:line="276" w:lineRule="auto"/>
        <w:rPr>
          <w:sz w:val="24"/>
          <w:szCs w:val="24"/>
        </w:rPr>
      </w:pPr>
      <w:r>
        <w:rPr>
          <w:sz w:val="24"/>
          <w:szCs w:val="24"/>
        </w:rPr>
        <w:t>In post build actions,</w:t>
      </w:r>
    </w:p>
    <w:p w:rsidR="004F1425" w:rsidRDefault="004F1425" w:rsidP="004E2641">
      <w:pPr>
        <w:pStyle w:val="ListParagraph"/>
        <w:widowControl/>
        <w:spacing w:before="0" w:line="276" w:lineRule="auto"/>
        <w:ind w:left="720" w:firstLine="0"/>
        <w:rPr>
          <w:sz w:val="24"/>
          <w:szCs w:val="24"/>
        </w:rPr>
      </w:pPr>
      <w:r>
        <w:rPr>
          <w:sz w:val="24"/>
          <w:szCs w:val="24"/>
        </w:rPr>
        <w:t xml:space="preserve">     Select </w:t>
      </w:r>
      <w:r w:rsidRPr="00F97D80">
        <w:rPr>
          <w:b/>
        </w:rPr>
        <w:t>sonar analsys with maven</w:t>
      </w:r>
      <w:r>
        <w:rPr>
          <w:sz w:val="24"/>
          <w:szCs w:val="24"/>
        </w:rPr>
        <w:t xml:space="preserve"> and save the project.</w:t>
      </w:r>
    </w:p>
    <w:p w:rsidR="004F1425" w:rsidRPr="007A0059" w:rsidRDefault="00B97B71" w:rsidP="00546FFB">
      <w:pPr>
        <w:pStyle w:val="ListParagraph"/>
        <w:widowControl/>
        <w:numPr>
          <w:ilvl w:val="0"/>
          <w:numId w:val="17"/>
        </w:numPr>
        <w:spacing w:before="0" w:after="240" w:line="276" w:lineRule="auto"/>
        <w:rPr>
          <w:sz w:val="24"/>
          <w:szCs w:val="24"/>
        </w:rPr>
      </w:pPr>
      <w:r>
        <w:rPr>
          <w:sz w:val="24"/>
          <w:szCs w:val="24"/>
        </w:rPr>
        <w:t xml:space="preserve">Now, </w:t>
      </w:r>
      <w:r w:rsidR="004F1425">
        <w:rPr>
          <w:sz w:val="24"/>
          <w:szCs w:val="24"/>
        </w:rPr>
        <w:t>af</w:t>
      </w:r>
      <w:r>
        <w:rPr>
          <w:sz w:val="24"/>
          <w:szCs w:val="24"/>
        </w:rPr>
        <w:t xml:space="preserve">ter build is completed, it </w:t>
      </w:r>
      <w:r w:rsidR="004F1425">
        <w:rPr>
          <w:sz w:val="24"/>
          <w:szCs w:val="24"/>
        </w:rPr>
        <w:t>start</w:t>
      </w:r>
      <w:r>
        <w:rPr>
          <w:sz w:val="24"/>
          <w:szCs w:val="24"/>
        </w:rPr>
        <w:t>s sonar analsys and push</w:t>
      </w:r>
      <w:r w:rsidR="004F1425">
        <w:rPr>
          <w:sz w:val="24"/>
          <w:szCs w:val="24"/>
        </w:rPr>
        <w:t xml:space="preserve"> the code errors and bugs to sonar dashboard.</w:t>
      </w:r>
    </w:p>
    <w:p w:rsidR="004F1425" w:rsidRPr="009D6A1E" w:rsidRDefault="009D6A1E" w:rsidP="009D6A1E">
      <w:pPr>
        <w:pStyle w:val="Title"/>
        <w:pBdr>
          <w:bottom w:val="none" w:sz="0" w:space="0" w:color="auto"/>
        </w:pBdr>
        <w:spacing w:after="0" w:line="360" w:lineRule="auto"/>
        <w:jc w:val="left"/>
        <w:rPr>
          <w:rFonts w:cs="Times New Roman"/>
          <w:color w:val="auto"/>
          <w:sz w:val="26"/>
          <w:szCs w:val="26"/>
          <w:u w:val="single"/>
        </w:rPr>
      </w:pPr>
      <w:r w:rsidRPr="009D6A1E">
        <w:rPr>
          <w:color w:val="auto"/>
          <w:sz w:val="26"/>
          <w:szCs w:val="26"/>
          <w:u w:val="single"/>
        </w:rPr>
        <w:t>ANSIBLE</w:t>
      </w:r>
    </w:p>
    <w:p w:rsidR="004F1425" w:rsidRDefault="004F1425" w:rsidP="004E2641">
      <w:pPr>
        <w:widowControl/>
        <w:numPr>
          <w:ilvl w:val="0"/>
          <w:numId w:val="1"/>
        </w:numPr>
        <w:spacing w:line="276" w:lineRule="auto"/>
        <w:rPr>
          <w:rFonts w:eastAsia="Times New Roman" w:cs="Times New Roman"/>
          <w:sz w:val="24"/>
          <w:szCs w:val="24"/>
        </w:rPr>
      </w:pPr>
      <w:r w:rsidRPr="00D03320">
        <w:rPr>
          <w:rFonts w:eastAsia="Times New Roman" w:cs="Times New Roman"/>
          <w:sz w:val="24"/>
          <w:szCs w:val="24"/>
        </w:rPr>
        <w:t>Ansible is an configuration management and provisioning tool. It is created using python.</w:t>
      </w:r>
    </w:p>
    <w:p w:rsidR="004F41C0" w:rsidRPr="00D03320" w:rsidRDefault="004F41C0" w:rsidP="004E2641">
      <w:pPr>
        <w:widowControl/>
        <w:numPr>
          <w:ilvl w:val="0"/>
          <w:numId w:val="1"/>
        </w:numPr>
        <w:spacing w:line="276" w:lineRule="auto"/>
        <w:rPr>
          <w:rFonts w:eastAsia="Times New Roman" w:cs="Times New Roman"/>
          <w:sz w:val="24"/>
          <w:szCs w:val="24"/>
        </w:rPr>
      </w:pPr>
      <w:r>
        <w:rPr>
          <w:rFonts w:eastAsia="Times New Roman" w:cs="Times New Roman"/>
          <w:sz w:val="24"/>
          <w:szCs w:val="24"/>
        </w:rPr>
        <w:t>It is an automation tool, which automates all the actions in multiple servers at a time by just writing a script and pushing it to all the server from central server.</w:t>
      </w:r>
    </w:p>
    <w:p w:rsidR="004F1425" w:rsidRDefault="004F41C0" w:rsidP="004E2641">
      <w:pPr>
        <w:widowControl/>
        <w:numPr>
          <w:ilvl w:val="0"/>
          <w:numId w:val="1"/>
        </w:numPr>
        <w:spacing w:line="276" w:lineRule="auto"/>
        <w:rPr>
          <w:rFonts w:eastAsia="Times New Roman" w:cs="Times New Roman"/>
          <w:sz w:val="24"/>
          <w:szCs w:val="24"/>
        </w:rPr>
      </w:pPr>
      <w:r>
        <w:rPr>
          <w:rFonts w:eastAsia="Times New Roman" w:cs="Times New Roman"/>
          <w:sz w:val="24"/>
          <w:szCs w:val="24"/>
        </w:rPr>
        <w:t>For ex:</w:t>
      </w:r>
      <w:r w:rsidR="004F1425" w:rsidRPr="00D03320">
        <w:rPr>
          <w:rFonts w:eastAsia="Times New Roman" w:cs="Times New Roman"/>
          <w:sz w:val="24"/>
          <w:szCs w:val="24"/>
        </w:rPr>
        <w:t xml:space="preserve"> </w:t>
      </w:r>
      <w:r>
        <w:rPr>
          <w:rFonts w:eastAsia="Times New Roman" w:cs="Times New Roman"/>
          <w:sz w:val="24"/>
          <w:szCs w:val="24"/>
        </w:rPr>
        <w:t xml:space="preserve"> </w:t>
      </w:r>
      <w:r w:rsidR="004F1425" w:rsidRPr="00D03320">
        <w:rPr>
          <w:rFonts w:eastAsia="Times New Roman" w:cs="Times New Roman"/>
          <w:sz w:val="24"/>
          <w:szCs w:val="24"/>
        </w:rPr>
        <w:t>if you have 100 servers and you want to install an application in all 100 servers. You don't need to login to all servers and do that work, just create an yaml script, run the script in the ansible server and it will do the remaining in all 100 servers.</w:t>
      </w:r>
    </w:p>
    <w:p w:rsidR="004C7FE0" w:rsidRPr="00D03320" w:rsidRDefault="004C7FE0" w:rsidP="004E2641">
      <w:pPr>
        <w:widowControl/>
        <w:numPr>
          <w:ilvl w:val="0"/>
          <w:numId w:val="1"/>
        </w:numPr>
        <w:spacing w:line="276" w:lineRule="auto"/>
        <w:rPr>
          <w:rFonts w:eastAsia="Times New Roman" w:cs="Times New Roman"/>
          <w:sz w:val="24"/>
          <w:szCs w:val="24"/>
        </w:rPr>
      </w:pPr>
      <w:r>
        <w:rPr>
          <w:rFonts w:eastAsia="Times New Roman" w:cs="Times New Roman"/>
          <w:sz w:val="24"/>
          <w:szCs w:val="24"/>
        </w:rPr>
        <w:t xml:space="preserve">Python is mandatory for ansible min </w:t>
      </w:r>
      <w:r w:rsidRPr="00AA2804">
        <w:rPr>
          <w:rFonts w:eastAsia="Times New Roman" w:cs="Times New Roman"/>
          <w:b/>
        </w:rPr>
        <w:t>v2.6</w:t>
      </w:r>
      <w:r>
        <w:rPr>
          <w:rFonts w:eastAsia="Times New Roman" w:cs="Times New Roman"/>
          <w:sz w:val="24"/>
          <w:szCs w:val="24"/>
        </w:rPr>
        <w:t>.</w:t>
      </w:r>
    </w:p>
    <w:p w:rsidR="002D095E" w:rsidRDefault="00EB30AE" w:rsidP="004E2641">
      <w:pPr>
        <w:widowControl/>
        <w:numPr>
          <w:ilvl w:val="0"/>
          <w:numId w:val="1"/>
        </w:numPr>
        <w:spacing w:line="276" w:lineRule="auto"/>
        <w:rPr>
          <w:rFonts w:eastAsia="Times New Roman" w:cs="Times New Roman"/>
          <w:sz w:val="24"/>
          <w:szCs w:val="24"/>
        </w:rPr>
      </w:pPr>
      <w:r w:rsidRPr="00D03320">
        <w:rPr>
          <w:rFonts w:eastAsia="Times New Roman" w:cs="Times New Roman"/>
          <w:sz w:val="24"/>
          <w:szCs w:val="24"/>
        </w:rPr>
        <w:t xml:space="preserve">To install ansible, first </w:t>
      </w:r>
      <w:r w:rsidR="002D095E">
        <w:rPr>
          <w:rFonts w:eastAsia="Times New Roman" w:cs="Times New Roman"/>
          <w:sz w:val="24"/>
          <w:szCs w:val="24"/>
        </w:rPr>
        <w:t xml:space="preserve">we have to install </w:t>
      </w:r>
      <w:r w:rsidR="002D095E" w:rsidRPr="00AA2804">
        <w:rPr>
          <w:rFonts w:eastAsia="Times New Roman" w:cs="Times New Roman"/>
          <w:b/>
        </w:rPr>
        <w:t>epel</w:t>
      </w:r>
      <w:r w:rsidR="002D095E" w:rsidRPr="002D095E">
        <w:rPr>
          <w:rFonts w:eastAsia="Times New Roman" w:cs="Times New Roman"/>
          <w:b/>
          <w:sz w:val="24"/>
          <w:szCs w:val="24"/>
        </w:rPr>
        <w:t>-</w:t>
      </w:r>
      <w:r w:rsidR="002D095E" w:rsidRPr="00AA2804">
        <w:rPr>
          <w:rFonts w:eastAsia="Times New Roman" w:cs="Times New Roman"/>
          <w:b/>
        </w:rPr>
        <w:t>release</w:t>
      </w:r>
      <w:r w:rsidR="002D095E" w:rsidRPr="00AA2804">
        <w:rPr>
          <w:rFonts w:eastAsia="Times New Roman" w:cs="Times New Roman"/>
        </w:rPr>
        <w:t>.</w:t>
      </w:r>
    </w:p>
    <w:p w:rsidR="00EB30AE" w:rsidRDefault="002D095E" w:rsidP="004E2641">
      <w:pPr>
        <w:widowControl/>
        <w:numPr>
          <w:ilvl w:val="0"/>
          <w:numId w:val="1"/>
        </w:numPr>
        <w:spacing w:line="276" w:lineRule="auto"/>
        <w:rPr>
          <w:rFonts w:eastAsia="Times New Roman" w:cs="Times New Roman"/>
          <w:sz w:val="24"/>
          <w:szCs w:val="24"/>
        </w:rPr>
      </w:pPr>
      <w:r>
        <w:rPr>
          <w:rFonts w:eastAsia="Times New Roman" w:cs="Times New Roman"/>
          <w:sz w:val="24"/>
          <w:szCs w:val="24"/>
        </w:rPr>
        <w:t>To I</w:t>
      </w:r>
      <w:r w:rsidR="00EB30AE" w:rsidRPr="00D03320">
        <w:rPr>
          <w:rFonts w:eastAsia="Times New Roman" w:cs="Times New Roman"/>
          <w:sz w:val="24"/>
          <w:szCs w:val="24"/>
        </w:rPr>
        <w:t>nstall the ansible</w:t>
      </w:r>
      <w:r w:rsidR="00EB30AE">
        <w:rPr>
          <w:rFonts w:eastAsia="Times New Roman" w:cs="Times New Roman"/>
          <w:sz w:val="24"/>
          <w:szCs w:val="24"/>
        </w:rPr>
        <w:t>….</w:t>
      </w:r>
      <w:r w:rsidR="00EB30AE" w:rsidRPr="00AA2804">
        <w:rPr>
          <w:rFonts w:eastAsia="Times New Roman" w:cs="Times New Roman"/>
          <w:b/>
        </w:rPr>
        <w:t>yum install ansible</w:t>
      </w:r>
      <w:r w:rsidR="007F7935" w:rsidRPr="00AA2804">
        <w:rPr>
          <w:rFonts w:eastAsia="Times New Roman" w:cs="Times New Roman"/>
        </w:rPr>
        <w:t>…</w:t>
      </w:r>
    </w:p>
    <w:p w:rsidR="00416A1D" w:rsidRPr="00AA2804" w:rsidRDefault="002D095E" w:rsidP="00416A1D">
      <w:pPr>
        <w:widowControl/>
        <w:numPr>
          <w:ilvl w:val="0"/>
          <w:numId w:val="1"/>
        </w:numPr>
        <w:spacing w:line="276" w:lineRule="auto"/>
        <w:rPr>
          <w:rFonts w:eastAsia="Times New Roman" w:cs="Times New Roman"/>
        </w:rPr>
      </w:pPr>
      <w:r>
        <w:rPr>
          <w:rFonts w:eastAsia="Times New Roman" w:cs="Times New Roman"/>
          <w:sz w:val="24"/>
          <w:szCs w:val="24"/>
        </w:rPr>
        <w:t xml:space="preserve">To check whether ansible is </w:t>
      </w:r>
      <w:r w:rsidR="00EB30AE">
        <w:rPr>
          <w:rFonts w:eastAsia="Times New Roman" w:cs="Times New Roman"/>
          <w:sz w:val="24"/>
          <w:szCs w:val="24"/>
        </w:rPr>
        <w:t>installed (or) not</w:t>
      </w:r>
      <w:r>
        <w:rPr>
          <w:rFonts w:eastAsia="Times New Roman" w:cs="Times New Roman"/>
          <w:sz w:val="24"/>
          <w:szCs w:val="24"/>
        </w:rPr>
        <w:t>, type</w:t>
      </w:r>
      <w:r w:rsidR="00EB30AE" w:rsidRPr="00AA2804">
        <w:rPr>
          <w:rFonts w:eastAsia="Times New Roman" w:cs="Times New Roman"/>
        </w:rPr>
        <w:t>…</w:t>
      </w:r>
      <w:r w:rsidR="00D155A1" w:rsidRPr="00AA2804">
        <w:rPr>
          <w:rFonts w:eastAsia="Times New Roman" w:cs="Times New Roman"/>
        </w:rPr>
        <w:t>.</w:t>
      </w:r>
      <w:r w:rsidR="00EB30AE" w:rsidRPr="00AA2804">
        <w:rPr>
          <w:rFonts w:eastAsia="Times New Roman" w:cs="Times New Roman"/>
        </w:rPr>
        <w:t>.</w:t>
      </w:r>
      <w:r w:rsidR="00EB30AE" w:rsidRPr="00AA2804">
        <w:rPr>
          <w:rFonts w:eastAsia="Times New Roman" w:cs="Times New Roman"/>
          <w:b/>
        </w:rPr>
        <w:t>ansible --version</w:t>
      </w:r>
      <w:r w:rsidR="00EB30AE" w:rsidRPr="00AA2804">
        <w:rPr>
          <w:rFonts w:eastAsia="Times New Roman" w:cs="Times New Roman"/>
        </w:rPr>
        <w:t>.</w:t>
      </w:r>
    </w:p>
    <w:p w:rsidR="00E554D9" w:rsidRPr="00416A1D" w:rsidRDefault="00E554D9" w:rsidP="00416A1D">
      <w:pPr>
        <w:widowControl/>
        <w:numPr>
          <w:ilvl w:val="0"/>
          <w:numId w:val="1"/>
        </w:numPr>
        <w:spacing w:after="240" w:line="276" w:lineRule="auto"/>
        <w:rPr>
          <w:rFonts w:eastAsia="Times New Roman" w:cs="Times New Roman"/>
          <w:sz w:val="24"/>
          <w:szCs w:val="24"/>
        </w:rPr>
      </w:pPr>
      <w:r>
        <w:rPr>
          <w:rFonts w:eastAsia="Times New Roman" w:cs="Times New Roman"/>
          <w:sz w:val="24"/>
          <w:szCs w:val="24"/>
        </w:rPr>
        <w:t xml:space="preserve">Main configuration file = </w:t>
      </w:r>
      <w:r w:rsidRPr="00AA2804">
        <w:rPr>
          <w:rFonts w:eastAsia="Times New Roman" w:cs="Times New Roman"/>
          <w:b/>
        </w:rPr>
        <w:t>/etc/ansible/ansible.cfg</w:t>
      </w:r>
      <w:r w:rsidRPr="00AA2804">
        <w:rPr>
          <w:rFonts w:eastAsia="Times New Roman" w:cs="Times New Roman"/>
        </w:rPr>
        <w:t>.</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FEAUTURES</w:t>
      </w:r>
    </w:p>
    <w:p w:rsidR="004F1425" w:rsidRPr="00D03320" w:rsidRDefault="004F1425" w:rsidP="004E2641">
      <w:pPr>
        <w:widowControl/>
        <w:numPr>
          <w:ilvl w:val="0"/>
          <w:numId w:val="2"/>
        </w:numPr>
        <w:spacing w:line="276" w:lineRule="auto"/>
        <w:rPr>
          <w:rFonts w:eastAsia="Times New Roman" w:cs="Times New Roman"/>
          <w:b/>
          <w:sz w:val="24"/>
          <w:szCs w:val="24"/>
        </w:rPr>
      </w:pPr>
      <w:r w:rsidRPr="00AA2804">
        <w:rPr>
          <w:rFonts w:eastAsia="Times New Roman" w:cs="Times New Roman"/>
          <w:b/>
        </w:rPr>
        <w:t>Agent less</w:t>
      </w:r>
      <w:r w:rsidRPr="00D03320">
        <w:rPr>
          <w:rFonts w:eastAsia="Times New Roman" w:cs="Times New Roman"/>
          <w:sz w:val="24"/>
          <w:szCs w:val="24"/>
        </w:rPr>
        <w:t xml:space="preserve"> = No need of creating an agent in client machines like </w:t>
      </w:r>
      <w:r w:rsidR="00D67EA8">
        <w:rPr>
          <w:rFonts w:eastAsia="Times New Roman" w:cs="Times New Roman"/>
          <w:sz w:val="24"/>
          <w:szCs w:val="24"/>
        </w:rPr>
        <w:t xml:space="preserve">in </w:t>
      </w:r>
      <w:r w:rsidRPr="00D03320">
        <w:rPr>
          <w:rFonts w:eastAsia="Times New Roman" w:cs="Times New Roman"/>
          <w:sz w:val="24"/>
          <w:szCs w:val="24"/>
        </w:rPr>
        <w:t xml:space="preserve">other </w:t>
      </w:r>
      <w:r w:rsidR="00EB30AE">
        <w:rPr>
          <w:rFonts w:eastAsia="Times New Roman" w:cs="Times New Roman"/>
          <w:sz w:val="24"/>
          <w:szCs w:val="24"/>
        </w:rPr>
        <w:t>CM</w:t>
      </w:r>
      <w:r w:rsidRPr="00D03320">
        <w:rPr>
          <w:rFonts w:eastAsia="Times New Roman" w:cs="Times New Roman"/>
          <w:sz w:val="24"/>
          <w:szCs w:val="24"/>
        </w:rPr>
        <w:t xml:space="preserve"> tools chef, puppet. You just </w:t>
      </w:r>
      <w:r w:rsidR="00D67EA8">
        <w:rPr>
          <w:rFonts w:eastAsia="Times New Roman" w:cs="Times New Roman"/>
          <w:sz w:val="24"/>
          <w:szCs w:val="24"/>
        </w:rPr>
        <w:t xml:space="preserve">have </w:t>
      </w:r>
      <w:r w:rsidRPr="00D03320">
        <w:rPr>
          <w:rFonts w:eastAsia="Times New Roman" w:cs="Times New Roman"/>
          <w:sz w:val="24"/>
          <w:szCs w:val="24"/>
        </w:rPr>
        <w:t>install ansible in server and we are good to go.</w:t>
      </w:r>
    </w:p>
    <w:p w:rsidR="004F1425" w:rsidRPr="00D03320" w:rsidRDefault="004F1425" w:rsidP="004E2641">
      <w:pPr>
        <w:widowControl/>
        <w:numPr>
          <w:ilvl w:val="0"/>
          <w:numId w:val="2"/>
        </w:numPr>
        <w:spacing w:line="276" w:lineRule="auto"/>
        <w:rPr>
          <w:rFonts w:eastAsia="Times New Roman" w:cs="Times New Roman"/>
          <w:b/>
          <w:sz w:val="24"/>
          <w:szCs w:val="24"/>
        </w:rPr>
      </w:pPr>
      <w:r w:rsidRPr="00AA2804">
        <w:rPr>
          <w:rFonts w:eastAsia="Times New Roman" w:cs="Times New Roman"/>
          <w:b/>
        </w:rPr>
        <w:t>SSH</w:t>
      </w:r>
      <w:r w:rsidRPr="00D03320">
        <w:rPr>
          <w:rFonts w:eastAsia="Times New Roman" w:cs="Times New Roman"/>
          <w:sz w:val="24"/>
          <w:szCs w:val="24"/>
        </w:rPr>
        <w:t xml:space="preserve"> = It uses ssh connections. You don't need to install any extra software to connect to client machines. So, Make sure ssh is working properly in all machines.</w:t>
      </w:r>
    </w:p>
    <w:p w:rsidR="004F1425" w:rsidRPr="00D03320" w:rsidRDefault="004F1425" w:rsidP="004E2641">
      <w:pPr>
        <w:widowControl/>
        <w:numPr>
          <w:ilvl w:val="0"/>
          <w:numId w:val="2"/>
        </w:numPr>
        <w:spacing w:after="240" w:line="276" w:lineRule="auto"/>
        <w:rPr>
          <w:rFonts w:eastAsia="Times New Roman"/>
          <w:sz w:val="24"/>
          <w:szCs w:val="24"/>
        </w:rPr>
      </w:pPr>
      <w:r w:rsidRPr="00AA2804">
        <w:rPr>
          <w:rFonts w:eastAsia="Times New Roman" w:cs="Times New Roman"/>
          <w:b/>
        </w:rPr>
        <w:t>PUSH</w:t>
      </w:r>
      <w:r w:rsidRPr="00D03320">
        <w:rPr>
          <w:rFonts w:eastAsia="Times New Roman" w:cs="Times New Roman"/>
          <w:sz w:val="24"/>
          <w:szCs w:val="24"/>
        </w:rPr>
        <w:t xml:space="preserve"> = It uses push based architecture for sending configurations. Write </w:t>
      </w:r>
      <w:r w:rsidR="00D67EA8">
        <w:rPr>
          <w:rFonts w:eastAsia="Times New Roman" w:cs="Times New Roman"/>
          <w:sz w:val="24"/>
          <w:szCs w:val="24"/>
        </w:rPr>
        <w:t>the code in yaml script and execute</w:t>
      </w:r>
      <w:r w:rsidRPr="00D03320">
        <w:rPr>
          <w:rFonts w:eastAsia="Times New Roman" w:cs="Times New Roman"/>
          <w:sz w:val="24"/>
          <w:szCs w:val="24"/>
        </w:rPr>
        <w:t xml:space="preserve"> the script</w:t>
      </w:r>
      <w:r w:rsidR="00D67EA8">
        <w:rPr>
          <w:rFonts w:eastAsia="Times New Roman" w:cs="Times New Roman"/>
          <w:sz w:val="24"/>
          <w:szCs w:val="24"/>
        </w:rPr>
        <w:t>. Ansible will push and executes it in all nodes.</w:t>
      </w:r>
    </w:p>
    <w:p w:rsidR="00333B51" w:rsidRPr="00A03EAB" w:rsidRDefault="007F7935"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 xml:space="preserve">HOST </w:t>
      </w:r>
      <w:r w:rsidR="009D6A1E" w:rsidRPr="00A03EAB">
        <w:rPr>
          <w:rFonts w:asciiTheme="minorHAnsi" w:eastAsia="Times New Roman" w:hAnsiTheme="minorHAnsi"/>
          <w:b/>
          <w:color w:val="auto"/>
          <w:sz w:val="22"/>
          <w:szCs w:val="22"/>
          <w:u w:val="single"/>
        </w:rPr>
        <w:t>INVENTORY</w:t>
      </w:r>
    </w:p>
    <w:p w:rsidR="00333B51" w:rsidRPr="00D03320" w:rsidRDefault="00333B51" w:rsidP="004E2641">
      <w:pPr>
        <w:widowControl/>
        <w:numPr>
          <w:ilvl w:val="0"/>
          <w:numId w:val="4"/>
        </w:numPr>
        <w:spacing w:line="276" w:lineRule="auto"/>
        <w:rPr>
          <w:rFonts w:eastAsia="Times New Roman" w:cs="Times New Roman"/>
          <w:sz w:val="24"/>
          <w:szCs w:val="24"/>
        </w:rPr>
      </w:pPr>
      <w:r w:rsidRPr="00D03320">
        <w:rPr>
          <w:rFonts w:eastAsia="Times New Roman" w:cs="Times New Roman"/>
          <w:sz w:val="24"/>
          <w:szCs w:val="24"/>
        </w:rPr>
        <w:t>It contains list of your hosts and host groups.</w:t>
      </w:r>
    </w:p>
    <w:p w:rsidR="00333B51" w:rsidRDefault="00333B51" w:rsidP="004E2641">
      <w:pPr>
        <w:widowControl/>
        <w:numPr>
          <w:ilvl w:val="0"/>
          <w:numId w:val="4"/>
        </w:numPr>
        <w:spacing w:line="276" w:lineRule="auto"/>
        <w:rPr>
          <w:rFonts w:eastAsia="Times New Roman" w:cs="Times New Roman"/>
          <w:sz w:val="24"/>
          <w:szCs w:val="24"/>
        </w:rPr>
      </w:pPr>
      <w:r w:rsidRPr="00D03320">
        <w:rPr>
          <w:rFonts w:eastAsia="Times New Roman" w:cs="Times New Roman"/>
          <w:sz w:val="24"/>
          <w:szCs w:val="24"/>
        </w:rPr>
        <w:t>It wi</w:t>
      </w:r>
      <w:r w:rsidR="004F41C0">
        <w:rPr>
          <w:rFonts w:eastAsia="Times New Roman" w:cs="Times New Roman"/>
          <w:sz w:val="24"/>
          <w:szCs w:val="24"/>
        </w:rPr>
        <w:t xml:space="preserve">ll have all your host ip's. </w:t>
      </w:r>
      <w:r w:rsidRPr="00D03320">
        <w:rPr>
          <w:rFonts w:eastAsia="Times New Roman" w:cs="Times New Roman"/>
          <w:sz w:val="24"/>
          <w:szCs w:val="24"/>
        </w:rPr>
        <w:t>we can also create groups for the specific hosts like web servers are one group, db servers are one group.</w:t>
      </w:r>
    </w:p>
    <w:p w:rsidR="00EB30AE" w:rsidRDefault="00EB30AE" w:rsidP="004E2641">
      <w:pPr>
        <w:widowControl/>
        <w:numPr>
          <w:ilvl w:val="0"/>
          <w:numId w:val="4"/>
        </w:numPr>
        <w:spacing w:line="276" w:lineRule="auto"/>
        <w:rPr>
          <w:rFonts w:eastAsia="Times New Roman" w:cs="Times New Roman"/>
          <w:sz w:val="24"/>
          <w:szCs w:val="24"/>
        </w:rPr>
      </w:pPr>
      <w:r>
        <w:rPr>
          <w:rFonts w:eastAsia="Times New Roman" w:cs="Times New Roman"/>
          <w:sz w:val="24"/>
          <w:szCs w:val="24"/>
        </w:rPr>
        <w:t xml:space="preserve">Befor adding hosts </w:t>
      </w:r>
      <w:r w:rsidR="00C3337F">
        <w:rPr>
          <w:rFonts w:eastAsia="Times New Roman" w:cs="Times New Roman"/>
          <w:sz w:val="24"/>
          <w:szCs w:val="24"/>
        </w:rPr>
        <w:t>to inventory, make sure you have made</w:t>
      </w:r>
      <w:r>
        <w:rPr>
          <w:rFonts w:eastAsia="Times New Roman" w:cs="Times New Roman"/>
          <w:sz w:val="24"/>
          <w:szCs w:val="24"/>
        </w:rPr>
        <w:t xml:space="preserve"> </w:t>
      </w:r>
      <w:r w:rsidR="00C3337F">
        <w:rPr>
          <w:rFonts w:eastAsia="Times New Roman" w:cs="Times New Roman"/>
          <w:sz w:val="24"/>
          <w:szCs w:val="24"/>
        </w:rPr>
        <w:t xml:space="preserve">an successful </w:t>
      </w:r>
      <w:r>
        <w:rPr>
          <w:rFonts w:eastAsia="Times New Roman" w:cs="Times New Roman"/>
          <w:sz w:val="24"/>
          <w:szCs w:val="24"/>
        </w:rPr>
        <w:t>ssh connection with all the nodes</w:t>
      </w:r>
      <w:r w:rsidR="00C3337F">
        <w:rPr>
          <w:rFonts w:eastAsia="Times New Roman" w:cs="Times New Roman"/>
          <w:sz w:val="24"/>
          <w:szCs w:val="24"/>
        </w:rPr>
        <w:t xml:space="preserve"> to maintain without intereption.</w:t>
      </w:r>
    </w:p>
    <w:p w:rsidR="004F41C0" w:rsidRDefault="002C6B3C" w:rsidP="004E2641">
      <w:pPr>
        <w:widowControl/>
        <w:numPr>
          <w:ilvl w:val="0"/>
          <w:numId w:val="4"/>
        </w:numPr>
        <w:spacing w:line="276" w:lineRule="auto"/>
        <w:rPr>
          <w:rFonts w:eastAsia="Times New Roman" w:cs="Times New Roman"/>
          <w:sz w:val="24"/>
          <w:szCs w:val="24"/>
        </w:rPr>
      </w:pPr>
      <w:r>
        <w:rPr>
          <w:rFonts w:eastAsia="Times New Roman" w:cs="Times New Roman"/>
          <w:sz w:val="24"/>
          <w:szCs w:val="24"/>
        </w:rPr>
        <w:lastRenderedPageBreak/>
        <w:t xml:space="preserve">If you get an error </w:t>
      </w:r>
      <w:r w:rsidR="004F41C0">
        <w:rPr>
          <w:rFonts w:eastAsia="Times New Roman" w:cs="Times New Roman"/>
          <w:sz w:val="24"/>
          <w:szCs w:val="24"/>
        </w:rPr>
        <w:t>like this while making ssh connection with node.</w:t>
      </w:r>
    </w:p>
    <w:p w:rsidR="004F41C0" w:rsidRDefault="004F41C0" w:rsidP="004F41C0">
      <w:pPr>
        <w:widowControl/>
        <w:spacing w:line="276" w:lineRule="auto"/>
        <w:ind w:left="720"/>
        <w:rPr>
          <w:rFonts w:eastAsia="Times New Roman" w:cs="Times New Roman"/>
          <w:sz w:val="24"/>
          <w:szCs w:val="24"/>
        </w:rPr>
      </w:pPr>
      <w:r>
        <w:rPr>
          <w:rFonts w:eastAsia="Times New Roman" w:cs="Times New Roman"/>
          <w:b/>
        </w:rPr>
        <w:t xml:space="preserve">        </w:t>
      </w:r>
      <w:r w:rsidR="002C6B3C" w:rsidRPr="00AA2804">
        <w:rPr>
          <w:rFonts w:eastAsia="Times New Roman" w:cs="Times New Roman"/>
          <w:b/>
        </w:rPr>
        <w:t>“1 key(s) remain to be installed -- if you are prompted now it is to install the new keys”</w:t>
      </w:r>
      <w:r w:rsidR="002C6B3C">
        <w:rPr>
          <w:rFonts w:eastAsia="Times New Roman" w:cs="Times New Roman"/>
          <w:sz w:val="24"/>
          <w:szCs w:val="24"/>
        </w:rPr>
        <w:t xml:space="preserve"> </w:t>
      </w:r>
    </w:p>
    <w:p w:rsidR="002C6B3C" w:rsidRPr="00D03320" w:rsidRDefault="002C6B3C" w:rsidP="004E2641">
      <w:pPr>
        <w:widowControl/>
        <w:numPr>
          <w:ilvl w:val="0"/>
          <w:numId w:val="4"/>
        </w:numPr>
        <w:spacing w:line="276" w:lineRule="auto"/>
        <w:rPr>
          <w:rFonts w:eastAsia="Times New Roman" w:cs="Times New Roman"/>
          <w:sz w:val="24"/>
          <w:szCs w:val="24"/>
        </w:rPr>
      </w:pPr>
      <w:r>
        <w:rPr>
          <w:rFonts w:eastAsia="Times New Roman" w:cs="Times New Roman"/>
          <w:sz w:val="24"/>
          <w:szCs w:val="24"/>
        </w:rPr>
        <w:t xml:space="preserve">Just set </w:t>
      </w:r>
      <w:r w:rsidRPr="00AA2804">
        <w:rPr>
          <w:rFonts w:eastAsia="Times New Roman" w:cs="Times New Roman"/>
        </w:rPr>
        <w:t>“</w:t>
      </w:r>
      <w:r w:rsidRPr="00AA2804">
        <w:rPr>
          <w:rFonts w:eastAsia="Times New Roman" w:cs="Times New Roman"/>
          <w:b/>
        </w:rPr>
        <w:t>password</w:t>
      </w:r>
      <w:r w:rsidRPr="00AA2804">
        <w:rPr>
          <w:rFonts w:eastAsia="Times New Roman" w:cs="Times New Roman"/>
        </w:rPr>
        <w:t xml:space="preserve"> </w:t>
      </w:r>
      <w:r w:rsidRPr="00AA2804">
        <w:rPr>
          <w:rFonts w:eastAsia="Times New Roman" w:cs="Times New Roman"/>
          <w:b/>
        </w:rPr>
        <w:t>authentication yes”</w:t>
      </w:r>
      <w:r w:rsidRPr="002C6B3C">
        <w:rPr>
          <w:rFonts w:eastAsia="Times New Roman" w:cs="Times New Roman"/>
          <w:b/>
        </w:rPr>
        <w:t xml:space="preserve"> </w:t>
      </w:r>
      <w:r>
        <w:rPr>
          <w:rFonts w:eastAsia="Times New Roman" w:cs="Times New Roman"/>
          <w:sz w:val="24"/>
          <w:szCs w:val="24"/>
        </w:rPr>
        <w:t xml:space="preserve">in </w:t>
      </w:r>
      <w:r w:rsidR="004F41C0">
        <w:rPr>
          <w:rFonts w:eastAsia="Times New Roman" w:cs="Times New Roman"/>
          <w:sz w:val="24"/>
          <w:szCs w:val="24"/>
        </w:rPr>
        <w:t>/</w:t>
      </w:r>
      <w:r w:rsidR="004F41C0" w:rsidRPr="004F41C0">
        <w:rPr>
          <w:rFonts w:eastAsia="Times New Roman" w:cs="Times New Roman"/>
          <w:b/>
        </w:rPr>
        <w:t>etc/ssh/sshd_config</w:t>
      </w:r>
      <w:r w:rsidR="004F41C0">
        <w:rPr>
          <w:rFonts w:eastAsia="Times New Roman" w:cs="Times New Roman"/>
          <w:sz w:val="24"/>
          <w:szCs w:val="24"/>
        </w:rPr>
        <w:t xml:space="preserve"> file in </w:t>
      </w:r>
      <w:r w:rsidRPr="004F68B0">
        <w:rPr>
          <w:rFonts w:eastAsia="Times New Roman" w:cs="Times New Roman"/>
          <w:b/>
        </w:rPr>
        <w:t>node</w:t>
      </w:r>
      <w:r>
        <w:rPr>
          <w:rFonts w:eastAsia="Times New Roman" w:cs="Times New Roman"/>
          <w:sz w:val="24"/>
          <w:szCs w:val="24"/>
        </w:rPr>
        <w:t xml:space="preserve"> machine and restart the node ssh server.</w:t>
      </w:r>
    </w:p>
    <w:p w:rsidR="00333B51" w:rsidRPr="00D03320" w:rsidRDefault="00333B51" w:rsidP="004E2641">
      <w:pPr>
        <w:widowControl/>
        <w:numPr>
          <w:ilvl w:val="0"/>
          <w:numId w:val="4"/>
        </w:numPr>
        <w:spacing w:line="276" w:lineRule="auto"/>
        <w:rPr>
          <w:rFonts w:eastAsia="Times New Roman" w:cs="Times New Roman"/>
          <w:sz w:val="24"/>
          <w:szCs w:val="24"/>
        </w:rPr>
      </w:pPr>
      <w:r w:rsidRPr="00D03320">
        <w:rPr>
          <w:rFonts w:eastAsia="Times New Roman" w:cs="Times New Roman"/>
          <w:sz w:val="24"/>
          <w:szCs w:val="24"/>
        </w:rPr>
        <w:t>To add hosts, just write down the ip of hosts.</w:t>
      </w:r>
    </w:p>
    <w:p w:rsidR="00333B51" w:rsidRPr="00D03320" w:rsidRDefault="00333B51" w:rsidP="004E2641">
      <w:pPr>
        <w:widowControl/>
        <w:numPr>
          <w:ilvl w:val="0"/>
          <w:numId w:val="4"/>
        </w:numPr>
        <w:spacing w:line="276" w:lineRule="auto"/>
        <w:rPr>
          <w:rFonts w:eastAsia="Times New Roman" w:cs="Times New Roman"/>
          <w:b/>
          <w:sz w:val="24"/>
          <w:szCs w:val="24"/>
        </w:rPr>
      </w:pPr>
      <w:r w:rsidRPr="00D03320">
        <w:rPr>
          <w:rFonts w:eastAsia="Times New Roman" w:cs="Times New Roman"/>
          <w:sz w:val="24"/>
          <w:szCs w:val="24"/>
        </w:rPr>
        <w:t>To create a</w:t>
      </w:r>
      <w:r w:rsidR="009844C0">
        <w:rPr>
          <w:rFonts w:eastAsia="Times New Roman" w:cs="Times New Roman"/>
          <w:sz w:val="24"/>
          <w:szCs w:val="24"/>
        </w:rPr>
        <w:t xml:space="preserve"> group in inventory, write grpname in square brac</w:t>
      </w:r>
      <w:r w:rsidRPr="00D03320">
        <w:rPr>
          <w:rFonts w:eastAsia="Times New Roman" w:cs="Times New Roman"/>
          <w:sz w:val="24"/>
          <w:szCs w:val="24"/>
        </w:rPr>
        <w:t>ets and write the hosts ip's down the groupname.</w:t>
      </w:r>
    </w:p>
    <w:p w:rsidR="00333B51" w:rsidRPr="00AA2804" w:rsidRDefault="00333B51" w:rsidP="00137339">
      <w:pPr>
        <w:widowControl/>
        <w:ind w:left="720"/>
        <w:rPr>
          <w:rFonts w:eastAsia="Times New Roman" w:cs="Times New Roman"/>
          <w:b/>
        </w:rPr>
      </w:pPr>
      <w:r w:rsidRPr="00AA2804">
        <w:rPr>
          <w:rFonts w:eastAsia="Times New Roman" w:cs="Times New Roman"/>
          <w:b/>
        </w:rPr>
        <w:t xml:space="preserve">     [host group name]</w:t>
      </w:r>
    </w:p>
    <w:p w:rsidR="00333B51" w:rsidRPr="00AA2804" w:rsidRDefault="00333B51" w:rsidP="00137339">
      <w:pPr>
        <w:widowControl/>
        <w:ind w:left="720"/>
        <w:rPr>
          <w:rFonts w:eastAsia="Times New Roman" w:cs="Times New Roman"/>
          <w:b/>
        </w:rPr>
      </w:pPr>
      <w:r w:rsidRPr="00AA2804">
        <w:rPr>
          <w:rFonts w:eastAsia="Times New Roman" w:cs="Times New Roman"/>
          <w:b/>
        </w:rPr>
        <w:t xml:space="preserve">     Host ip 1</w:t>
      </w:r>
    </w:p>
    <w:p w:rsidR="00333B51" w:rsidRDefault="00333B51" w:rsidP="00137339">
      <w:pPr>
        <w:widowControl/>
        <w:ind w:left="720"/>
        <w:rPr>
          <w:rFonts w:eastAsia="Times New Roman" w:cs="Times New Roman"/>
          <w:b/>
        </w:rPr>
      </w:pPr>
      <w:r w:rsidRPr="00AA2804">
        <w:rPr>
          <w:rFonts w:eastAsia="Times New Roman" w:cs="Times New Roman"/>
          <w:b/>
        </w:rPr>
        <w:t xml:space="preserve">     Host ip 2</w:t>
      </w:r>
    </w:p>
    <w:p w:rsidR="004F41C0" w:rsidRPr="00AA2804" w:rsidRDefault="004F41C0" w:rsidP="00137339">
      <w:pPr>
        <w:widowControl/>
        <w:ind w:left="720"/>
        <w:rPr>
          <w:rFonts w:eastAsia="Times New Roman" w:cs="Times New Roman"/>
          <w:b/>
        </w:rPr>
      </w:pPr>
      <w:r>
        <w:rPr>
          <w:rFonts w:eastAsia="Times New Roman" w:cs="Times New Roman"/>
          <w:b/>
        </w:rPr>
        <w:t xml:space="preserve">     Host ip 3</w:t>
      </w:r>
    </w:p>
    <w:p w:rsidR="00333B51" w:rsidRPr="00D03320" w:rsidRDefault="00333B51" w:rsidP="004E2641">
      <w:pPr>
        <w:widowControl/>
        <w:numPr>
          <w:ilvl w:val="0"/>
          <w:numId w:val="4"/>
        </w:numPr>
        <w:spacing w:line="276" w:lineRule="auto"/>
        <w:rPr>
          <w:rFonts w:eastAsia="Times New Roman" w:cs="Times New Roman"/>
          <w:sz w:val="24"/>
          <w:szCs w:val="24"/>
        </w:rPr>
      </w:pPr>
      <w:r w:rsidRPr="00D03320">
        <w:rPr>
          <w:rFonts w:eastAsia="Times New Roman" w:cs="Times New Roman"/>
          <w:sz w:val="24"/>
          <w:szCs w:val="24"/>
        </w:rPr>
        <w:t>So, whenever you want to make configuration changes just for db server, mention th</w:t>
      </w:r>
      <w:r w:rsidR="00C17CB8">
        <w:rPr>
          <w:rFonts w:eastAsia="Times New Roman" w:cs="Times New Roman"/>
          <w:sz w:val="24"/>
          <w:szCs w:val="24"/>
        </w:rPr>
        <w:t xml:space="preserve">e dbserver grpname while executing the </w:t>
      </w:r>
      <w:r w:rsidR="00C3337F">
        <w:rPr>
          <w:rFonts w:eastAsia="Times New Roman" w:cs="Times New Roman"/>
          <w:sz w:val="24"/>
          <w:szCs w:val="24"/>
        </w:rPr>
        <w:t>playbook</w:t>
      </w:r>
      <w:r w:rsidRPr="00D03320">
        <w:rPr>
          <w:rFonts w:eastAsia="Times New Roman" w:cs="Times New Roman"/>
          <w:sz w:val="24"/>
          <w:szCs w:val="24"/>
        </w:rPr>
        <w:t xml:space="preserve"> and it wil</w:t>
      </w:r>
      <w:r w:rsidR="00C17CB8">
        <w:rPr>
          <w:rFonts w:eastAsia="Times New Roman" w:cs="Times New Roman"/>
          <w:sz w:val="24"/>
          <w:szCs w:val="24"/>
        </w:rPr>
        <w:t>l change only that specific gr</w:t>
      </w:r>
      <w:r w:rsidRPr="00D03320">
        <w:rPr>
          <w:rFonts w:eastAsia="Times New Roman" w:cs="Times New Roman"/>
          <w:sz w:val="24"/>
          <w:szCs w:val="24"/>
        </w:rPr>
        <w:t>p.</w:t>
      </w:r>
    </w:p>
    <w:p w:rsidR="00333B51" w:rsidRPr="00D57C44" w:rsidRDefault="00333B51" w:rsidP="004E2641">
      <w:pPr>
        <w:widowControl/>
        <w:numPr>
          <w:ilvl w:val="0"/>
          <w:numId w:val="4"/>
        </w:numPr>
        <w:spacing w:line="276" w:lineRule="auto"/>
        <w:rPr>
          <w:rFonts w:eastAsia="Times New Roman"/>
          <w:sz w:val="24"/>
          <w:szCs w:val="24"/>
        </w:rPr>
      </w:pPr>
      <w:r w:rsidRPr="00D03320">
        <w:rPr>
          <w:rFonts w:eastAsia="Times New Roman" w:cs="Times New Roman"/>
          <w:sz w:val="24"/>
          <w:szCs w:val="24"/>
        </w:rPr>
        <w:t xml:space="preserve">default location of inventory = </w:t>
      </w:r>
      <w:r w:rsidRPr="00AA2804">
        <w:rPr>
          <w:rFonts w:eastAsia="Times New Roman" w:cs="Times New Roman"/>
          <w:b/>
        </w:rPr>
        <w:t>/etc/ansible/hosts</w:t>
      </w:r>
      <w:r w:rsidRPr="00D03320">
        <w:rPr>
          <w:rFonts w:eastAsia="Times New Roman" w:cs="Times New Roman"/>
          <w:sz w:val="24"/>
          <w:szCs w:val="24"/>
        </w:rPr>
        <w:t>.</w:t>
      </w:r>
    </w:p>
    <w:p w:rsidR="00D57C44" w:rsidRPr="00AA2804" w:rsidRDefault="00D57C44" w:rsidP="004E2641">
      <w:pPr>
        <w:widowControl/>
        <w:numPr>
          <w:ilvl w:val="0"/>
          <w:numId w:val="4"/>
        </w:numPr>
        <w:spacing w:line="276" w:lineRule="auto"/>
        <w:rPr>
          <w:rFonts w:eastAsia="Times New Roman"/>
        </w:rPr>
      </w:pPr>
      <w:r>
        <w:rPr>
          <w:rFonts w:eastAsia="Times New Roman"/>
          <w:sz w:val="24"/>
          <w:szCs w:val="24"/>
        </w:rPr>
        <w:t xml:space="preserve">To see how many hosts we configured in inventory </w:t>
      </w:r>
      <w:r w:rsidRPr="00AA2804">
        <w:rPr>
          <w:rFonts w:eastAsia="Times New Roman"/>
        </w:rPr>
        <w:t xml:space="preserve">= </w:t>
      </w:r>
      <w:r w:rsidRPr="00AA2804">
        <w:rPr>
          <w:rFonts w:eastAsia="Times New Roman"/>
          <w:b/>
        </w:rPr>
        <w:t>ansible all –list-hosts</w:t>
      </w:r>
      <w:r w:rsidRPr="00AA2804">
        <w:rPr>
          <w:rFonts w:eastAsia="Times New Roman"/>
        </w:rPr>
        <w:t>.</w:t>
      </w:r>
    </w:p>
    <w:p w:rsidR="00D57C44" w:rsidRPr="00C17CB8" w:rsidRDefault="00D57C44" w:rsidP="00AA2804">
      <w:pPr>
        <w:widowControl/>
        <w:numPr>
          <w:ilvl w:val="0"/>
          <w:numId w:val="4"/>
        </w:numPr>
        <w:spacing w:line="276" w:lineRule="auto"/>
        <w:rPr>
          <w:rFonts w:eastAsia="Times New Roman"/>
          <w:sz w:val="24"/>
          <w:szCs w:val="24"/>
        </w:rPr>
      </w:pPr>
      <w:r>
        <w:rPr>
          <w:rFonts w:eastAsia="Times New Roman"/>
          <w:sz w:val="24"/>
          <w:szCs w:val="24"/>
        </w:rPr>
        <w:t>After adding host inventory try to ping whether we configured correct</w:t>
      </w:r>
      <w:r w:rsidR="002D095E">
        <w:rPr>
          <w:rFonts w:eastAsia="Times New Roman"/>
          <w:sz w:val="24"/>
          <w:szCs w:val="24"/>
        </w:rPr>
        <w:t>ly</w:t>
      </w:r>
      <w:r w:rsidR="00C3337F">
        <w:rPr>
          <w:rFonts w:eastAsia="Times New Roman"/>
          <w:sz w:val="24"/>
          <w:szCs w:val="24"/>
        </w:rPr>
        <w:t xml:space="preserve"> (or) not</w:t>
      </w:r>
      <w:r>
        <w:rPr>
          <w:rFonts w:eastAsia="Times New Roman"/>
          <w:sz w:val="24"/>
          <w:szCs w:val="24"/>
        </w:rPr>
        <w:t xml:space="preserve"> = </w:t>
      </w:r>
      <w:r w:rsidRPr="00AA2804">
        <w:rPr>
          <w:rFonts w:eastAsia="Times New Roman"/>
          <w:b/>
        </w:rPr>
        <w:t>ansible test –m ping</w:t>
      </w:r>
      <w:r w:rsidR="00C17CB8">
        <w:rPr>
          <w:rFonts w:eastAsia="Times New Roman"/>
          <w:b/>
        </w:rPr>
        <w:t xml:space="preserve"> </w:t>
      </w:r>
      <w:r w:rsidR="00C17CB8" w:rsidRPr="00C17CB8">
        <w:rPr>
          <w:rFonts w:eastAsia="Times New Roman"/>
          <w:sz w:val="24"/>
          <w:szCs w:val="24"/>
        </w:rPr>
        <w:t>(test=grp name)</w:t>
      </w:r>
      <w:r w:rsidRPr="00C17CB8">
        <w:rPr>
          <w:rFonts w:eastAsia="Times New Roman"/>
          <w:sz w:val="24"/>
          <w:szCs w:val="24"/>
        </w:rPr>
        <w:t>.</w:t>
      </w:r>
    </w:p>
    <w:p w:rsidR="00AA2804" w:rsidRPr="00AA2804" w:rsidRDefault="00AA2804" w:rsidP="00AA2804">
      <w:pPr>
        <w:widowControl/>
        <w:numPr>
          <w:ilvl w:val="0"/>
          <w:numId w:val="4"/>
        </w:numPr>
        <w:spacing w:line="276" w:lineRule="auto"/>
        <w:rPr>
          <w:rFonts w:eastAsia="Times New Roman"/>
          <w:sz w:val="24"/>
          <w:szCs w:val="24"/>
        </w:rPr>
      </w:pPr>
      <w:r w:rsidRPr="00AA2804">
        <w:rPr>
          <w:rFonts w:eastAsia="Times New Roman"/>
          <w:sz w:val="24"/>
          <w:szCs w:val="24"/>
        </w:rPr>
        <w:t xml:space="preserve">You can use different paths for inventory. But while executing playbooks you have to mention that path with </w:t>
      </w:r>
      <w:r w:rsidRPr="00AA2804">
        <w:rPr>
          <w:rFonts w:eastAsia="Times New Roman"/>
          <w:b/>
        </w:rPr>
        <w:t>–</w:t>
      </w:r>
      <w:r>
        <w:rPr>
          <w:rFonts w:eastAsia="Times New Roman"/>
          <w:b/>
        </w:rPr>
        <w:t>i</w:t>
      </w:r>
      <w:r w:rsidRPr="00AA2804">
        <w:rPr>
          <w:rFonts w:eastAsia="Times New Roman"/>
          <w:sz w:val="24"/>
          <w:szCs w:val="24"/>
        </w:rPr>
        <w:t xml:space="preserve"> option.</w:t>
      </w:r>
    </w:p>
    <w:p w:rsidR="00AA2804" w:rsidRPr="00AA2804" w:rsidRDefault="00AA2804" w:rsidP="00C17CB8">
      <w:pPr>
        <w:widowControl/>
        <w:spacing w:after="240" w:line="276" w:lineRule="auto"/>
        <w:ind w:left="360"/>
        <w:rPr>
          <w:rFonts w:eastAsia="Times New Roman"/>
          <w:b/>
        </w:rPr>
      </w:pPr>
      <w:r w:rsidRPr="00AA2804">
        <w:rPr>
          <w:rFonts w:eastAsia="Times New Roman"/>
          <w:b/>
        </w:rPr>
        <w:t xml:space="preserve">                           ansible-playbook –I inventory-path</w:t>
      </w:r>
      <w:r w:rsidR="00C17CB8">
        <w:rPr>
          <w:rFonts w:eastAsia="Times New Roman"/>
          <w:b/>
        </w:rPr>
        <w:t xml:space="preserve"> </w:t>
      </w:r>
      <w:r w:rsidRPr="00AA2804">
        <w:rPr>
          <w:rFonts w:eastAsia="Times New Roman"/>
          <w:b/>
        </w:rPr>
        <w:t xml:space="preserve"> file.yml</w:t>
      </w:r>
    </w:p>
    <w:p w:rsidR="00F97D80" w:rsidRPr="00A03EAB" w:rsidRDefault="009D6A1E" w:rsidP="002966D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DYNAMIC INVENTORY</w:t>
      </w:r>
    </w:p>
    <w:p w:rsidR="00F97D80" w:rsidRDefault="00C17CB8"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Normally, we </w:t>
      </w:r>
      <w:r w:rsidR="00E16FEB" w:rsidRPr="00E16FEB">
        <w:rPr>
          <w:rFonts w:asciiTheme="minorHAnsi" w:eastAsia="Times New Roman" w:hAnsiTheme="minorHAnsi"/>
          <w:color w:val="auto"/>
          <w:spacing w:val="-2"/>
          <w:sz w:val="24"/>
          <w:szCs w:val="24"/>
        </w:rPr>
        <w:t xml:space="preserve">use </w:t>
      </w:r>
      <w:r>
        <w:rPr>
          <w:rFonts w:asciiTheme="minorHAnsi" w:eastAsia="Times New Roman" w:hAnsiTheme="minorHAnsi"/>
          <w:color w:val="auto"/>
          <w:spacing w:val="-2"/>
          <w:sz w:val="24"/>
          <w:szCs w:val="24"/>
        </w:rPr>
        <w:t xml:space="preserve">default ansible </w:t>
      </w:r>
      <w:r w:rsidR="00E16FEB" w:rsidRPr="00E16FEB">
        <w:rPr>
          <w:rFonts w:asciiTheme="minorHAnsi" w:eastAsia="Times New Roman" w:hAnsiTheme="minorHAnsi"/>
          <w:color w:val="auto"/>
          <w:spacing w:val="-2"/>
          <w:sz w:val="24"/>
          <w:szCs w:val="24"/>
        </w:rPr>
        <w:t xml:space="preserve">static host inventory </w:t>
      </w:r>
      <w:r w:rsidR="00E16FEB" w:rsidRPr="00E16FEB">
        <w:rPr>
          <w:rFonts w:asciiTheme="minorHAnsi" w:eastAsia="Times New Roman" w:hAnsiTheme="minorHAnsi"/>
          <w:b/>
          <w:color w:val="auto"/>
          <w:spacing w:val="-2"/>
          <w:sz w:val="22"/>
          <w:szCs w:val="22"/>
        </w:rPr>
        <w:t>(/etc/ansible/hosts)</w:t>
      </w:r>
      <w:r w:rsidR="00735929" w:rsidRPr="00E16FEB">
        <w:rPr>
          <w:rFonts w:asciiTheme="minorHAnsi" w:eastAsia="Times New Roman" w:hAnsiTheme="minorHAnsi"/>
          <w:b/>
          <w:color w:val="auto"/>
          <w:spacing w:val="-2"/>
          <w:sz w:val="22"/>
          <w:szCs w:val="22"/>
        </w:rPr>
        <w:t xml:space="preserve"> </w:t>
      </w:r>
      <w:r w:rsidR="00735929" w:rsidRPr="00E16FEB">
        <w:rPr>
          <w:rFonts w:asciiTheme="minorHAnsi" w:eastAsia="Times New Roman" w:hAnsiTheme="minorHAnsi"/>
          <w:color w:val="auto"/>
          <w:spacing w:val="-2"/>
          <w:sz w:val="24"/>
          <w:szCs w:val="24"/>
        </w:rPr>
        <w:t xml:space="preserve">for nodes. </w:t>
      </w:r>
    </w:p>
    <w:p w:rsidR="00E16FEB" w:rsidRDefault="00E16FE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If the nodes have </w:t>
      </w:r>
      <w:r w:rsidR="00C17CB8">
        <w:rPr>
          <w:rFonts w:asciiTheme="minorHAnsi" w:eastAsia="Times New Roman" w:hAnsiTheme="minorHAnsi"/>
          <w:color w:val="auto"/>
          <w:spacing w:val="-2"/>
          <w:sz w:val="24"/>
          <w:szCs w:val="24"/>
        </w:rPr>
        <w:t xml:space="preserve">static ip, there is no problem. But, </w:t>
      </w:r>
      <w:r>
        <w:rPr>
          <w:rFonts w:asciiTheme="minorHAnsi" w:eastAsia="Times New Roman" w:hAnsiTheme="minorHAnsi"/>
          <w:color w:val="auto"/>
          <w:spacing w:val="-2"/>
          <w:sz w:val="24"/>
          <w:szCs w:val="24"/>
        </w:rPr>
        <w:t>if the node</w:t>
      </w:r>
      <w:r w:rsidR="00C17CB8">
        <w:rPr>
          <w:rFonts w:asciiTheme="minorHAnsi" w:eastAsia="Times New Roman" w:hAnsiTheme="minorHAnsi"/>
          <w:color w:val="auto"/>
          <w:spacing w:val="-2"/>
          <w:sz w:val="24"/>
          <w:szCs w:val="24"/>
        </w:rPr>
        <w:t>s</w:t>
      </w:r>
      <w:r>
        <w:rPr>
          <w:rFonts w:asciiTheme="minorHAnsi" w:eastAsia="Times New Roman" w:hAnsiTheme="minorHAnsi"/>
          <w:color w:val="auto"/>
          <w:spacing w:val="-2"/>
          <w:sz w:val="24"/>
          <w:szCs w:val="24"/>
        </w:rPr>
        <w:t xml:space="preserve"> have dynamic ip, the ip will change after every reboot. </w:t>
      </w:r>
      <w:r w:rsidR="00531877">
        <w:rPr>
          <w:rFonts w:asciiTheme="minorHAnsi" w:eastAsia="Times New Roman" w:hAnsiTheme="minorHAnsi"/>
          <w:color w:val="auto"/>
          <w:spacing w:val="-2"/>
          <w:sz w:val="24"/>
          <w:szCs w:val="24"/>
        </w:rPr>
        <w:t>Updating</w:t>
      </w:r>
      <w:r>
        <w:rPr>
          <w:rFonts w:asciiTheme="minorHAnsi" w:eastAsia="Times New Roman" w:hAnsiTheme="minorHAnsi"/>
          <w:color w:val="auto"/>
          <w:spacing w:val="-2"/>
          <w:sz w:val="24"/>
          <w:szCs w:val="24"/>
        </w:rPr>
        <w:t xml:space="preserve"> the hosts file</w:t>
      </w:r>
      <w:r w:rsidR="00531877">
        <w:rPr>
          <w:rFonts w:asciiTheme="minorHAnsi" w:eastAsia="Times New Roman" w:hAnsiTheme="minorHAnsi"/>
          <w:color w:val="auto"/>
          <w:spacing w:val="-2"/>
          <w:sz w:val="24"/>
          <w:szCs w:val="24"/>
        </w:rPr>
        <w:t xml:space="preserve"> with new ip</w:t>
      </w:r>
      <w:r w:rsidR="00C17CB8">
        <w:rPr>
          <w:rFonts w:asciiTheme="minorHAnsi" w:eastAsia="Times New Roman" w:hAnsiTheme="minorHAnsi"/>
          <w:color w:val="auto"/>
          <w:spacing w:val="-2"/>
          <w:sz w:val="24"/>
          <w:szCs w:val="24"/>
        </w:rPr>
        <w:t>’s</w:t>
      </w:r>
      <w:r>
        <w:rPr>
          <w:rFonts w:asciiTheme="minorHAnsi" w:eastAsia="Times New Roman" w:hAnsiTheme="minorHAnsi"/>
          <w:color w:val="auto"/>
          <w:spacing w:val="-2"/>
          <w:sz w:val="24"/>
          <w:szCs w:val="24"/>
        </w:rPr>
        <w:t xml:space="preserve"> after every reboot will be a headache.</w:t>
      </w:r>
    </w:p>
    <w:p w:rsidR="00E16FEB" w:rsidRPr="00E16FEB" w:rsidRDefault="00E16FE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For this we use dynam</w:t>
      </w:r>
      <w:r w:rsidR="00C17CB8">
        <w:rPr>
          <w:rFonts w:asciiTheme="minorHAnsi" w:eastAsia="Times New Roman" w:hAnsiTheme="minorHAnsi"/>
          <w:color w:val="auto"/>
          <w:spacing w:val="-2"/>
          <w:sz w:val="24"/>
          <w:szCs w:val="24"/>
        </w:rPr>
        <w:t xml:space="preserve">ic inventory, We have to write python </w:t>
      </w:r>
      <w:r>
        <w:rPr>
          <w:rFonts w:asciiTheme="minorHAnsi" w:eastAsia="Times New Roman" w:hAnsiTheme="minorHAnsi"/>
          <w:color w:val="auto"/>
          <w:spacing w:val="-2"/>
          <w:sz w:val="24"/>
          <w:szCs w:val="24"/>
        </w:rPr>
        <w:t>scripts for dynamic inventory and the scripts will keep the hosts updated.</w:t>
      </w:r>
    </w:p>
    <w:p w:rsidR="00735929" w:rsidRPr="00E16FEB" w:rsidRDefault="00D66985"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E16FEB">
        <w:rPr>
          <w:rFonts w:asciiTheme="minorHAnsi" w:eastAsia="Times New Roman" w:hAnsiTheme="minorHAnsi"/>
          <w:color w:val="auto"/>
          <w:spacing w:val="-2"/>
          <w:sz w:val="24"/>
          <w:szCs w:val="24"/>
        </w:rPr>
        <w:t xml:space="preserve">In aws, we don’t need to write any python scripts for dynamic </w:t>
      </w:r>
      <w:r w:rsidR="00E57E93">
        <w:rPr>
          <w:rFonts w:asciiTheme="minorHAnsi" w:eastAsia="Times New Roman" w:hAnsiTheme="minorHAnsi"/>
          <w:color w:val="auto"/>
          <w:spacing w:val="-2"/>
          <w:sz w:val="24"/>
          <w:szCs w:val="24"/>
        </w:rPr>
        <w:t>inventory. By default, ansible provides</w:t>
      </w:r>
      <w:r w:rsidRPr="00E16FEB">
        <w:rPr>
          <w:rFonts w:asciiTheme="minorHAnsi" w:eastAsia="Times New Roman" w:hAnsiTheme="minorHAnsi"/>
          <w:color w:val="auto"/>
          <w:spacing w:val="-2"/>
          <w:sz w:val="24"/>
          <w:szCs w:val="24"/>
        </w:rPr>
        <w:t xml:space="preserve"> you scripts for dynamic</w:t>
      </w:r>
      <w:r w:rsidR="00E16FEB">
        <w:rPr>
          <w:rFonts w:asciiTheme="minorHAnsi" w:eastAsia="Times New Roman" w:hAnsiTheme="minorHAnsi"/>
          <w:color w:val="auto"/>
          <w:spacing w:val="-2"/>
          <w:sz w:val="24"/>
          <w:szCs w:val="24"/>
        </w:rPr>
        <w:t xml:space="preserve"> inventory</w:t>
      </w:r>
      <w:r w:rsidR="00E57E93">
        <w:rPr>
          <w:rFonts w:asciiTheme="minorHAnsi" w:eastAsia="Times New Roman" w:hAnsiTheme="minorHAnsi"/>
          <w:color w:val="auto"/>
          <w:spacing w:val="-2"/>
          <w:sz w:val="24"/>
          <w:szCs w:val="24"/>
        </w:rPr>
        <w:t xml:space="preserve"> in aws</w:t>
      </w:r>
      <w:r w:rsidRPr="00E16FEB">
        <w:rPr>
          <w:rFonts w:asciiTheme="minorHAnsi" w:eastAsia="Times New Roman" w:hAnsiTheme="minorHAnsi"/>
          <w:color w:val="auto"/>
          <w:spacing w:val="-2"/>
          <w:sz w:val="24"/>
          <w:szCs w:val="24"/>
        </w:rPr>
        <w:t xml:space="preserve">. </w:t>
      </w:r>
    </w:p>
    <w:p w:rsidR="00D66985" w:rsidRPr="00E57E93" w:rsidRDefault="00D66985"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8227DB">
        <w:rPr>
          <w:rFonts w:asciiTheme="minorHAnsi" w:eastAsia="Times New Roman" w:hAnsiTheme="minorHAnsi"/>
          <w:b/>
          <w:color w:val="auto"/>
          <w:spacing w:val="-2"/>
          <w:sz w:val="22"/>
          <w:szCs w:val="22"/>
        </w:rPr>
        <w:t>ec2.py</w:t>
      </w:r>
      <w:r w:rsidRPr="00E57E93">
        <w:rPr>
          <w:rFonts w:asciiTheme="minorHAnsi" w:eastAsia="Times New Roman" w:hAnsiTheme="minorHAnsi"/>
          <w:color w:val="auto"/>
          <w:spacing w:val="-2"/>
          <w:sz w:val="24"/>
          <w:szCs w:val="24"/>
        </w:rPr>
        <w:t xml:space="preserve"> = </w:t>
      </w:r>
      <w:r w:rsidR="00E57E93" w:rsidRPr="00E57E93">
        <w:rPr>
          <w:rFonts w:asciiTheme="minorHAnsi" w:eastAsia="Times New Roman" w:hAnsiTheme="minorHAnsi"/>
          <w:color w:val="auto"/>
          <w:spacing w:val="-2"/>
          <w:sz w:val="24"/>
          <w:szCs w:val="24"/>
        </w:rPr>
        <w:t xml:space="preserve">It is a script written in boto ec2 library. It will query your aws </w:t>
      </w:r>
      <w:r w:rsidR="00531877">
        <w:rPr>
          <w:rFonts w:asciiTheme="minorHAnsi" w:eastAsia="Times New Roman" w:hAnsiTheme="minorHAnsi"/>
          <w:color w:val="auto"/>
          <w:spacing w:val="-2"/>
          <w:sz w:val="24"/>
          <w:szCs w:val="24"/>
        </w:rPr>
        <w:t xml:space="preserve">account </w:t>
      </w:r>
      <w:r w:rsidR="00E57E93" w:rsidRPr="00E57E93">
        <w:rPr>
          <w:rFonts w:asciiTheme="minorHAnsi" w:eastAsia="Times New Roman" w:hAnsiTheme="minorHAnsi"/>
          <w:color w:val="auto"/>
          <w:spacing w:val="-2"/>
          <w:sz w:val="24"/>
          <w:szCs w:val="24"/>
        </w:rPr>
        <w:t>for running ec2 instances.</w:t>
      </w:r>
    </w:p>
    <w:p w:rsidR="00E57E93" w:rsidRPr="00E57E93" w:rsidRDefault="008227D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8227DB">
        <w:rPr>
          <w:rFonts w:asciiTheme="minorHAnsi" w:eastAsia="Times New Roman" w:hAnsiTheme="minorHAnsi"/>
          <w:b/>
          <w:color w:val="auto"/>
          <w:spacing w:val="-2"/>
          <w:sz w:val="22"/>
          <w:szCs w:val="22"/>
        </w:rPr>
        <w:t>e</w:t>
      </w:r>
      <w:r w:rsidR="00E57E93" w:rsidRPr="008227DB">
        <w:rPr>
          <w:rFonts w:asciiTheme="minorHAnsi" w:eastAsia="Times New Roman" w:hAnsiTheme="minorHAnsi"/>
          <w:b/>
          <w:color w:val="auto"/>
          <w:spacing w:val="-2"/>
          <w:sz w:val="22"/>
          <w:szCs w:val="22"/>
        </w:rPr>
        <w:t>c2.ini</w:t>
      </w:r>
      <w:r w:rsidR="00E57E93" w:rsidRPr="00E57E93">
        <w:rPr>
          <w:rFonts w:asciiTheme="minorHAnsi" w:eastAsia="Times New Roman" w:hAnsiTheme="minorHAnsi"/>
          <w:color w:val="auto"/>
          <w:spacing w:val="-2"/>
          <w:sz w:val="24"/>
          <w:szCs w:val="24"/>
        </w:rPr>
        <w:t xml:space="preserve"> = It is the configuration for the ec2.py and it can be used to limit the reach of ansible. You can specify tags, regions etc.</w:t>
      </w:r>
    </w:p>
    <w:p w:rsidR="004F41C0" w:rsidRDefault="00E57E93"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You can download these scripts from the internet</w:t>
      </w:r>
      <w:r w:rsidR="008227DB">
        <w:rPr>
          <w:rFonts w:asciiTheme="minorHAnsi" w:eastAsia="Times New Roman" w:hAnsiTheme="minorHAnsi"/>
          <w:color w:val="auto"/>
          <w:spacing w:val="-2"/>
          <w:sz w:val="24"/>
          <w:szCs w:val="24"/>
        </w:rPr>
        <w:t xml:space="preserve"> and copy those files to </w:t>
      </w:r>
      <w:r w:rsidR="008227DB" w:rsidRPr="008227DB">
        <w:rPr>
          <w:rFonts w:asciiTheme="minorHAnsi" w:eastAsia="Times New Roman" w:hAnsiTheme="minorHAnsi"/>
          <w:b/>
          <w:color w:val="auto"/>
          <w:spacing w:val="-2"/>
          <w:sz w:val="22"/>
          <w:szCs w:val="22"/>
        </w:rPr>
        <w:t>/etc/ansible</w:t>
      </w:r>
      <w:r w:rsidRPr="008227DB">
        <w:rPr>
          <w:rFonts w:asciiTheme="minorHAnsi" w:eastAsia="Times New Roman" w:hAnsiTheme="minorHAnsi"/>
          <w:color w:val="auto"/>
          <w:spacing w:val="-2"/>
          <w:sz w:val="24"/>
          <w:szCs w:val="24"/>
        </w:rPr>
        <w:t>.</w:t>
      </w:r>
      <w:r w:rsidR="008227DB" w:rsidRPr="008227DB">
        <w:rPr>
          <w:rFonts w:asciiTheme="minorHAnsi" w:eastAsia="Times New Roman" w:hAnsiTheme="minorHAnsi"/>
          <w:color w:val="auto"/>
          <w:spacing w:val="-2"/>
          <w:sz w:val="24"/>
          <w:szCs w:val="24"/>
        </w:rPr>
        <w:t xml:space="preserve"> </w:t>
      </w:r>
    </w:p>
    <w:p w:rsidR="00E57E93" w:rsidRDefault="008227D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 xml:space="preserve">To work </w:t>
      </w:r>
      <w:r w:rsidR="00C17CB8">
        <w:rPr>
          <w:rFonts w:asciiTheme="minorHAnsi" w:eastAsia="Times New Roman" w:hAnsiTheme="minorHAnsi"/>
          <w:color w:val="auto"/>
          <w:spacing w:val="-2"/>
          <w:sz w:val="24"/>
          <w:szCs w:val="24"/>
        </w:rPr>
        <w:t>with these</w:t>
      </w:r>
      <w:r w:rsidR="00531877">
        <w:rPr>
          <w:rFonts w:asciiTheme="minorHAnsi" w:eastAsia="Times New Roman" w:hAnsiTheme="minorHAnsi"/>
          <w:color w:val="auto"/>
          <w:spacing w:val="-2"/>
          <w:sz w:val="24"/>
          <w:szCs w:val="24"/>
        </w:rPr>
        <w:t xml:space="preserve"> scripts, yo</w:t>
      </w:r>
      <w:r w:rsidRPr="008227DB">
        <w:rPr>
          <w:rFonts w:asciiTheme="minorHAnsi" w:eastAsia="Times New Roman" w:hAnsiTheme="minorHAnsi"/>
          <w:color w:val="auto"/>
          <w:spacing w:val="-2"/>
          <w:sz w:val="24"/>
          <w:szCs w:val="24"/>
        </w:rPr>
        <w:t xml:space="preserve">u should have installed ansible with </w:t>
      </w:r>
      <w:r w:rsidRPr="00531877">
        <w:rPr>
          <w:rFonts w:asciiTheme="minorHAnsi" w:eastAsia="Times New Roman" w:hAnsiTheme="minorHAnsi"/>
          <w:b/>
          <w:color w:val="auto"/>
          <w:spacing w:val="-2"/>
          <w:sz w:val="22"/>
          <w:szCs w:val="22"/>
        </w:rPr>
        <w:t>pip</w:t>
      </w:r>
      <w:r w:rsidRPr="008227DB">
        <w:rPr>
          <w:rFonts w:asciiTheme="minorHAnsi" w:eastAsia="Times New Roman" w:hAnsiTheme="minorHAnsi"/>
          <w:color w:val="auto"/>
          <w:spacing w:val="-2"/>
          <w:sz w:val="24"/>
          <w:szCs w:val="24"/>
        </w:rPr>
        <w:t>.</w:t>
      </w:r>
    </w:p>
    <w:p w:rsidR="00ED5729" w:rsidRPr="00ED5729" w:rsidRDefault="00ED5729" w:rsidP="00ED5729">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You have to install boto (python interface with aws) to work with ansible and aws.</w:t>
      </w:r>
    </w:p>
    <w:p w:rsidR="00531877" w:rsidRDefault="00E57E93"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 xml:space="preserve">Install </w:t>
      </w:r>
      <w:r w:rsidR="00531877" w:rsidRPr="00531877">
        <w:rPr>
          <w:rFonts w:asciiTheme="minorHAnsi" w:eastAsia="Times New Roman" w:hAnsiTheme="minorHAnsi"/>
          <w:b/>
          <w:color w:val="auto"/>
          <w:spacing w:val="-2"/>
          <w:sz w:val="22"/>
          <w:szCs w:val="22"/>
        </w:rPr>
        <w:t>python</w:t>
      </w:r>
      <w:r w:rsidR="00531877">
        <w:rPr>
          <w:rFonts w:asciiTheme="minorHAnsi" w:eastAsia="Times New Roman" w:hAnsiTheme="minorHAnsi"/>
          <w:color w:val="auto"/>
          <w:spacing w:val="-2"/>
          <w:sz w:val="24"/>
          <w:szCs w:val="24"/>
        </w:rPr>
        <w:t xml:space="preserve"> and </w:t>
      </w:r>
      <w:r w:rsidRPr="00531877">
        <w:rPr>
          <w:rFonts w:asciiTheme="minorHAnsi" w:eastAsia="Times New Roman" w:hAnsiTheme="minorHAnsi"/>
          <w:b/>
          <w:color w:val="auto"/>
          <w:spacing w:val="-2"/>
          <w:sz w:val="22"/>
          <w:szCs w:val="22"/>
        </w:rPr>
        <w:t>boto</w:t>
      </w:r>
      <w:r w:rsidR="00531877">
        <w:rPr>
          <w:rFonts w:asciiTheme="minorHAnsi" w:eastAsia="Times New Roman" w:hAnsiTheme="minorHAnsi"/>
          <w:b/>
          <w:color w:val="auto"/>
          <w:spacing w:val="-2"/>
          <w:sz w:val="22"/>
          <w:szCs w:val="22"/>
        </w:rPr>
        <w:t xml:space="preserve"> </w:t>
      </w:r>
      <w:r w:rsidRPr="008227DB">
        <w:rPr>
          <w:rFonts w:asciiTheme="minorHAnsi" w:eastAsia="Times New Roman" w:hAnsiTheme="minorHAnsi"/>
          <w:color w:val="auto"/>
          <w:spacing w:val="-2"/>
          <w:sz w:val="24"/>
          <w:szCs w:val="24"/>
        </w:rPr>
        <w:t>(python interface with aws)</w:t>
      </w:r>
      <w:r w:rsidR="00531877">
        <w:rPr>
          <w:rFonts w:asciiTheme="minorHAnsi" w:eastAsia="Times New Roman" w:hAnsiTheme="minorHAnsi"/>
          <w:color w:val="auto"/>
          <w:spacing w:val="-2"/>
          <w:sz w:val="24"/>
          <w:szCs w:val="24"/>
        </w:rPr>
        <w:t>.</w:t>
      </w:r>
    </w:p>
    <w:p w:rsidR="00531877" w:rsidRPr="00531877" w:rsidRDefault="00531877" w:rsidP="00531877">
      <w:pPr>
        <w:pStyle w:val="OWN"/>
        <w:pBdr>
          <w:bottom w:val="none" w:sz="0" w:space="0" w:color="auto"/>
        </w:pBdr>
        <w:spacing w:after="0" w:line="276" w:lineRule="auto"/>
        <w:ind w:left="720"/>
        <w:jc w:val="left"/>
        <w:rPr>
          <w:rFonts w:asciiTheme="minorHAnsi" w:eastAsia="Times New Roman" w:hAnsiTheme="minorHAnsi"/>
          <w:b/>
          <w:color w:val="auto"/>
          <w:spacing w:val="-2"/>
          <w:sz w:val="22"/>
          <w:szCs w:val="22"/>
        </w:rPr>
      </w:pPr>
      <w:r w:rsidRPr="00531877">
        <w:rPr>
          <w:rFonts w:asciiTheme="minorHAnsi" w:eastAsia="Times New Roman" w:hAnsiTheme="minorHAnsi"/>
          <w:b/>
          <w:color w:val="auto"/>
          <w:spacing w:val="-2"/>
          <w:sz w:val="22"/>
          <w:szCs w:val="22"/>
        </w:rPr>
        <w:t xml:space="preserve">           pip install boto.</w:t>
      </w:r>
      <w:r w:rsidR="008227DB" w:rsidRPr="00531877">
        <w:rPr>
          <w:rFonts w:asciiTheme="minorHAnsi" w:eastAsia="Times New Roman" w:hAnsiTheme="minorHAnsi"/>
          <w:b/>
          <w:color w:val="auto"/>
          <w:spacing w:val="-2"/>
          <w:sz w:val="22"/>
          <w:szCs w:val="22"/>
        </w:rPr>
        <w:t xml:space="preserve"> </w:t>
      </w:r>
    </w:p>
    <w:p w:rsidR="00AF6342" w:rsidRPr="00AF6342" w:rsidRDefault="00AF6342" w:rsidP="00AF6342">
      <w:pPr>
        <w:pStyle w:val="ListParagraph"/>
        <w:widowControl/>
        <w:numPr>
          <w:ilvl w:val="0"/>
          <w:numId w:val="23"/>
        </w:numPr>
        <w:spacing w:before="0" w:line="276" w:lineRule="auto"/>
        <w:rPr>
          <w:rFonts w:eastAsia="Times New Roman" w:cs="Times New Roman"/>
          <w:sz w:val="24"/>
          <w:szCs w:val="24"/>
        </w:rPr>
      </w:pPr>
      <w:r w:rsidRPr="00AF6342">
        <w:rPr>
          <w:rFonts w:eastAsia="Times New Roman" w:cs="Times New Roman"/>
          <w:sz w:val="24"/>
          <w:szCs w:val="24"/>
        </w:rPr>
        <w:lastRenderedPageBreak/>
        <w:t>To link boto with ansible we have to set this in inventory file.</w:t>
      </w:r>
    </w:p>
    <w:p w:rsidR="00AF6342" w:rsidRDefault="00AF6342" w:rsidP="00AF6342">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Create a file called </w:t>
      </w:r>
      <w:r w:rsidRPr="00AF6342">
        <w:rPr>
          <w:rFonts w:eastAsia="Times New Roman" w:cs="Times New Roman"/>
          <w:b/>
        </w:rPr>
        <w:t>~/.boto</w:t>
      </w:r>
      <w:r>
        <w:rPr>
          <w:rFonts w:eastAsia="Times New Roman" w:cs="Times New Roman"/>
          <w:sz w:val="24"/>
          <w:szCs w:val="24"/>
        </w:rPr>
        <w:t xml:space="preserve"> and configure your credentials like this</w:t>
      </w:r>
    </w:p>
    <w:p w:rsidR="00AF6342" w:rsidRPr="00AF6342" w:rsidRDefault="00AF6342" w:rsidP="00AF6342">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[credentials]</w:t>
      </w:r>
    </w:p>
    <w:p w:rsidR="00AF6342" w:rsidRPr="00AF6342" w:rsidRDefault="00AF6342" w:rsidP="00AF6342">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aws_access_key_id = AKIAJNLYRAN2L2LFKSXA</w:t>
      </w:r>
    </w:p>
    <w:p w:rsidR="00AF6342" w:rsidRPr="00AF6342" w:rsidRDefault="00AF6342" w:rsidP="00AF6342">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aws_secret_access_key = HbVeN6YZsuMeVpTDw0VifPLh75jCuEmC7CH0orx1</w:t>
      </w:r>
    </w:p>
    <w:p w:rsidR="008227DB" w:rsidRPr="00531877" w:rsidRDefault="008227D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Go to /etc/ansible/</w:t>
      </w:r>
    </w:p>
    <w:p w:rsidR="008227DB" w:rsidRPr="00531877" w:rsidRDefault="008227DB" w:rsidP="008227DB">
      <w:pPr>
        <w:pStyle w:val="OWN"/>
        <w:pBdr>
          <w:bottom w:val="none" w:sz="0" w:space="0" w:color="auto"/>
        </w:pBdr>
        <w:spacing w:after="0" w:line="276"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r w:rsidRPr="00531877">
        <w:rPr>
          <w:rFonts w:asciiTheme="minorHAnsi" w:eastAsia="Times New Roman" w:hAnsiTheme="minorHAnsi"/>
          <w:b/>
          <w:color w:val="auto"/>
          <w:spacing w:val="-2"/>
          <w:sz w:val="22"/>
          <w:szCs w:val="22"/>
        </w:rPr>
        <w:t>./ec2.py</w:t>
      </w:r>
      <w:r w:rsidRPr="00531877">
        <w:rPr>
          <w:rFonts w:asciiTheme="minorHAnsi" w:eastAsia="Times New Roman" w:hAnsiTheme="minorHAnsi"/>
          <w:color w:val="auto"/>
          <w:spacing w:val="-2"/>
          <w:sz w:val="24"/>
          <w:szCs w:val="24"/>
        </w:rPr>
        <w:t xml:space="preserve"> </w:t>
      </w:r>
      <w:r w:rsidR="00531877" w:rsidRPr="00531877">
        <w:rPr>
          <w:rFonts w:asciiTheme="minorHAnsi" w:eastAsia="Times New Roman" w:hAnsiTheme="minorHAnsi"/>
          <w:b/>
          <w:color w:val="auto"/>
          <w:spacing w:val="-2"/>
          <w:sz w:val="22"/>
          <w:szCs w:val="22"/>
        </w:rPr>
        <w:t>--</w:t>
      </w:r>
      <w:r w:rsidRPr="00531877">
        <w:rPr>
          <w:rFonts w:asciiTheme="minorHAnsi" w:eastAsia="Times New Roman" w:hAnsiTheme="minorHAnsi"/>
          <w:b/>
          <w:color w:val="auto"/>
          <w:spacing w:val="-2"/>
          <w:sz w:val="22"/>
          <w:szCs w:val="22"/>
        </w:rPr>
        <w:t>list</w:t>
      </w:r>
      <w:r w:rsidRPr="00531877">
        <w:rPr>
          <w:rFonts w:asciiTheme="minorHAnsi" w:eastAsia="Times New Roman" w:hAnsiTheme="minorHAnsi"/>
          <w:color w:val="auto"/>
          <w:spacing w:val="-2"/>
          <w:sz w:val="24"/>
          <w:szCs w:val="24"/>
        </w:rPr>
        <w:t xml:space="preserve"> = It will show all your running instances in aws.</w:t>
      </w:r>
    </w:p>
    <w:p w:rsidR="008227DB" w:rsidRPr="00531877" w:rsidRDefault="008227DB" w:rsidP="008227DB">
      <w:pPr>
        <w:pStyle w:val="OWN"/>
        <w:pBdr>
          <w:bottom w:val="none" w:sz="0" w:space="0" w:color="auto"/>
        </w:pBdr>
        <w:spacing w:after="0" w:line="276"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r w:rsidRPr="00531877">
        <w:rPr>
          <w:rFonts w:asciiTheme="minorHAnsi" w:eastAsia="Times New Roman" w:hAnsiTheme="minorHAnsi"/>
          <w:b/>
          <w:color w:val="auto"/>
          <w:spacing w:val="-2"/>
          <w:sz w:val="22"/>
          <w:szCs w:val="22"/>
        </w:rPr>
        <w:t>ansible instance-id –m ping</w:t>
      </w:r>
      <w:r w:rsidRPr="00531877">
        <w:rPr>
          <w:rFonts w:asciiTheme="minorHAnsi" w:eastAsia="Times New Roman" w:hAnsiTheme="minorHAnsi"/>
          <w:color w:val="auto"/>
          <w:spacing w:val="-2"/>
          <w:sz w:val="24"/>
          <w:szCs w:val="24"/>
        </w:rPr>
        <w:t xml:space="preserve"> = Ping instances with instance id.</w:t>
      </w:r>
    </w:p>
    <w:p w:rsidR="008227DB" w:rsidRPr="00531877" w:rsidRDefault="008227DB" w:rsidP="008227DB">
      <w:pPr>
        <w:pStyle w:val="OWN"/>
        <w:pBdr>
          <w:bottom w:val="none" w:sz="0" w:space="0" w:color="auto"/>
        </w:pBdr>
        <w:spacing w:after="0" w:line="276"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r w:rsidRPr="00531877">
        <w:rPr>
          <w:rFonts w:asciiTheme="minorHAnsi" w:eastAsia="Times New Roman" w:hAnsiTheme="minorHAnsi"/>
          <w:b/>
          <w:color w:val="auto"/>
          <w:spacing w:val="-2"/>
          <w:sz w:val="22"/>
          <w:szCs w:val="22"/>
        </w:rPr>
        <w:t>ansible tag_Name_ec2tag –m ping</w:t>
      </w:r>
      <w:r w:rsidRPr="00531877">
        <w:rPr>
          <w:rFonts w:asciiTheme="minorHAnsi" w:eastAsia="Times New Roman" w:hAnsiTheme="minorHAnsi"/>
          <w:color w:val="auto"/>
          <w:spacing w:val="-2"/>
          <w:sz w:val="24"/>
          <w:szCs w:val="24"/>
        </w:rPr>
        <w:t xml:space="preserve"> = To ping instance with tag name.</w:t>
      </w:r>
    </w:p>
    <w:p w:rsidR="008227DB" w:rsidRPr="00531877" w:rsidRDefault="008227DB" w:rsidP="00546FFB">
      <w:pPr>
        <w:pStyle w:val="OWN"/>
        <w:numPr>
          <w:ilvl w:val="0"/>
          <w:numId w:val="33"/>
        </w:numPr>
        <w:pBdr>
          <w:bottom w:val="none" w:sz="0" w:space="0" w:color="auto"/>
        </w:pBdr>
        <w:spacing w:after="0" w:line="276"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Mention the </w:t>
      </w:r>
      <w:r w:rsidR="00C17CB8">
        <w:rPr>
          <w:rFonts w:asciiTheme="minorHAnsi" w:eastAsia="Times New Roman" w:hAnsiTheme="minorHAnsi"/>
          <w:color w:val="auto"/>
          <w:spacing w:val="-2"/>
          <w:sz w:val="24"/>
          <w:szCs w:val="24"/>
        </w:rPr>
        <w:t>ec2.py with playbook command while executing any playbook</w:t>
      </w:r>
      <w:r w:rsidRPr="00531877">
        <w:rPr>
          <w:rFonts w:asciiTheme="minorHAnsi" w:eastAsia="Times New Roman" w:hAnsiTheme="minorHAnsi"/>
          <w:color w:val="auto"/>
          <w:spacing w:val="-2"/>
          <w:sz w:val="24"/>
          <w:szCs w:val="24"/>
        </w:rPr>
        <w:t>.</w:t>
      </w:r>
    </w:p>
    <w:p w:rsidR="008227DB" w:rsidRDefault="008227DB" w:rsidP="00531877">
      <w:pPr>
        <w:pStyle w:val="OWN"/>
        <w:pBdr>
          <w:bottom w:val="none" w:sz="0" w:space="0" w:color="auto"/>
        </w:pBdr>
        <w:spacing w:after="0" w:line="276" w:lineRule="auto"/>
        <w:ind w:left="720"/>
        <w:jc w:val="left"/>
        <w:rPr>
          <w:rFonts w:asciiTheme="minorHAnsi" w:eastAsia="Times New Roman" w:hAnsiTheme="minorHAnsi"/>
          <w:b/>
          <w:color w:val="auto"/>
          <w:spacing w:val="-2"/>
          <w:sz w:val="22"/>
          <w:szCs w:val="22"/>
        </w:rPr>
      </w:pPr>
      <w:r w:rsidRPr="00531877">
        <w:rPr>
          <w:rFonts w:asciiTheme="minorHAnsi" w:eastAsia="Times New Roman" w:hAnsiTheme="minorHAnsi"/>
          <w:b/>
          <w:color w:val="auto"/>
          <w:spacing w:val="-2"/>
          <w:sz w:val="22"/>
          <w:szCs w:val="22"/>
        </w:rPr>
        <w:t xml:space="preserve">        ansible-playbook –i ec2.py</w:t>
      </w:r>
      <w:r w:rsidR="00531877">
        <w:rPr>
          <w:rFonts w:asciiTheme="minorHAnsi" w:eastAsia="Times New Roman" w:hAnsiTheme="minorHAnsi"/>
          <w:b/>
          <w:color w:val="auto"/>
          <w:spacing w:val="-2"/>
          <w:sz w:val="22"/>
          <w:szCs w:val="22"/>
        </w:rPr>
        <w:t xml:space="preserve"> </w:t>
      </w:r>
      <w:r w:rsidRPr="00531877">
        <w:rPr>
          <w:rFonts w:asciiTheme="minorHAnsi" w:eastAsia="Times New Roman" w:hAnsiTheme="minorHAnsi"/>
          <w:b/>
          <w:color w:val="auto"/>
          <w:spacing w:val="-2"/>
          <w:sz w:val="22"/>
          <w:szCs w:val="22"/>
        </w:rPr>
        <w:t xml:space="preserve"> file.yml.</w:t>
      </w:r>
    </w:p>
    <w:p w:rsidR="00531877" w:rsidRPr="00531877" w:rsidRDefault="00531877" w:rsidP="00546FFB">
      <w:pPr>
        <w:pStyle w:val="OWN"/>
        <w:numPr>
          <w:ilvl w:val="0"/>
          <w:numId w:val="33"/>
        </w:numPr>
        <w:pBdr>
          <w:bottom w:val="none" w:sz="0" w:space="0" w:color="auto"/>
        </w:pBdr>
        <w:spacing w:line="480"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In the playbook, you can specify hosts a</w:t>
      </w:r>
      <w:r w:rsidR="00397D2E">
        <w:rPr>
          <w:rFonts w:asciiTheme="minorHAnsi" w:eastAsia="Times New Roman" w:hAnsiTheme="minorHAnsi"/>
          <w:color w:val="auto"/>
          <w:spacing w:val="-2"/>
          <w:sz w:val="24"/>
          <w:szCs w:val="24"/>
        </w:rPr>
        <w:t xml:space="preserve">s </w:t>
      </w:r>
      <w:r w:rsidR="00397D2E" w:rsidRPr="0028661D">
        <w:rPr>
          <w:rFonts w:asciiTheme="minorHAnsi" w:eastAsia="Times New Roman" w:hAnsiTheme="minorHAnsi"/>
          <w:b/>
          <w:color w:val="auto"/>
          <w:spacing w:val="-2"/>
          <w:sz w:val="22"/>
          <w:szCs w:val="22"/>
        </w:rPr>
        <w:t>all</w:t>
      </w:r>
      <w:r w:rsidR="00397D2E">
        <w:rPr>
          <w:rFonts w:asciiTheme="minorHAnsi" w:eastAsia="Times New Roman" w:hAnsiTheme="minorHAnsi"/>
          <w:color w:val="auto"/>
          <w:spacing w:val="-2"/>
          <w:sz w:val="24"/>
          <w:szCs w:val="24"/>
        </w:rPr>
        <w:t xml:space="preserve"> (or)</w:t>
      </w:r>
      <w:r w:rsidRPr="00531877">
        <w:rPr>
          <w:rFonts w:asciiTheme="minorHAnsi" w:eastAsia="Times New Roman" w:hAnsiTheme="minorHAnsi"/>
          <w:color w:val="auto"/>
          <w:spacing w:val="-2"/>
          <w:sz w:val="24"/>
          <w:szCs w:val="24"/>
        </w:rPr>
        <w:t xml:space="preserve"> you can specify </w:t>
      </w:r>
      <w:r w:rsidR="00340732" w:rsidRPr="0028661D">
        <w:rPr>
          <w:rFonts w:asciiTheme="minorHAnsi" w:eastAsia="Times New Roman" w:hAnsiTheme="minorHAnsi"/>
          <w:b/>
          <w:color w:val="auto"/>
          <w:spacing w:val="-2"/>
          <w:sz w:val="22"/>
          <w:szCs w:val="22"/>
        </w:rPr>
        <w:t>instance</w:t>
      </w:r>
      <w:r w:rsidR="00340732">
        <w:rPr>
          <w:rFonts w:asciiTheme="minorHAnsi" w:eastAsia="Times New Roman" w:hAnsiTheme="minorHAnsi"/>
          <w:color w:val="auto"/>
          <w:spacing w:val="-2"/>
          <w:sz w:val="24"/>
          <w:szCs w:val="24"/>
        </w:rPr>
        <w:t xml:space="preserve"> </w:t>
      </w:r>
      <w:r w:rsidRPr="0028661D">
        <w:rPr>
          <w:rFonts w:asciiTheme="minorHAnsi" w:eastAsia="Times New Roman" w:hAnsiTheme="minorHAnsi"/>
          <w:b/>
          <w:color w:val="auto"/>
          <w:spacing w:val="-2"/>
          <w:sz w:val="22"/>
          <w:szCs w:val="22"/>
        </w:rPr>
        <w:t>tags</w:t>
      </w:r>
      <w:r w:rsidR="00340732">
        <w:rPr>
          <w:rFonts w:asciiTheme="minorHAnsi" w:eastAsia="Times New Roman" w:hAnsiTheme="minorHAnsi"/>
          <w:color w:val="auto"/>
          <w:spacing w:val="-2"/>
          <w:sz w:val="24"/>
          <w:szCs w:val="24"/>
        </w:rPr>
        <w:t>.</w:t>
      </w:r>
    </w:p>
    <w:p w:rsidR="00B12E16" w:rsidRPr="00A03EAB" w:rsidRDefault="009D6A1E" w:rsidP="00531877">
      <w:pPr>
        <w:pStyle w:val="OWN"/>
        <w:pBdr>
          <w:bottom w:val="none" w:sz="0" w:space="0" w:color="auto"/>
        </w:pBdr>
        <w:spacing w:before="240"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MODULES</w:t>
      </w:r>
    </w:p>
    <w:p w:rsidR="00B12E16" w:rsidRPr="00D03320" w:rsidRDefault="00B12E16" w:rsidP="004E2641">
      <w:pPr>
        <w:widowControl/>
        <w:numPr>
          <w:ilvl w:val="0"/>
          <w:numId w:val="5"/>
        </w:numPr>
        <w:spacing w:line="276" w:lineRule="auto"/>
        <w:rPr>
          <w:rFonts w:eastAsia="Times New Roman" w:cs="Times New Roman"/>
          <w:sz w:val="24"/>
          <w:szCs w:val="24"/>
        </w:rPr>
      </w:pPr>
      <w:r w:rsidRPr="00D03320">
        <w:rPr>
          <w:rFonts w:eastAsia="Times New Roman" w:cs="Times New Roman"/>
          <w:sz w:val="24"/>
          <w:szCs w:val="24"/>
        </w:rPr>
        <w:t>Modules (task</w:t>
      </w:r>
      <w:r w:rsidR="00C3337F">
        <w:rPr>
          <w:rFonts w:eastAsia="Times New Roman" w:cs="Times New Roman"/>
          <w:sz w:val="24"/>
          <w:szCs w:val="24"/>
        </w:rPr>
        <w:t>s</w:t>
      </w:r>
      <w:r w:rsidRPr="00D03320">
        <w:rPr>
          <w:rFonts w:eastAsia="Times New Roman" w:cs="Times New Roman"/>
          <w:sz w:val="24"/>
          <w:szCs w:val="24"/>
        </w:rPr>
        <w:t xml:space="preserve"> or library plug-ins) are the ones </w:t>
      </w:r>
      <w:r w:rsidR="00C3337F">
        <w:rPr>
          <w:rFonts w:eastAsia="Times New Roman" w:cs="Times New Roman"/>
          <w:sz w:val="24"/>
          <w:szCs w:val="24"/>
        </w:rPr>
        <w:t>which actually executed inside the</w:t>
      </w:r>
      <w:r w:rsidRPr="00D03320">
        <w:rPr>
          <w:rFonts w:eastAsia="Times New Roman" w:cs="Times New Roman"/>
          <w:sz w:val="24"/>
          <w:szCs w:val="24"/>
        </w:rPr>
        <w:t xml:space="preserve"> playbooks.</w:t>
      </w:r>
    </w:p>
    <w:p w:rsidR="00B12E16" w:rsidRPr="00D03320" w:rsidRDefault="00B12E16" w:rsidP="004E2641">
      <w:pPr>
        <w:widowControl/>
        <w:numPr>
          <w:ilvl w:val="0"/>
          <w:numId w:val="5"/>
        </w:numPr>
        <w:spacing w:line="276" w:lineRule="auto"/>
        <w:rPr>
          <w:rFonts w:eastAsia="Times New Roman" w:cs="Times New Roman"/>
          <w:sz w:val="24"/>
          <w:szCs w:val="24"/>
        </w:rPr>
      </w:pPr>
      <w:r w:rsidRPr="00D03320">
        <w:rPr>
          <w:rFonts w:eastAsia="Times New Roman" w:cs="Times New Roman"/>
          <w:sz w:val="24"/>
          <w:szCs w:val="24"/>
        </w:rPr>
        <w:t>A playbook contains play, a play contains tasks, a task contains modules and whenever you run the playbook the modules will get executed.</w:t>
      </w:r>
    </w:p>
    <w:p w:rsidR="004E2641" w:rsidRPr="00AA2804" w:rsidRDefault="00B12E16" w:rsidP="00380F62">
      <w:pPr>
        <w:widowControl/>
        <w:spacing w:line="276" w:lineRule="auto"/>
        <w:ind w:left="720"/>
        <w:rPr>
          <w:rFonts w:eastAsia="Times New Roman" w:cs="Times New Roman"/>
          <w:b/>
        </w:rPr>
      </w:pPr>
      <w:r w:rsidRPr="00AA2804">
        <w:rPr>
          <w:rFonts w:eastAsia="Times New Roman" w:cs="Times New Roman"/>
          <w:b/>
        </w:rPr>
        <w:t xml:space="preserve">   Ex : apt module, </w:t>
      </w:r>
      <w:r w:rsidR="00273EBB" w:rsidRPr="00AA2804">
        <w:rPr>
          <w:rFonts w:eastAsia="Times New Roman" w:cs="Times New Roman"/>
          <w:b/>
        </w:rPr>
        <w:t xml:space="preserve">yum module, </w:t>
      </w:r>
      <w:r w:rsidRPr="00AA2804">
        <w:rPr>
          <w:rFonts w:eastAsia="Times New Roman" w:cs="Times New Roman"/>
          <w:b/>
        </w:rPr>
        <w:t xml:space="preserve">service module, copy module, fetch module </w:t>
      </w:r>
      <w:r w:rsidRPr="004F41C0">
        <w:rPr>
          <w:rFonts w:eastAsia="Times New Roman" w:cs="Times New Roman"/>
          <w:sz w:val="24"/>
          <w:szCs w:val="24"/>
        </w:rPr>
        <w:t>etc</w:t>
      </w:r>
      <w:r w:rsidRPr="00AA2804">
        <w:rPr>
          <w:rFonts w:eastAsia="Times New Roman" w:cs="Times New Roman"/>
          <w:b/>
        </w:rPr>
        <w:t>.</w:t>
      </w:r>
    </w:p>
    <w:p w:rsidR="00BA622F" w:rsidRPr="00BA622F" w:rsidRDefault="00BA622F" w:rsidP="00546FFB">
      <w:pPr>
        <w:pStyle w:val="ListParagraph"/>
        <w:widowControl/>
        <w:numPr>
          <w:ilvl w:val="0"/>
          <w:numId w:val="29"/>
        </w:numPr>
        <w:spacing w:after="240" w:line="276" w:lineRule="auto"/>
        <w:rPr>
          <w:rFonts w:eastAsia="Times New Roman"/>
          <w:sz w:val="24"/>
          <w:szCs w:val="24"/>
        </w:rPr>
      </w:pPr>
      <w:r w:rsidRPr="00416A1D">
        <w:rPr>
          <w:rFonts w:eastAsia="Times New Roman"/>
          <w:sz w:val="24"/>
          <w:szCs w:val="24"/>
        </w:rPr>
        <w:t xml:space="preserve">If </w:t>
      </w:r>
      <w:r w:rsidRPr="00AA2804">
        <w:rPr>
          <w:rFonts w:eastAsia="Times New Roman"/>
          <w:b/>
        </w:rPr>
        <w:t>SElinux</w:t>
      </w:r>
      <w:r w:rsidRPr="00416A1D">
        <w:rPr>
          <w:rFonts w:eastAsia="Times New Roman"/>
          <w:sz w:val="24"/>
          <w:szCs w:val="24"/>
        </w:rPr>
        <w:t xml:space="preserve"> is enabled in your nodes, you must install </w:t>
      </w:r>
      <w:r w:rsidRPr="00AA2804">
        <w:rPr>
          <w:rFonts w:eastAsia="Times New Roman"/>
          <w:b/>
        </w:rPr>
        <w:t>libselinux-python</w:t>
      </w:r>
      <w:r w:rsidRPr="00416A1D">
        <w:rPr>
          <w:rFonts w:eastAsia="Times New Roman"/>
          <w:sz w:val="24"/>
          <w:szCs w:val="24"/>
        </w:rPr>
        <w:t xml:space="preserve"> to use file/copy/template related functions in ansible.</w:t>
      </w:r>
    </w:p>
    <w:p w:rsidR="004F1425"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AD-HOC CMDS</w:t>
      </w:r>
    </w:p>
    <w:p w:rsidR="004F1425" w:rsidRDefault="004F1425" w:rsidP="009447B8">
      <w:pPr>
        <w:widowControl/>
        <w:numPr>
          <w:ilvl w:val="0"/>
          <w:numId w:val="6"/>
        </w:numPr>
        <w:spacing w:line="276" w:lineRule="auto"/>
        <w:rPr>
          <w:rFonts w:eastAsia="Times New Roman" w:cs="Times New Roman"/>
          <w:sz w:val="24"/>
          <w:szCs w:val="24"/>
        </w:rPr>
      </w:pPr>
      <w:r w:rsidRPr="00D03320">
        <w:rPr>
          <w:rFonts w:eastAsia="Times New Roman" w:cs="Times New Roman"/>
          <w:sz w:val="24"/>
          <w:szCs w:val="24"/>
        </w:rPr>
        <w:t>These are simple one-line cmds in order to perform a quick task. If you want to do a task and you don't want to write a playbook, you can use these ad-hoc commands.</w:t>
      </w:r>
    </w:p>
    <w:p w:rsidR="00DD47E5" w:rsidRPr="00D03320" w:rsidRDefault="00E406D2" w:rsidP="009447B8">
      <w:pPr>
        <w:widowControl/>
        <w:numPr>
          <w:ilvl w:val="0"/>
          <w:numId w:val="6"/>
        </w:numPr>
        <w:spacing w:line="276" w:lineRule="auto"/>
        <w:rPr>
          <w:rFonts w:eastAsia="Times New Roman" w:cs="Times New Roman"/>
          <w:sz w:val="24"/>
          <w:szCs w:val="24"/>
        </w:rPr>
      </w:pPr>
      <w:r>
        <w:rPr>
          <w:rFonts w:eastAsia="Times New Roman" w:cs="Times New Roman"/>
          <w:sz w:val="24"/>
          <w:szCs w:val="24"/>
        </w:rPr>
        <w:t xml:space="preserve">You have to use the ansible commands with </w:t>
      </w:r>
      <w:r w:rsidR="00DD47E5">
        <w:rPr>
          <w:rFonts w:eastAsia="Times New Roman" w:cs="Times New Roman"/>
          <w:sz w:val="24"/>
          <w:szCs w:val="24"/>
        </w:rPr>
        <w:t xml:space="preserve">modules </w:t>
      </w:r>
      <w:r>
        <w:rPr>
          <w:rFonts w:eastAsia="Times New Roman" w:cs="Times New Roman"/>
          <w:sz w:val="24"/>
          <w:szCs w:val="24"/>
        </w:rPr>
        <w:t xml:space="preserve">which are </w:t>
      </w:r>
      <w:r w:rsidR="002C066D">
        <w:rPr>
          <w:rFonts w:eastAsia="Times New Roman" w:cs="Times New Roman"/>
          <w:sz w:val="24"/>
          <w:szCs w:val="24"/>
        </w:rPr>
        <w:t xml:space="preserve">called </w:t>
      </w:r>
      <w:r>
        <w:rPr>
          <w:rFonts w:eastAsia="Times New Roman" w:cs="Times New Roman"/>
          <w:sz w:val="24"/>
          <w:szCs w:val="24"/>
        </w:rPr>
        <w:t>ad-hoc commands.</w:t>
      </w:r>
    </w:p>
    <w:p w:rsidR="004A72A0" w:rsidRDefault="004F1425" w:rsidP="009447B8">
      <w:pPr>
        <w:widowControl/>
        <w:spacing w:line="276" w:lineRule="auto"/>
        <w:ind w:left="720"/>
        <w:rPr>
          <w:rFonts w:eastAsia="Times New Roman" w:cs="Times New Roman"/>
          <w:sz w:val="24"/>
          <w:szCs w:val="24"/>
        </w:rPr>
      </w:pPr>
      <w:r w:rsidRPr="00D03320">
        <w:rPr>
          <w:rFonts w:eastAsia="Times New Roman" w:cs="Times New Roman"/>
          <w:sz w:val="24"/>
          <w:szCs w:val="24"/>
        </w:rPr>
        <w:t xml:space="preserve">  Ex : </w:t>
      </w:r>
      <w:r w:rsidR="004A72A0" w:rsidRPr="00F64789">
        <w:rPr>
          <w:rFonts w:eastAsia="Times New Roman" w:cs="Times New Roman"/>
          <w:b/>
        </w:rPr>
        <w:t>ansible all -s -m</w:t>
      </w:r>
      <w:r w:rsidR="009447B8" w:rsidRPr="00F64789">
        <w:rPr>
          <w:rFonts w:eastAsia="Times New Roman" w:cs="Times New Roman"/>
          <w:b/>
        </w:rPr>
        <w:t xml:space="preserve"> </w:t>
      </w:r>
      <w:r w:rsidR="00856AEC">
        <w:rPr>
          <w:rFonts w:eastAsia="Times New Roman" w:cs="Times New Roman"/>
          <w:b/>
        </w:rPr>
        <w:t xml:space="preserve"> </w:t>
      </w:r>
      <w:r w:rsidR="009447B8" w:rsidRPr="00F64789">
        <w:rPr>
          <w:rFonts w:eastAsia="Times New Roman" w:cs="Times New Roman"/>
          <w:b/>
        </w:rPr>
        <w:t xml:space="preserve">shell </w:t>
      </w:r>
      <w:r w:rsidR="00856AEC">
        <w:rPr>
          <w:rFonts w:eastAsia="Times New Roman" w:cs="Times New Roman"/>
          <w:b/>
        </w:rPr>
        <w:t>–</w:t>
      </w:r>
      <w:r w:rsidR="009447B8" w:rsidRPr="00F64789">
        <w:rPr>
          <w:rFonts w:eastAsia="Times New Roman" w:cs="Times New Roman"/>
          <w:b/>
        </w:rPr>
        <w:t>a</w:t>
      </w:r>
      <w:r w:rsidR="00856AEC">
        <w:rPr>
          <w:rFonts w:eastAsia="Times New Roman" w:cs="Times New Roman"/>
          <w:b/>
        </w:rPr>
        <w:t xml:space="preserve"> </w:t>
      </w:r>
      <w:r w:rsidR="009447B8" w:rsidRPr="00F64789">
        <w:rPr>
          <w:rFonts w:eastAsia="Times New Roman" w:cs="Times New Roman"/>
          <w:b/>
        </w:rPr>
        <w:t xml:space="preserve"> “uptime”</w:t>
      </w:r>
      <w:r w:rsidR="00BA0483" w:rsidRPr="00F64789">
        <w:rPr>
          <w:rFonts w:eastAsia="Times New Roman" w:cs="Times New Roman"/>
          <w:b/>
        </w:rPr>
        <w:t xml:space="preserve"> </w:t>
      </w:r>
      <w:r w:rsidRPr="00D03320">
        <w:rPr>
          <w:rFonts w:eastAsia="Times New Roman" w:cs="Times New Roman"/>
          <w:sz w:val="24"/>
          <w:szCs w:val="24"/>
        </w:rPr>
        <w:t xml:space="preserve">  =  it will show the uptime of all hosts.</w:t>
      </w:r>
    </w:p>
    <w:p w:rsidR="0085684D" w:rsidRPr="0085684D" w:rsidRDefault="009447B8" w:rsidP="009447B8">
      <w:pPr>
        <w:pStyle w:val="ListParagraph"/>
        <w:widowControl/>
        <w:spacing w:before="0" w:line="276" w:lineRule="auto"/>
        <w:ind w:left="720" w:firstLine="0"/>
        <w:rPr>
          <w:rFonts w:eastAsia="Times New Roman"/>
          <w:sz w:val="24"/>
          <w:szCs w:val="24"/>
        </w:rPr>
      </w:pPr>
      <w:r>
        <w:rPr>
          <w:rFonts w:eastAsia="Times New Roman"/>
          <w:b/>
          <w:sz w:val="23"/>
          <w:szCs w:val="23"/>
        </w:rPr>
        <w:t xml:space="preserve">          </w:t>
      </w:r>
      <w:r w:rsidR="0085684D" w:rsidRPr="00F64789">
        <w:rPr>
          <w:rFonts w:eastAsia="Times New Roman"/>
          <w:b/>
        </w:rPr>
        <w:t xml:space="preserve">ansible all </w:t>
      </w:r>
      <w:r w:rsidR="00856AEC">
        <w:rPr>
          <w:rFonts w:eastAsia="Times New Roman"/>
          <w:b/>
        </w:rPr>
        <w:t xml:space="preserve">–s </w:t>
      </w:r>
      <w:r w:rsidR="0085684D" w:rsidRPr="00F64789">
        <w:rPr>
          <w:rFonts w:eastAsia="Times New Roman"/>
          <w:b/>
        </w:rPr>
        <w:t xml:space="preserve">–m </w:t>
      </w:r>
      <w:r w:rsidR="00856AEC">
        <w:rPr>
          <w:rFonts w:eastAsia="Times New Roman"/>
          <w:b/>
        </w:rPr>
        <w:t xml:space="preserve"> </w:t>
      </w:r>
      <w:r w:rsidR="0085684D" w:rsidRPr="00F64789">
        <w:rPr>
          <w:rFonts w:eastAsia="Times New Roman"/>
          <w:b/>
        </w:rPr>
        <w:t xml:space="preserve">shell –a </w:t>
      </w:r>
      <w:r w:rsidR="00856AEC">
        <w:rPr>
          <w:rFonts w:eastAsia="Times New Roman"/>
          <w:b/>
        </w:rPr>
        <w:t xml:space="preserve"> </w:t>
      </w:r>
      <w:r w:rsidR="0085684D" w:rsidRPr="00F64789">
        <w:rPr>
          <w:rFonts w:eastAsia="Times New Roman"/>
          <w:b/>
        </w:rPr>
        <w:t>“tail –f /var/log/access.log”</w:t>
      </w:r>
      <w:r w:rsidR="0085684D">
        <w:rPr>
          <w:rFonts w:eastAsia="Times New Roman"/>
          <w:b/>
          <w:sz w:val="23"/>
          <w:szCs w:val="23"/>
        </w:rPr>
        <w:t xml:space="preserve"> </w:t>
      </w:r>
      <w:r w:rsidR="0085684D" w:rsidRPr="00273EBB">
        <w:rPr>
          <w:rFonts w:eastAsia="Times New Roman"/>
          <w:sz w:val="24"/>
          <w:szCs w:val="24"/>
        </w:rPr>
        <w:t>= To see logs.</w:t>
      </w:r>
    </w:p>
    <w:p w:rsidR="004A72A0" w:rsidRDefault="004A72A0" w:rsidP="00296482">
      <w:pPr>
        <w:widowControl/>
        <w:spacing w:line="276" w:lineRule="auto"/>
        <w:ind w:left="720"/>
        <w:rPr>
          <w:rFonts w:eastAsia="Times New Roman" w:cs="Times New Roman"/>
          <w:b/>
          <w:sz w:val="23"/>
          <w:szCs w:val="23"/>
        </w:rPr>
      </w:pPr>
      <w:r>
        <w:rPr>
          <w:rFonts w:eastAsia="Times New Roman" w:cs="Times New Roman"/>
          <w:b/>
          <w:sz w:val="23"/>
          <w:szCs w:val="23"/>
        </w:rPr>
        <w:t xml:space="preserve">       </w:t>
      </w:r>
      <w:r w:rsidR="00BA0483">
        <w:rPr>
          <w:rFonts w:eastAsia="Times New Roman" w:cs="Times New Roman"/>
          <w:b/>
          <w:sz w:val="23"/>
          <w:szCs w:val="23"/>
        </w:rPr>
        <w:t xml:space="preserve">    </w:t>
      </w:r>
      <w:r>
        <w:rPr>
          <w:rFonts w:eastAsia="Times New Roman" w:cs="Times New Roman"/>
          <w:b/>
          <w:sz w:val="23"/>
          <w:szCs w:val="23"/>
        </w:rPr>
        <w:t xml:space="preserve">   </w:t>
      </w:r>
      <w:r w:rsidR="009447B8">
        <w:rPr>
          <w:rFonts w:eastAsia="Times New Roman" w:cs="Times New Roman"/>
          <w:b/>
          <w:sz w:val="23"/>
          <w:szCs w:val="23"/>
        </w:rPr>
        <w:t xml:space="preserve"> </w:t>
      </w:r>
      <w:r w:rsidR="00F757FF">
        <w:rPr>
          <w:rFonts w:eastAsia="Times New Roman" w:cs="Times New Roman"/>
          <w:b/>
          <w:sz w:val="23"/>
          <w:szCs w:val="23"/>
        </w:rPr>
        <w:t>s</w:t>
      </w:r>
      <w:r w:rsidR="00C3337F">
        <w:rPr>
          <w:rFonts w:eastAsia="Times New Roman" w:cs="Times New Roman"/>
          <w:b/>
          <w:sz w:val="23"/>
          <w:szCs w:val="23"/>
        </w:rPr>
        <w:t xml:space="preserve"> </w:t>
      </w:r>
      <w:r>
        <w:rPr>
          <w:rFonts w:eastAsia="Times New Roman" w:cs="Times New Roman"/>
          <w:b/>
          <w:sz w:val="23"/>
          <w:szCs w:val="23"/>
        </w:rPr>
        <w:t xml:space="preserve">= </w:t>
      </w:r>
      <w:r w:rsidRPr="00BA0483">
        <w:rPr>
          <w:rFonts w:eastAsia="Times New Roman" w:cs="Times New Roman"/>
          <w:sz w:val="24"/>
          <w:szCs w:val="24"/>
        </w:rPr>
        <w:t>run cmd using sudo</w:t>
      </w:r>
      <w:r>
        <w:rPr>
          <w:rFonts w:eastAsia="Times New Roman" w:cs="Times New Roman"/>
          <w:b/>
          <w:sz w:val="23"/>
          <w:szCs w:val="23"/>
        </w:rPr>
        <w:t>.</w:t>
      </w:r>
    </w:p>
    <w:p w:rsidR="004A72A0" w:rsidRDefault="004A72A0" w:rsidP="00296482">
      <w:pPr>
        <w:widowControl/>
        <w:spacing w:line="276" w:lineRule="auto"/>
        <w:ind w:left="720"/>
        <w:rPr>
          <w:rFonts w:eastAsia="Times New Roman" w:cs="Times New Roman"/>
          <w:b/>
          <w:sz w:val="23"/>
          <w:szCs w:val="23"/>
        </w:rPr>
      </w:pPr>
      <w:r>
        <w:rPr>
          <w:rFonts w:eastAsia="Times New Roman" w:cs="Times New Roman"/>
          <w:b/>
          <w:sz w:val="23"/>
          <w:szCs w:val="23"/>
        </w:rPr>
        <w:t xml:space="preserve">       </w:t>
      </w:r>
      <w:r w:rsidR="00BA0483">
        <w:rPr>
          <w:rFonts w:eastAsia="Times New Roman" w:cs="Times New Roman"/>
          <w:b/>
          <w:sz w:val="23"/>
          <w:szCs w:val="23"/>
        </w:rPr>
        <w:t xml:space="preserve">   </w:t>
      </w:r>
      <w:r w:rsidR="004F53E4">
        <w:rPr>
          <w:rFonts w:eastAsia="Times New Roman" w:cs="Times New Roman"/>
          <w:b/>
          <w:sz w:val="23"/>
          <w:szCs w:val="23"/>
        </w:rPr>
        <w:t xml:space="preserve"> </w:t>
      </w:r>
      <w:r w:rsidR="00BA0483">
        <w:rPr>
          <w:rFonts w:eastAsia="Times New Roman" w:cs="Times New Roman"/>
          <w:b/>
          <w:sz w:val="23"/>
          <w:szCs w:val="23"/>
        </w:rPr>
        <w:t xml:space="preserve"> </w:t>
      </w:r>
      <w:r w:rsidR="00C3337F">
        <w:rPr>
          <w:rFonts w:eastAsia="Times New Roman" w:cs="Times New Roman"/>
          <w:b/>
          <w:sz w:val="23"/>
          <w:szCs w:val="23"/>
        </w:rPr>
        <w:t xml:space="preserve"> </w:t>
      </w:r>
      <w:r w:rsidR="009447B8">
        <w:rPr>
          <w:rFonts w:eastAsia="Times New Roman" w:cs="Times New Roman"/>
          <w:b/>
          <w:sz w:val="23"/>
          <w:szCs w:val="23"/>
        </w:rPr>
        <w:t xml:space="preserve">  </w:t>
      </w:r>
      <w:r w:rsidR="00C3337F">
        <w:rPr>
          <w:rFonts w:eastAsia="Times New Roman" w:cs="Times New Roman"/>
          <w:b/>
          <w:sz w:val="23"/>
          <w:szCs w:val="23"/>
        </w:rPr>
        <w:t xml:space="preserve">a </w:t>
      </w:r>
      <w:r>
        <w:rPr>
          <w:rFonts w:eastAsia="Times New Roman" w:cs="Times New Roman"/>
          <w:b/>
          <w:sz w:val="23"/>
          <w:szCs w:val="23"/>
        </w:rPr>
        <w:t xml:space="preserve">= </w:t>
      </w:r>
      <w:r w:rsidR="0085684D">
        <w:rPr>
          <w:rFonts w:eastAsia="Times New Roman" w:cs="Times New Roman"/>
          <w:sz w:val="24"/>
          <w:szCs w:val="24"/>
        </w:rPr>
        <w:t>pass</w:t>
      </w:r>
      <w:r w:rsidRPr="00BA0483">
        <w:rPr>
          <w:rFonts w:eastAsia="Times New Roman" w:cs="Times New Roman"/>
          <w:sz w:val="24"/>
          <w:szCs w:val="24"/>
        </w:rPr>
        <w:t xml:space="preserve"> arguments to m</w:t>
      </w:r>
      <w:r w:rsidR="0085684D">
        <w:rPr>
          <w:rFonts w:eastAsia="Times New Roman" w:cs="Times New Roman"/>
          <w:sz w:val="24"/>
          <w:szCs w:val="24"/>
        </w:rPr>
        <w:t>odule</w:t>
      </w:r>
      <w:r>
        <w:rPr>
          <w:rFonts w:eastAsia="Times New Roman" w:cs="Times New Roman"/>
          <w:b/>
          <w:sz w:val="23"/>
          <w:szCs w:val="23"/>
        </w:rPr>
        <w:t>.</w:t>
      </w:r>
    </w:p>
    <w:p w:rsidR="004F53E4" w:rsidRDefault="004F53E4" w:rsidP="00296482">
      <w:pPr>
        <w:widowControl/>
        <w:spacing w:line="276" w:lineRule="auto"/>
        <w:ind w:left="720"/>
        <w:rPr>
          <w:rFonts w:eastAsia="Times New Roman" w:cs="Times New Roman"/>
          <w:b/>
          <w:sz w:val="23"/>
          <w:szCs w:val="23"/>
        </w:rPr>
      </w:pPr>
      <w:r>
        <w:rPr>
          <w:rFonts w:eastAsia="Times New Roman" w:cs="Times New Roman"/>
          <w:b/>
          <w:sz w:val="23"/>
          <w:szCs w:val="23"/>
        </w:rPr>
        <w:t xml:space="preserve">               C = </w:t>
      </w:r>
      <w:r w:rsidRPr="0085684D">
        <w:rPr>
          <w:rFonts w:eastAsia="Times New Roman" w:cs="Times New Roman"/>
          <w:sz w:val="24"/>
          <w:szCs w:val="24"/>
        </w:rPr>
        <w:t>Check</w:t>
      </w:r>
      <w:r>
        <w:rPr>
          <w:rFonts w:eastAsia="Times New Roman" w:cs="Times New Roman"/>
          <w:b/>
          <w:sz w:val="23"/>
          <w:szCs w:val="23"/>
        </w:rPr>
        <w:t>.</w:t>
      </w:r>
    </w:p>
    <w:p w:rsidR="004F53E4" w:rsidRDefault="004F53E4" w:rsidP="00296482">
      <w:pPr>
        <w:widowControl/>
        <w:spacing w:line="276" w:lineRule="auto"/>
        <w:ind w:left="720"/>
        <w:rPr>
          <w:rFonts w:eastAsia="Times New Roman" w:cs="Times New Roman"/>
          <w:b/>
          <w:sz w:val="23"/>
          <w:szCs w:val="23"/>
        </w:rPr>
      </w:pPr>
      <w:r>
        <w:rPr>
          <w:rFonts w:eastAsia="Times New Roman" w:cs="Times New Roman"/>
          <w:b/>
          <w:sz w:val="23"/>
          <w:szCs w:val="23"/>
        </w:rPr>
        <w:t xml:space="preserve">           </w:t>
      </w:r>
      <w:r w:rsidR="009447B8">
        <w:rPr>
          <w:rFonts w:eastAsia="Times New Roman" w:cs="Times New Roman"/>
          <w:b/>
          <w:sz w:val="23"/>
          <w:szCs w:val="23"/>
        </w:rPr>
        <w:t xml:space="preserve"> </w:t>
      </w:r>
      <w:r>
        <w:rPr>
          <w:rFonts w:eastAsia="Times New Roman" w:cs="Times New Roman"/>
          <w:b/>
          <w:sz w:val="23"/>
          <w:szCs w:val="23"/>
        </w:rPr>
        <w:t xml:space="preserve">   m = </w:t>
      </w:r>
      <w:r w:rsidRPr="0085684D">
        <w:rPr>
          <w:rFonts w:eastAsia="Times New Roman" w:cs="Times New Roman"/>
          <w:sz w:val="24"/>
          <w:szCs w:val="24"/>
        </w:rPr>
        <w:t>module</w:t>
      </w:r>
      <w:r>
        <w:rPr>
          <w:rFonts w:eastAsia="Times New Roman" w:cs="Times New Roman"/>
          <w:b/>
          <w:sz w:val="23"/>
          <w:szCs w:val="23"/>
        </w:rPr>
        <w:t xml:space="preserve"> </w:t>
      </w:r>
      <w:r w:rsidRPr="0085684D">
        <w:rPr>
          <w:rFonts w:eastAsia="Times New Roman" w:cs="Times New Roman"/>
          <w:sz w:val="24"/>
          <w:szCs w:val="24"/>
        </w:rPr>
        <w:t>name</w:t>
      </w:r>
      <w:r>
        <w:rPr>
          <w:rFonts w:eastAsia="Times New Roman" w:cs="Times New Roman"/>
          <w:b/>
          <w:sz w:val="23"/>
          <w:szCs w:val="23"/>
        </w:rPr>
        <w:t>.</w:t>
      </w:r>
    </w:p>
    <w:p w:rsidR="009A27F4" w:rsidRPr="00DD47E5" w:rsidRDefault="004F1425" w:rsidP="00546FFB">
      <w:pPr>
        <w:pStyle w:val="ListParagraph"/>
        <w:widowControl/>
        <w:numPr>
          <w:ilvl w:val="0"/>
          <w:numId w:val="24"/>
        </w:numPr>
        <w:spacing w:line="276" w:lineRule="auto"/>
        <w:rPr>
          <w:rFonts w:eastAsia="Times New Roman"/>
          <w:sz w:val="24"/>
          <w:szCs w:val="24"/>
        </w:rPr>
      </w:pPr>
      <w:r w:rsidRPr="00DD47E5">
        <w:rPr>
          <w:rFonts w:eastAsia="Times New Roman"/>
          <w:sz w:val="24"/>
          <w:szCs w:val="24"/>
        </w:rPr>
        <w:t>There are so many ad-hoc co</w:t>
      </w:r>
      <w:r w:rsidR="00856AEC">
        <w:rPr>
          <w:rFonts w:eastAsia="Times New Roman"/>
          <w:sz w:val="24"/>
          <w:szCs w:val="24"/>
        </w:rPr>
        <w:t xml:space="preserve">mmands like these for daily </w:t>
      </w:r>
      <w:r w:rsidRPr="00DD47E5">
        <w:rPr>
          <w:rFonts w:eastAsia="Times New Roman"/>
          <w:sz w:val="24"/>
          <w:szCs w:val="24"/>
        </w:rPr>
        <w:t>purpose</w:t>
      </w:r>
      <w:r w:rsidR="00856AEC">
        <w:rPr>
          <w:rFonts w:eastAsia="Times New Roman"/>
          <w:sz w:val="24"/>
          <w:szCs w:val="24"/>
        </w:rPr>
        <w:t>s</w:t>
      </w:r>
      <w:r w:rsidRPr="00DD47E5">
        <w:rPr>
          <w:rFonts w:eastAsia="Times New Roman"/>
          <w:sz w:val="24"/>
          <w:szCs w:val="24"/>
        </w:rPr>
        <w:t xml:space="preserve"> without writing playbooks.</w:t>
      </w:r>
    </w:p>
    <w:p w:rsidR="00400186" w:rsidRPr="00400186" w:rsidRDefault="00400186" w:rsidP="00546FFB">
      <w:pPr>
        <w:pStyle w:val="ListParagraph"/>
        <w:widowControl/>
        <w:numPr>
          <w:ilvl w:val="0"/>
          <w:numId w:val="18"/>
        </w:numPr>
        <w:spacing w:before="0" w:line="360" w:lineRule="auto"/>
        <w:rPr>
          <w:rFonts w:eastAsia="Times New Roman"/>
          <w:sz w:val="24"/>
          <w:szCs w:val="24"/>
        </w:rPr>
      </w:pPr>
      <w:r w:rsidRPr="003C5B6D">
        <w:rPr>
          <w:rFonts w:eastAsia="Times New Roman"/>
          <w:b/>
        </w:rPr>
        <w:t>ansible all –m setup</w:t>
      </w:r>
      <w:r w:rsidRPr="00400186">
        <w:rPr>
          <w:rFonts w:eastAsia="Times New Roman"/>
          <w:b/>
          <w:sz w:val="23"/>
          <w:szCs w:val="23"/>
        </w:rPr>
        <w:t xml:space="preserve"> </w:t>
      </w:r>
      <w:r w:rsidR="00C3337F">
        <w:rPr>
          <w:rFonts w:eastAsia="Times New Roman"/>
          <w:sz w:val="24"/>
          <w:szCs w:val="24"/>
        </w:rPr>
        <w:t>= To see</w:t>
      </w:r>
      <w:r>
        <w:rPr>
          <w:rFonts w:eastAsia="Times New Roman"/>
          <w:sz w:val="24"/>
          <w:szCs w:val="24"/>
        </w:rPr>
        <w:t xml:space="preserve"> nodes info.</w:t>
      </w:r>
    </w:p>
    <w:p w:rsidR="00C06057" w:rsidRPr="00A03EAB" w:rsidRDefault="009D6A1E" w:rsidP="00856AEC">
      <w:pPr>
        <w:widowControl/>
        <w:spacing w:line="276"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COPY</w:t>
      </w:r>
    </w:p>
    <w:p w:rsidR="00A22947" w:rsidRPr="00D50158" w:rsidRDefault="00213D80" w:rsidP="00D50158">
      <w:pPr>
        <w:widowControl/>
        <w:numPr>
          <w:ilvl w:val="0"/>
          <w:numId w:val="18"/>
        </w:numPr>
        <w:spacing w:line="360" w:lineRule="auto"/>
        <w:rPr>
          <w:rFonts w:eastAsia="Times New Roman"/>
          <w:sz w:val="24"/>
          <w:szCs w:val="24"/>
        </w:rPr>
      </w:pPr>
      <w:r w:rsidRPr="003C5B6D">
        <w:rPr>
          <w:rFonts w:eastAsia="Times New Roman"/>
          <w:b/>
        </w:rPr>
        <w:t>a</w:t>
      </w:r>
      <w:r w:rsidR="009A27F4" w:rsidRPr="003C5B6D">
        <w:rPr>
          <w:rFonts w:eastAsia="Times New Roman"/>
          <w:b/>
        </w:rPr>
        <w:t>nsible all –m copy –a “src=</w:t>
      </w:r>
      <w:r w:rsidR="00B9285D" w:rsidRPr="003C5B6D">
        <w:rPr>
          <w:rFonts w:eastAsia="Times New Roman"/>
          <w:b/>
        </w:rPr>
        <w:t>/</w:t>
      </w:r>
      <w:r w:rsidR="009A27F4" w:rsidRPr="003C5B6D">
        <w:rPr>
          <w:rFonts w:eastAsia="Times New Roman"/>
          <w:b/>
        </w:rPr>
        <w:t>path dest=</w:t>
      </w:r>
      <w:r w:rsidR="00B9285D" w:rsidRPr="003C5B6D">
        <w:rPr>
          <w:rFonts w:eastAsia="Times New Roman"/>
          <w:b/>
        </w:rPr>
        <w:t>/</w:t>
      </w:r>
      <w:r w:rsidR="00C06057" w:rsidRPr="003C5B6D">
        <w:rPr>
          <w:rFonts w:eastAsia="Times New Roman"/>
          <w:b/>
        </w:rPr>
        <w:t>path-to-</w:t>
      </w:r>
      <w:r w:rsidR="009A27F4" w:rsidRPr="003C5B6D">
        <w:rPr>
          <w:rFonts w:eastAsia="Times New Roman"/>
          <w:b/>
        </w:rPr>
        <w:t>store”</w:t>
      </w:r>
      <w:r w:rsidR="009A27F4">
        <w:rPr>
          <w:rFonts w:eastAsia="Times New Roman"/>
          <w:b/>
          <w:sz w:val="23"/>
          <w:szCs w:val="23"/>
        </w:rPr>
        <w:t xml:space="preserve"> </w:t>
      </w:r>
      <w:r w:rsidR="009A27F4" w:rsidRPr="009A27F4">
        <w:rPr>
          <w:rFonts w:eastAsia="Times New Roman"/>
          <w:sz w:val="24"/>
          <w:szCs w:val="24"/>
        </w:rPr>
        <w:t xml:space="preserve">= To copy </w:t>
      </w:r>
      <w:r w:rsidR="00B9285D">
        <w:rPr>
          <w:rFonts w:eastAsia="Times New Roman"/>
          <w:sz w:val="24"/>
          <w:szCs w:val="24"/>
        </w:rPr>
        <w:t>file from server to hosts</w:t>
      </w:r>
      <w:r w:rsidR="00F93660">
        <w:rPr>
          <w:rFonts w:eastAsia="Times New Roman"/>
          <w:sz w:val="24"/>
          <w:szCs w:val="24"/>
        </w:rPr>
        <w:t>.</w:t>
      </w:r>
    </w:p>
    <w:p w:rsidR="00C06057" w:rsidRPr="00A03EAB" w:rsidRDefault="009D6A1E" w:rsidP="00856AEC">
      <w:pPr>
        <w:widowControl/>
        <w:spacing w:line="276"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FETCH</w:t>
      </w:r>
    </w:p>
    <w:p w:rsidR="009A27F4" w:rsidRDefault="00213D80" w:rsidP="00546FFB">
      <w:pPr>
        <w:pStyle w:val="ListParagraph"/>
        <w:widowControl/>
        <w:numPr>
          <w:ilvl w:val="0"/>
          <w:numId w:val="20"/>
        </w:numPr>
        <w:spacing w:before="0" w:line="360" w:lineRule="auto"/>
        <w:rPr>
          <w:rFonts w:eastAsia="Times New Roman"/>
          <w:sz w:val="24"/>
          <w:szCs w:val="24"/>
        </w:rPr>
      </w:pPr>
      <w:r w:rsidRPr="003C5B6D">
        <w:rPr>
          <w:rFonts w:eastAsia="Times New Roman"/>
          <w:b/>
        </w:rPr>
        <w:t>a</w:t>
      </w:r>
      <w:r w:rsidR="009A27F4" w:rsidRPr="003C5B6D">
        <w:rPr>
          <w:rFonts w:eastAsia="Times New Roman"/>
          <w:b/>
        </w:rPr>
        <w:t xml:space="preserve">nsible </w:t>
      </w:r>
      <w:r w:rsidR="005F6CE3">
        <w:rPr>
          <w:rFonts w:eastAsia="Times New Roman"/>
          <w:b/>
        </w:rPr>
        <w:t xml:space="preserve">all </w:t>
      </w:r>
      <w:r w:rsidR="009A27F4" w:rsidRPr="003C5B6D">
        <w:rPr>
          <w:rFonts w:eastAsia="Times New Roman"/>
          <w:b/>
        </w:rPr>
        <w:t>–s –m fetch –</w:t>
      </w:r>
      <w:r w:rsidR="00B9285D" w:rsidRPr="003C5B6D">
        <w:rPr>
          <w:rFonts w:eastAsia="Times New Roman"/>
          <w:b/>
        </w:rPr>
        <w:t>a “</w:t>
      </w:r>
      <w:r w:rsidR="009A27F4" w:rsidRPr="003C5B6D">
        <w:rPr>
          <w:rFonts w:eastAsia="Times New Roman"/>
          <w:b/>
        </w:rPr>
        <w:t>src=</w:t>
      </w:r>
      <w:r w:rsidR="00B9285D" w:rsidRPr="003C5B6D">
        <w:rPr>
          <w:rFonts w:eastAsia="Times New Roman"/>
          <w:b/>
        </w:rPr>
        <w:t xml:space="preserve">/path </w:t>
      </w:r>
      <w:r w:rsidR="009A27F4" w:rsidRPr="003C5B6D">
        <w:rPr>
          <w:rFonts w:eastAsia="Times New Roman"/>
          <w:b/>
        </w:rPr>
        <w:t>dest=</w:t>
      </w:r>
      <w:r w:rsidR="00B9285D" w:rsidRPr="003C5B6D">
        <w:rPr>
          <w:rFonts w:eastAsia="Times New Roman"/>
          <w:b/>
        </w:rPr>
        <w:t>/</w:t>
      </w:r>
      <w:r w:rsidR="009A27F4" w:rsidRPr="003C5B6D">
        <w:rPr>
          <w:rFonts w:eastAsia="Times New Roman"/>
          <w:b/>
        </w:rPr>
        <w:t>path”</w:t>
      </w:r>
      <w:r w:rsidR="009A27F4">
        <w:rPr>
          <w:rFonts w:eastAsia="Times New Roman"/>
          <w:b/>
          <w:sz w:val="23"/>
          <w:szCs w:val="23"/>
        </w:rPr>
        <w:t xml:space="preserve"> </w:t>
      </w:r>
      <w:r w:rsidR="009A27F4" w:rsidRPr="009A27F4">
        <w:rPr>
          <w:rFonts w:eastAsia="Times New Roman"/>
          <w:sz w:val="24"/>
          <w:szCs w:val="24"/>
        </w:rPr>
        <w:t>= To copy file from hosts to server</w:t>
      </w:r>
      <w:r w:rsidR="00C3337F">
        <w:rPr>
          <w:rFonts w:eastAsia="Times New Roman"/>
          <w:sz w:val="24"/>
          <w:szCs w:val="24"/>
        </w:rPr>
        <w:t>.</w:t>
      </w:r>
    </w:p>
    <w:p w:rsidR="00901879" w:rsidRPr="00A03EAB" w:rsidRDefault="009D6A1E" w:rsidP="002966D5">
      <w:pPr>
        <w:widowControl/>
        <w:spacing w:line="360"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lastRenderedPageBreak/>
        <w:t>FILE</w:t>
      </w:r>
    </w:p>
    <w:p w:rsidR="009A27F4" w:rsidRDefault="00213D80" w:rsidP="00546FFB">
      <w:pPr>
        <w:pStyle w:val="ListParagraph"/>
        <w:widowControl/>
        <w:numPr>
          <w:ilvl w:val="0"/>
          <w:numId w:val="20"/>
        </w:numPr>
        <w:spacing w:before="0" w:line="276" w:lineRule="auto"/>
        <w:rPr>
          <w:rFonts w:eastAsia="Times New Roman"/>
          <w:sz w:val="24"/>
          <w:szCs w:val="24"/>
        </w:rPr>
      </w:pPr>
      <w:r w:rsidRPr="003C5B6D">
        <w:rPr>
          <w:rFonts w:eastAsia="Times New Roman"/>
          <w:b/>
        </w:rPr>
        <w:t>a</w:t>
      </w:r>
      <w:r w:rsidR="009A27F4" w:rsidRPr="003C5B6D">
        <w:rPr>
          <w:rFonts w:eastAsia="Times New Roman"/>
          <w:b/>
        </w:rPr>
        <w:t>nsible all –m file –</w:t>
      </w:r>
      <w:r w:rsidR="00B9285D" w:rsidRPr="003C5B6D">
        <w:rPr>
          <w:rFonts w:eastAsia="Times New Roman"/>
          <w:b/>
        </w:rPr>
        <w:t>a  “</w:t>
      </w:r>
      <w:r w:rsidR="009A27F4" w:rsidRPr="003C5B6D">
        <w:rPr>
          <w:rFonts w:eastAsia="Times New Roman"/>
          <w:b/>
        </w:rPr>
        <w:t>dest=</w:t>
      </w:r>
      <w:r w:rsidR="00B9285D" w:rsidRPr="003C5B6D">
        <w:rPr>
          <w:rFonts w:eastAsia="Times New Roman"/>
          <w:b/>
        </w:rPr>
        <w:t>/</w:t>
      </w:r>
      <w:r w:rsidR="003C5B6D" w:rsidRPr="003C5B6D">
        <w:rPr>
          <w:rFonts w:eastAsia="Times New Roman"/>
          <w:b/>
        </w:rPr>
        <w:t>file</w:t>
      </w:r>
      <w:r w:rsidR="00273EBB" w:rsidRPr="003C5B6D">
        <w:rPr>
          <w:rFonts w:eastAsia="Times New Roman"/>
          <w:b/>
        </w:rPr>
        <w:t>-</w:t>
      </w:r>
      <w:r w:rsidR="00B263FF" w:rsidRPr="003C5B6D">
        <w:rPr>
          <w:rFonts w:eastAsia="Times New Roman"/>
          <w:b/>
        </w:rPr>
        <w:t xml:space="preserve">path mode=0644 </w:t>
      </w:r>
      <w:r w:rsidR="00F93660" w:rsidRPr="003C5B6D">
        <w:rPr>
          <w:rFonts w:eastAsia="Times New Roman"/>
          <w:b/>
        </w:rPr>
        <w:t>state=touch</w:t>
      </w:r>
      <w:r w:rsidR="009A27F4">
        <w:rPr>
          <w:rFonts w:eastAsia="Times New Roman"/>
          <w:b/>
          <w:sz w:val="23"/>
          <w:szCs w:val="23"/>
        </w:rPr>
        <w:t xml:space="preserve">” </w:t>
      </w:r>
      <w:r w:rsidR="009A27F4" w:rsidRPr="009A27F4">
        <w:rPr>
          <w:rFonts w:eastAsia="Times New Roman"/>
          <w:sz w:val="24"/>
          <w:szCs w:val="24"/>
        </w:rPr>
        <w:t xml:space="preserve">= To create </w:t>
      </w:r>
      <w:r w:rsidR="00F93660">
        <w:rPr>
          <w:rFonts w:eastAsia="Times New Roman"/>
          <w:sz w:val="24"/>
          <w:szCs w:val="24"/>
        </w:rPr>
        <w:t>an empty file.</w:t>
      </w:r>
    </w:p>
    <w:p w:rsidR="009A27F4" w:rsidRDefault="00213D80" w:rsidP="00546FFB">
      <w:pPr>
        <w:pStyle w:val="ListParagraph"/>
        <w:widowControl/>
        <w:numPr>
          <w:ilvl w:val="0"/>
          <w:numId w:val="20"/>
        </w:numPr>
        <w:spacing w:before="0" w:line="276" w:lineRule="auto"/>
        <w:rPr>
          <w:rFonts w:eastAsia="Times New Roman"/>
          <w:sz w:val="24"/>
          <w:szCs w:val="24"/>
        </w:rPr>
      </w:pPr>
      <w:r w:rsidRPr="003C5B6D">
        <w:rPr>
          <w:rFonts w:eastAsia="Times New Roman"/>
          <w:b/>
        </w:rPr>
        <w:t>a</w:t>
      </w:r>
      <w:r w:rsidR="005F6CE3">
        <w:rPr>
          <w:rFonts w:eastAsia="Times New Roman"/>
          <w:b/>
        </w:rPr>
        <w:t>nsible all</w:t>
      </w:r>
      <w:r w:rsidR="009A27F4" w:rsidRPr="003C5B6D">
        <w:rPr>
          <w:rFonts w:eastAsia="Times New Roman"/>
          <w:b/>
        </w:rPr>
        <w:t xml:space="preserve"> –m file –a “dest=path file mode=0666 state=directory”</w:t>
      </w:r>
      <w:r w:rsidR="009A27F4">
        <w:rPr>
          <w:rFonts w:eastAsia="Times New Roman"/>
          <w:b/>
          <w:sz w:val="23"/>
          <w:szCs w:val="23"/>
        </w:rPr>
        <w:t xml:space="preserve"> </w:t>
      </w:r>
      <w:r w:rsidR="009A27F4" w:rsidRPr="009A27F4">
        <w:rPr>
          <w:rFonts w:eastAsia="Times New Roman"/>
          <w:sz w:val="24"/>
          <w:szCs w:val="24"/>
        </w:rPr>
        <w:t>= To create dir.</w:t>
      </w:r>
    </w:p>
    <w:p w:rsidR="00B9285D" w:rsidRPr="009A27F4" w:rsidRDefault="00213D80" w:rsidP="00546FFB">
      <w:pPr>
        <w:pStyle w:val="ListParagraph"/>
        <w:widowControl/>
        <w:numPr>
          <w:ilvl w:val="0"/>
          <w:numId w:val="20"/>
        </w:numPr>
        <w:spacing w:before="0" w:line="276" w:lineRule="auto"/>
        <w:rPr>
          <w:rFonts w:eastAsia="Times New Roman"/>
          <w:sz w:val="24"/>
          <w:szCs w:val="24"/>
        </w:rPr>
      </w:pPr>
      <w:r w:rsidRPr="003C5B6D">
        <w:rPr>
          <w:rFonts w:eastAsia="Times New Roman"/>
          <w:b/>
        </w:rPr>
        <w:t>a</w:t>
      </w:r>
      <w:r w:rsidR="00B9285D" w:rsidRPr="003C5B6D">
        <w:rPr>
          <w:rFonts w:eastAsia="Times New Roman"/>
          <w:b/>
        </w:rPr>
        <w:t>nsible all –m file –a “dest=/file-path state=absent”</w:t>
      </w:r>
      <w:r w:rsidR="00B9285D">
        <w:rPr>
          <w:rFonts w:eastAsia="Times New Roman"/>
          <w:b/>
          <w:sz w:val="23"/>
          <w:szCs w:val="23"/>
        </w:rPr>
        <w:t xml:space="preserve"> </w:t>
      </w:r>
      <w:r w:rsidR="00B9285D" w:rsidRPr="00B9285D">
        <w:rPr>
          <w:rFonts w:eastAsia="Times New Roman"/>
          <w:sz w:val="24"/>
          <w:szCs w:val="24"/>
        </w:rPr>
        <w:t>= To delete a file (or) dir.</w:t>
      </w:r>
    </w:p>
    <w:p w:rsidR="00B9285D" w:rsidRDefault="00213D80" w:rsidP="00546FFB">
      <w:pPr>
        <w:pStyle w:val="ListParagraph"/>
        <w:widowControl/>
        <w:numPr>
          <w:ilvl w:val="0"/>
          <w:numId w:val="20"/>
        </w:numPr>
        <w:spacing w:before="0" w:line="276" w:lineRule="auto"/>
        <w:rPr>
          <w:rFonts w:eastAsia="Times New Roman"/>
          <w:sz w:val="24"/>
          <w:szCs w:val="24"/>
        </w:rPr>
      </w:pPr>
      <w:r w:rsidRPr="003C5B6D">
        <w:rPr>
          <w:rFonts w:eastAsia="Times New Roman"/>
          <w:b/>
        </w:rPr>
        <w:t>a</w:t>
      </w:r>
      <w:r w:rsidR="00B9285D" w:rsidRPr="003C5B6D">
        <w:rPr>
          <w:rFonts w:eastAsia="Times New Roman"/>
          <w:b/>
        </w:rPr>
        <w:t>nsible</w:t>
      </w:r>
      <w:r w:rsidR="003C5B6D">
        <w:rPr>
          <w:rFonts w:eastAsia="Times New Roman"/>
          <w:b/>
        </w:rPr>
        <w:t xml:space="preserve"> all –m file –a “src=/path dest=/</w:t>
      </w:r>
      <w:r w:rsidR="00B9285D" w:rsidRPr="003C5B6D">
        <w:rPr>
          <w:rFonts w:eastAsia="Times New Roman"/>
          <w:b/>
        </w:rPr>
        <w:t>path user=root group=root state=link”</w:t>
      </w:r>
      <w:r w:rsidR="00B9285D">
        <w:rPr>
          <w:rFonts w:eastAsia="Times New Roman"/>
          <w:sz w:val="24"/>
          <w:szCs w:val="24"/>
        </w:rPr>
        <w:t xml:space="preserve"> = To create symlink.</w:t>
      </w:r>
    </w:p>
    <w:p w:rsidR="00E554D9" w:rsidRPr="00E554D9" w:rsidRDefault="003C5B6D"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w:t>
      </w:r>
      <w:r w:rsidR="00E554D9" w:rsidRPr="00AA2804">
        <w:rPr>
          <w:rFonts w:eastAsia="Times New Roman"/>
          <w:b/>
        </w:rPr>
        <w:t>nsible all –s –m file –a “dest=/path mode=0666 user=name group=name”</w:t>
      </w:r>
      <w:r w:rsidR="00E554D9" w:rsidRPr="00E554D9">
        <w:rPr>
          <w:rFonts w:eastAsia="Times New Roman"/>
          <w:b/>
          <w:sz w:val="23"/>
          <w:szCs w:val="23"/>
        </w:rPr>
        <w:t xml:space="preserve"> = </w:t>
      </w:r>
      <w:r w:rsidR="005F6CE3">
        <w:rPr>
          <w:rFonts w:eastAsia="Times New Roman"/>
          <w:sz w:val="24"/>
          <w:szCs w:val="24"/>
        </w:rPr>
        <w:t>To chan</w:t>
      </w:r>
      <w:r w:rsidR="00E554D9" w:rsidRPr="00E554D9">
        <w:rPr>
          <w:rFonts w:eastAsia="Times New Roman"/>
          <w:sz w:val="24"/>
          <w:szCs w:val="24"/>
        </w:rPr>
        <w:t xml:space="preserve">ge permission. </w:t>
      </w:r>
    </w:p>
    <w:p w:rsidR="00901879" w:rsidRPr="00A03EAB" w:rsidRDefault="009D6A1E" w:rsidP="002966D5">
      <w:pPr>
        <w:widowControl/>
        <w:spacing w:line="360"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CRON</w:t>
      </w:r>
    </w:p>
    <w:p w:rsidR="00B9285D" w:rsidRDefault="00213D80"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w:t>
      </w:r>
      <w:r w:rsidR="00B9285D" w:rsidRPr="00AA2804">
        <w:rPr>
          <w:rFonts w:eastAsia="Times New Roman"/>
          <w:b/>
        </w:rPr>
        <w:t>nsible all –m cron –a “name=</w:t>
      </w:r>
      <w:r w:rsidR="00273EBB" w:rsidRPr="00AA2804">
        <w:rPr>
          <w:rFonts w:eastAsia="Times New Roman"/>
          <w:b/>
        </w:rPr>
        <w:t>’</w:t>
      </w:r>
      <w:r w:rsidR="00B9285D" w:rsidRPr="00AA2804">
        <w:rPr>
          <w:rFonts w:eastAsia="Times New Roman"/>
          <w:b/>
        </w:rPr>
        <w:t>/cron-name</w:t>
      </w:r>
      <w:r w:rsidR="00273EBB" w:rsidRPr="00AA2804">
        <w:rPr>
          <w:rFonts w:eastAsia="Times New Roman"/>
          <w:b/>
        </w:rPr>
        <w:t>’</w:t>
      </w:r>
      <w:r w:rsidR="00B9285D" w:rsidRPr="00AA2804">
        <w:rPr>
          <w:rFonts w:eastAsia="Times New Roman"/>
          <w:b/>
        </w:rPr>
        <w:t xml:space="preserve"> hour=4 job=/script</w:t>
      </w:r>
      <w:r w:rsidR="00C06057" w:rsidRPr="00AA2804">
        <w:rPr>
          <w:rFonts w:eastAsia="Times New Roman"/>
          <w:b/>
        </w:rPr>
        <w:t>-2-exe</w:t>
      </w:r>
      <w:r w:rsidR="00B9285D" w:rsidRPr="00AA2804">
        <w:rPr>
          <w:rFonts w:eastAsia="Times New Roman"/>
          <w:b/>
        </w:rPr>
        <w:t>”</w:t>
      </w:r>
      <w:r w:rsidR="00B9285D">
        <w:rPr>
          <w:rFonts w:eastAsia="Times New Roman"/>
          <w:sz w:val="24"/>
          <w:szCs w:val="24"/>
        </w:rPr>
        <w:t xml:space="preserve"> = To execute cron </w:t>
      </w:r>
      <w:r w:rsidR="00C06057">
        <w:rPr>
          <w:rFonts w:eastAsia="Times New Roman"/>
          <w:sz w:val="24"/>
          <w:szCs w:val="24"/>
        </w:rPr>
        <w:t>job.</w:t>
      </w:r>
    </w:p>
    <w:p w:rsidR="00B9285D" w:rsidRPr="00273EBB" w:rsidRDefault="00213D80" w:rsidP="00546FFB">
      <w:pPr>
        <w:pStyle w:val="ListParagraph"/>
        <w:widowControl/>
        <w:numPr>
          <w:ilvl w:val="0"/>
          <w:numId w:val="20"/>
        </w:numPr>
        <w:spacing w:before="0" w:line="360" w:lineRule="auto"/>
        <w:rPr>
          <w:rFonts w:eastAsia="Times New Roman"/>
          <w:sz w:val="24"/>
          <w:szCs w:val="24"/>
        </w:rPr>
      </w:pPr>
      <w:r w:rsidRPr="00AA2804">
        <w:rPr>
          <w:rFonts w:eastAsia="Times New Roman"/>
          <w:b/>
        </w:rPr>
        <w:t>a</w:t>
      </w:r>
      <w:r w:rsidR="00B9285D" w:rsidRPr="00AA2804">
        <w:rPr>
          <w:rFonts w:eastAsia="Times New Roman"/>
          <w:b/>
        </w:rPr>
        <w:t>nsible all –m cron –a “name=</w:t>
      </w:r>
      <w:r w:rsidR="00273EBB" w:rsidRPr="00AA2804">
        <w:rPr>
          <w:rFonts w:eastAsia="Times New Roman"/>
          <w:b/>
        </w:rPr>
        <w:t>’</w:t>
      </w:r>
      <w:r w:rsidR="00C06057" w:rsidRPr="00AA2804">
        <w:rPr>
          <w:rFonts w:eastAsia="Times New Roman"/>
          <w:b/>
        </w:rPr>
        <w:t>/cron-name</w:t>
      </w:r>
      <w:r w:rsidR="00273EBB" w:rsidRPr="00AA2804">
        <w:rPr>
          <w:rFonts w:eastAsia="Times New Roman"/>
          <w:b/>
        </w:rPr>
        <w:t>’</w:t>
      </w:r>
      <w:r w:rsidR="00B9285D" w:rsidRPr="00AA2804">
        <w:rPr>
          <w:rFonts w:eastAsia="Times New Roman"/>
          <w:b/>
        </w:rPr>
        <w:t xml:space="preserve"> state=absent”</w:t>
      </w:r>
      <w:r w:rsidR="00B9285D">
        <w:rPr>
          <w:rFonts w:eastAsia="Times New Roman"/>
          <w:b/>
          <w:sz w:val="23"/>
          <w:szCs w:val="23"/>
        </w:rPr>
        <w:t xml:space="preserve"> </w:t>
      </w:r>
      <w:r w:rsidR="00C06057">
        <w:rPr>
          <w:rFonts w:eastAsia="Times New Roman"/>
          <w:sz w:val="24"/>
          <w:szCs w:val="24"/>
        </w:rPr>
        <w:t>= To remove</w:t>
      </w:r>
      <w:r w:rsidR="00B9285D" w:rsidRPr="00B9285D">
        <w:rPr>
          <w:rFonts w:eastAsia="Times New Roman"/>
          <w:sz w:val="24"/>
          <w:szCs w:val="24"/>
        </w:rPr>
        <w:t xml:space="preserve"> cron job</w:t>
      </w:r>
      <w:r w:rsidR="00B9285D">
        <w:rPr>
          <w:rFonts w:eastAsia="Times New Roman"/>
          <w:b/>
          <w:sz w:val="23"/>
          <w:szCs w:val="23"/>
        </w:rPr>
        <w:t>.</w:t>
      </w:r>
    </w:p>
    <w:p w:rsidR="00901879" w:rsidRPr="00A03EAB" w:rsidRDefault="009D6A1E" w:rsidP="002966D5">
      <w:pPr>
        <w:widowControl/>
        <w:spacing w:line="360"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YUM</w:t>
      </w:r>
    </w:p>
    <w:p w:rsidR="00273EBB" w:rsidRPr="000D73B3" w:rsidRDefault="00213D80"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w:t>
      </w:r>
      <w:r w:rsidR="0085684D" w:rsidRPr="00AA2804">
        <w:rPr>
          <w:rFonts w:eastAsia="Times New Roman"/>
          <w:b/>
        </w:rPr>
        <w:t>nsi</w:t>
      </w:r>
      <w:r w:rsidR="005F6CE3">
        <w:rPr>
          <w:rFonts w:eastAsia="Times New Roman"/>
          <w:b/>
        </w:rPr>
        <w:t>ble all –m yum –a “name=pkg</w:t>
      </w:r>
      <w:r w:rsidR="00273EBB" w:rsidRPr="00AA2804">
        <w:rPr>
          <w:rFonts w:eastAsia="Times New Roman"/>
          <w:b/>
        </w:rPr>
        <w:t xml:space="preserve"> state=installed”</w:t>
      </w:r>
      <w:r w:rsidR="00273EBB">
        <w:rPr>
          <w:rFonts w:eastAsia="Times New Roman"/>
          <w:b/>
          <w:sz w:val="23"/>
          <w:szCs w:val="23"/>
        </w:rPr>
        <w:t xml:space="preserve"> </w:t>
      </w:r>
      <w:r w:rsidR="00273EBB" w:rsidRPr="00273EBB">
        <w:rPr>
          <w:rFonts w:eastAsia="Times New Roman"/>
          <w:sz w:val="24"/>
          <w:szCs w:val="24"/>
        </w:rPr>
        <w:t>= To install packages</w:t>
      </w:r>
      <w:r w:rsidR="006A7A4B">
        <w:rPr>
          <w:rFonts w:eastAsia="Times New Roman"/>
          <w:sz w:val="24"/>
          <w:szCs w:val="24"/>
        </w:rPr>
        <w:t>.</w:t>
      </w:r>
    </w:p>
    <w:p w:rsidR="000D73B3" w:rsidRDefault="000D73B3"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ansi</w:t>
      </w:r>
      <w:r w:rsidR="005F6CE3">
        <w:rPr>
          <w:rFonts w:eastAsia="Times New Roman"/>
          <w:b/>
        </w:rPr>
        <w:t>ble all –m yum –a “name=pkg</w:t>
      </w:r>
      <w:r w:rsidRPr="00AA2804">
        <w:rPr>
          <w:rFonts w:eastAsia="Times New Roman"/>
          <w:b/>
        </w:rPr>
        <w:t xml:space="preserve"> state=latest”</w:t>
      </w:r>
      <w:r w:rsidRPr="000D73B3">
        <w:rPr>
          <w:rFonts w:eastAsia="Times New Roman"/>
          <w:b/>
          <w:sz w:val="23"/>
          <w:szCs w:val="23"/>
        </w:rPr>
        <w:t xml:space="preserve"> </w:t>
      </w:r>
      <w:r w:rsidRPr="000D73B3">
        <w:rPr>
          <w:rFonts w:eastAsia="Times New Roman"/>
          <w:sz w:val="24"/>
          <w:szCs w:val="24"/>
        </w:rPr>
        <w:t>= To install</w:t>
      </w:r>
      <w:r>
        <w:rPr>
          <w:rFonts w:eastAsia="Times New Roman"/>
          <w:sz w:val="24"/>
          <w:szCs w:val="24"/>
        </w:rPr>
        <w:t xml:space="preserve"> a pkg. If the pkg is already installed, it will update the pkg to latest version.</w:t>
      </w:r>
      <w:r w:rsidRPr="000D73B3">
        <w:rPr>
          <w:rFonts w:eastAsia="Times New Roman"/>
          <w:sz w:val="24"/>
          <w:szCs w:val="24"/>
        </w:rPr>
        <w:t xml:space="preserve"> </w:t>
      </w:r>
    </w:p>
    <w:p w:rsidR="000D73B3" w:rsidRDefault="000D73B3"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ansible all –m yum –a “name=pkg-name state=absent”</w:t>
      </w:r>
      <w:r w:rsidRPr="000D73B3">
        <w:rPr>
          <w:rFonts w:eastAsia="Times New Roman"/>
          <w:b/>
          <w:sz w:val="23"/>
          <w:szCs w:val="23"/>
        </w:rPr>
        <w:t xml:space="preserve"> </w:t>
      </w:r>
      <w:r w:rsidRPr="000D73B3">
        <w:rPr>
          <w:rFonts w:eastAsia="Times New Roman"/>
          <w:sz w:val="24"/>
          <w:szCs w:val="24"/>
        </w:rPr>
        <w:t>= To remove a pkg.</w:t>
      </w:r>
    </w:p>
    <w:p w:rsidR="000D73B3" w:rsidRPr="000D73B3" w:rsidRDefault="000D73B3" w:rsidP="00546FFB">
      <w:pPr>
        <w:pStyle w:val="ListParagraph"/>
        <w:widowControl/>
        <w:numPr>
          <w:ilvl w:val="0"/>
          <w:numId w:val="20"/>
        </w:numPr>
        <w:spacing w:before="0" w:line="276" w:lineRule="auto"/>
        <w:rPr>
          <w:rFonts w:eastAsia="Times New Roman"/>
          <w:sz w:val="24"/>
          <w:szCs w:val="24"/>
        </w:rPr>
      </w:pPr>
      <w:r w:rsidRPr="00AA2804">
        <w:rPr>
          <w:rFonts w:eastAsia="Times New Roman"/>
          <w:b/>
        </w:rPr>
        <w:t>ansible all –m yum –a “name=’*’ state=latest”</w:t>
      </w:r>
      <w:r>
        <w:rPr>
          <w:rFonts w:eastAsia="Times New Roman"/>
          <w:b/>
          <w:sz w:val="23"/>
          <w:szCs w:val="23"/>
        </w:rPr>
        <w:t xml:space="preserve"> = </w:t>
      </w:r>
      <w:r w:rsidRPr="000D73B3">
        <w:rPr>
          <w:rFonts w:eastAsia="Times New Roman"/>
          <w:sz w:val="24"/>
          <w:szCs w:val="24"/>
        </w:rPr>
        <w:t>To update all pkgs.</w:t>
      </w:r>
    </w:p>
    <w:p w:rsidR="000D73B3" w:rsidRPr="000D73B3" w:rsidRDefault="00C06057" w:rsidP="00546FFB">
      <w:pPr>
        <w:pStyle w:val="ListParagraph"/>
        <w:widowControl/>
        <w:numPr>
          <w:ilvl w:val="0"/>
          <w:numId w:val="20"/>
        </w:numPr>
        <w:spacing w:before="0" w:line="360" w:lineRule="auto"/>
        <w:rPr>
          <w:rFonts w:eastAsia="Times New Roman"/>
          <w:sz w:val="24"/>
          <w:szCs w:val="24"/>
        </w:rPr>
      </w:pPr>
      <w:r w:rsidRPr="00AA2804">
        <w:rPr>
          <w:rFonts w:eastAsia="Times New Roman"/>
          <w:b/>
        </w:rPr>
        <w:t>ansible all –m yum –a “name=url state=present”</w:t>
      </w:r>
      <w:r>
        <w:rPr>
          <w:rFonts w:eastAsia="Times New Roman"/>
          <w:sz w:val="24"/>
          <w:szCs w:val="24"/>
        </w:rPr>
        <w:t xml:space="preserve"> = To install pkg from an url.</w:t>
      </w:r>
    </w:p>
    <w:p w:rsidR="00273EBB" w:rsidRPr="00A03EAB" w:rsidRDefault="00273EBB" w:rsidP="002966D5">
      <w:pPr>
        <w:widowControl/>
        <w:spacing w:line="360"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S</w:t>
      </w:r>
      <w:r w:rsidR="00901879" w:rsidRPr="00A03EAB">
        <w:rPr>
          <w:rFonts w:asciiTheme="minorHAnsi" w:eastAsia="Times New Roman" w:hAnsiTheme="minorHAnsi"/>
          <w:b/>
          <w:color w:val="auto"/>
          <w:sz w:val="20"/>
          <w:szCs w:val="20"/>
          <w:u w:val="single"/>
        </w:rPr>
        <w:t>ERVICE</w:t>
      </w:r>
    </w:p>
    <w:p w:rsidR="00273EBB" w:rsidRDefault="00213D80" w:rsidP="00546FFB">
      <w:pPr>
        <w:pStyle w:val="ListParagraph"/>
        <w:widowControl/>
        <w:numPr>
          <w:ilvl w:val="0"/>
          <w:numId w:val="21"/>
        </w:numPr>
        <w:spacing w:line="276" w:lineRule="auto"/>
        <w:rPr>
          <w:rFonts w:eastAsia="Times New Roman"/>
          <w:sz w:val="24"/>
          <w:szCs w:val="24"/>
        </w:rPr>
      </w:pPr>
      <w:r w:rsidRPr="00AA2804">
        <w:rPr>
          <w:rFonts w:eastAsia="Times New Roman"/>
          <w:b/>
        </w:rPr>
        <w:t>a</w:t>
      </w:r>
      <w:r w:rsidR="00901879" w:rsidRPr="00AA2804">
        <w:rPr>
          <w:rFonts w:eastAsia="Times New Roman"/>
          <w:b/>
        </w:rPr>
        <w:t xml:space="preserve">nsible all </w:t>
      </w:r>
      <w:r w:rsidR="000D73B3" w:rsidRPr="00AA2804">
        <w:rPr>
          <w:rFonts w:eastAsia="Times New Roman"/>
          <w:b/>
        </w:rPr>
        <w:t>-</w:t>
      </w:r>
      <w:r w:rsidR="00901879" w:rsidRPr="00AA2804">
        <w:rPr>
          <w:rFonts w:eastAsia="Times New Roman"/>
          <w:b/>
        </w:rPr>
        <w:t>m</w:t>
      </w:r>
      <w:r w:rsidRPr="00AA2804">
        <w:rPr>
          <w:rFonts w:eastAsia="Times New Roman"/>
          <w:b/>
        </w:rPr>
        <w:t xml:space="preserve"> -s</w:t>
      </w:r>
      <w:r w:rsidR="00901879" w:rsidRPr="00AA2804">
        <w:rPr>
          <w:rFonts w:eastAsia="Times New Roman"/>
          <w:b/>
        </w:rPr>
        <w:t xml:space="preserve"> service –a “name=httpd state=started”</w:t>
      </w:r>
      <w:r w:rsidR="00901879">
        <w:rPr>
          <w:rFonts w:eastAsia="Times New Roman"/>
          <w:sz w:val="24"/>
          <w:szCs w:val="24"/>
        </w:rPr>
        <w:t xml:space="preserve"> = To start a service.</w:t>
      </w:r>
    </w:p>
    <w:p w:rsidR="00901879" w:rsidRDefault="00213D80" w:rsidP="00546FFB">
      <w:pPr>
        <w:pStyle w:val="ListParagraph"/>
        <w:widowControl/>
        <w:numPr>
          <w:ilvl w:val="0"/>
          <w:numId w:val="21"/>
        </w:numPr>
        <w:spacing w:line="276" w:lineRule="auto"/>
        <w:rPr>
          <w:rFonts w:eastAsia="Times New Roman"/>
          <w:sz w:val="24"/>
          <w:szCs w:val="24"/>
        </w:rPr>
      </w:pPr>
      <w:r w:rsidRPr="00AA2804">
        <w:rPr>
          <w:rFonts w:eastAsia="Times New Roman"/>
          <w:b/>
        </w:rPr>
        <w:t>a</w:t>
      </w:r>
      <w:r w:rsidR="00901879" w:rsidRPr="00AA2804">
        <w:rPr>
          <w:rFonts w:eastAsia="Times New Roman"/>
          <w:b/>
        </w:rPr>
        <w:t xml:space="preserve">nsible all </w:t>
      </w:r>
      <w:r w:rsidR="000D73B3" w:rsidRPr="00AA2804">
        <w:rPr>
          <w:rFonts w:eastAsia="Times New Roman"/>
          <w:b/>
        </w:rPr>
        <w:t>-</w:t>
      </w:r>
      <w:r w:rsidR="00901879" w:rsidRPr="00AA2804">
        <w:rPr>
          <w:rFonts w:eastAsia="Times New Roman"/>
          <w:b/>
        </w:rPr>
        <w:t xml:space="preserve">m </w:t>
      </w:r>
      <w:r w:rsidR="000D73B3" w:rsidRPr="00AA2804">
        <w:rPr>
          <w:rFonts w:eastAsia="Times New Roman"/>
          <w:b/>
        </w:rPr>
        <w:t>-</w:t>
      </w:r>
      <w:r w:rsidRPr="00AA2804">
        <w:rPr>
          <w:rFonts w:eastAsia="Times New Roman"/>
          <w:b/>
        </w:rPr>
        <w:t xml:space="preserve">s </w:t>
      </w:r>
      <w:r w:rsidR="00901879" w:rsidRPr="00AA2804">
        <w:rPr>
          <w:rFonts w:eastAsia="Times New Roman"/>
          <w:b/>
        </w:rPr>
        <w:t>service –a “name=httpd state=restarted”</w:t>
      </w:r>
      <w:r w:rsidR="00901879">
        <w:rPr>
          <w:rFonts w:eastAsia="Times New Roman"/>
          <w:sz w:val="24"/>
          <w:szCs w:val="24"/>
        </w:rPr>
        <w:t xml:space="preserve"> = To restart the service.</w:t>
      </w:r>
    </w:p>
    <w:p w:rsidR="00901879" w:rsidRDefault="00213D80" w:rsidP="00546FFB">
      <w:pPr>
        <w:pStyle w:val="ListParagraph"/>
        <w:widowControl/>
        <w:numPr>
          <w:ilvl w:val="0"/>
          <w:numId w:val="21"/>
        </w:numPr>
        <w:spacing w:line="276" w:lineRule="auto"/>
        <w:rPr>
          <w:rFonts w:eastAsia="Times New Roman"/>
          <w:sz w:val="24"/>
          <w:szCs w:val="24"/>
        </w:rPr>
      </w:pPr>
      <w:r w:rsidRPr="00AA2804">
        <w:rPr>
          <w:rFonts w:eastAsia="Times New Roman"/>
          <w:b/>
        </w:rPr>
        <w:t>a</w:t>
      </w:r>
      <w:r w:rsidR="00901879" w:rsidRPr="00AA2804">
        <w:rPr>
          <w:rFonts w:eastAsia="Times New Roman"/>
          <w:b/>
        </w:rPr>
        <w:t xml:space="preserve">nsible all </w:t>
      </w:r>
      <w:r w:rsidR="000D73B3" w:rsidRPr="00AA2804">
        <w:rPr>
          <w:rFonts w:eastAsia="Times New Roman"/>
          <w:b/>
        </w:rPr>
        <w:t>-</w:t>
      </w:r>
      <w:r w:rsidR="00901879" w:rsidRPr="00AA2804">
        <w:rPr>
          <w:rFonts w:eastAsia="Times New Roman"/>
          <w:b/>
        </w:rPr>
        <w:t xml:space="preserve">m </w:t>
      </w:r>
      <w:r w:rsidR="000D73B3" w:rsidRPr="00AA2804">
        <w:rPr>
          <w:rFonts w:eastAsia="Times New Roman"/>
          <w:b/>
        </w:rPr>
        <w:t>-</w:t>
      </w:r>
      <w:r w:rsidRPr="00AA2804">
        <w:rPr>
          <w:rFonts w:eastAsia="Times New Roman"/>
          <w:b/>
        </w:rPr>
        <w:t xml:space="preserve">s </w:t>
      </w:r>
      <w:r w:rsidR="00901879" w:rsidRPr="00AA2804">
        <w:rPr>
          <w:rFonts w:eastAsia="Times New Roman"/>
          <w:b/>
        </w:rPr>
        <w:t>service –a “name=httpd state=stopped</w:t>
      </w:r>
      <w:r w:rsidR="00901879" w:rsidRPr="0069315E">
        <w:rPr>
          <w:rFonts w:eastAsia="Times New Roman"/>
          <w:b/>
        </w:rPr>
        <w:t>”</w:t>
      </w:r>
      <w:r w:rsidR="00901879">
        <w:rPr>
          <w:rFonts w:eastAsia="Times New Roman"/>
          <w:b/>
          <w:sz w:val="23"/>
          <w:szCs w:val="23"/>
        </w:rPr>
        <w:t xml:space="preserve"> </w:t>
      </w:r>
      <w:r w:rsidR="00901879" w:rsidRPr="00901879">
        <w:rPr>
          <w:rFonts w:eastAsia="Times New Roman"/>
          <w:sz w:val="24"/>
          <w:szCs w:val="24"/>
        </w:rPr>
        <w:t>= To stop the service.</w:t>
      </w:r>
    </w:p>
    <w:p w:rsidR="00901879" w:rsidRDefault="00901879" w:rsidP="005F6CE3">
      <w:pPr>
        <w:pStyle w:val="ListParagraph"/>
        <w:widowControl/>
        <w:spacing w:before="0" w:line="360" w:lineRule="auto"/>
        <w:ind w:left="720" w:firstLine="0"/>
        <w:rPr>
          <w:rFonts w:eastAsia="Times New Roman"/>
          <w:b/>
          <w:sz w:val="23"/>
          <w:szCs w:val="23"/>
        </w:rPr>
      </w:pPr>
      <w:r w:rsidRPr="00213D80">
        <w:rPr>
          <w:rFonts w:eastAsia="Times New Roman"/>
          <w:sz w:val="24"/>
          <w:szCs w:val="24"/>
        </w:rPr>
        <w:t xml:space="preserve">           Service modules</w:t>
      </w:r>
      <w:r>
        <w:rPr>
          <w:rFonts w:eastAsia="Times New Roman"/>
          <w:b/>
          <w:sz w:val="23"/>
          <w:szCs w:val="23"/>
        </w:rPr>
        <w:t xml:space="preserve"> = </w:t>
      </w:r>
      <w:r w:rsidRPr="00AA2804">
        <w:rPr>
          <w:rFonts w:eastAsia="Times New Roman"/>
          <w:b/>
        </w:rPr>
        <w:t>Started, stopped, restarted, reloaded.</w:t>
      </w:r>
    </w:p>
    <w:p w:rsidR="00901879" w:rsidRPr="00A03EAB" w:rsidRDefault="00C06057" w:rsidP="002966D5">
      <w:pPr>
        <w:widowControl/>
        <w:spacing w:line="360" w:lineRule="auto"/>
        <w:rPr>
          <w:rFonts w:asciiTheme="minorHAnsi" w:eastAsia="Times New Roman" w:hAnsiTheme="minorHAnsi"/>
          <w:b/>
          <w:color w:val="auto"/>
          <w:sz w:val="20"/>
          <w:szCs w:val="20"/>
          <w:u w:val="single"/>
        </w:rPr>
      </w:pPr>
      <w:r w:rsidRPr="00A03EAB">
        <w:rPr>
          <w:rFonts w:asciiTheme="minorHAnsi" w:eastAsia="Times New Roman" w:hAnsiTheme="minorHAnsi"/>
          <w:b/>
          <w:color w:val="auto"/>
          <w:sz w:val="20"/>
          <w:szCs w:val="20"/>
          <w:u w:val="single"/>
        </w:rPr>
        <w:t>USER</w:t>
      </w:r>
    </w:p>
    <w:p w:rsidR="00901879" w:rsidRDefault="00213D80" w:rsidP="00546FFB">
      <w:pPr>
        <w:pStyle w:val="ListParagraph"/>
        <w:widowControl/>
        <w:numPr>
          <w:ilvl w:val="0"/>
          <w:numId w:val="22"/>
        </w:numPr>
        <w:spacing w:line="276" w:lineRule="auto"/>
        <w:rPr>
          <w:rFonts w:eastAsia="Times New Roman"/>
          <w:sz w:val="24"/>
          <w:szCs w:val="24"/>
        </w:rPr>
      </w:pPr>
      <w:r w:rsidRPr="00AA2804">
        <w:rPr>
          <w:rFonts w:eastAsia="Times New Roman"/>
          <w:b/>
        </w:rPr>
        <w:t>a</w:t>
      </w:r>
      <w:r w:rsidR="005F6CE3">
        <w:rPr>
          <w:rFonts w:eastAsia="Times New Roman"/>
          <w:b/>
        </w:rPr>
        <w:t>nsible all</w:t>
      </w:r>
      <w:r w:rsidR="00901879" w:rsidRPr="00AA2804">
        <w:rPr>
          <w:rFonts w:eastAsia="Times New Roman"/>
          <w:b/>
        </w:rPr>
        <w:t xml:space="preserve"> –m user “name=user-name </w:t>
      </w:r>
      <w:r w:rsidRPr="00AA2804">
        <w:rPr>
          <w:rFonts w:eastAsia="Times New Roman"/>
          <w:b/>
        </w:rPr>
        <w:t>password=password group=grp-name”</w:t>
      </w:r>
      <w:r>
        <w:rPr>
          <w:rFonts w:eastAsia="Times New Roman"/>
          <w:b/>
          <w:sz w:val="23"/>
          <w:szCs w:val="23"/>
        </w:rPr>
        <w:t xml:space="preserve"> </w:t>
      </w:r>
      <w:r w:rsidRPr="00213D80">
        <w:rPr>
          <w:rFonts w:eastAsia="Times New Roman"/>
          <w:sz w:val="24"/>
          <w:szCs w:val="24"/>
        </w:rPr>
        <w:t>= To create an user</w:t>
      </w:r>
      <w:r>
        <w:rPr>
          <w:rFonts w:eastAsia="Times New Roman"/>
          <w:sz w:val="24"/>
          <w:szCs w:val="24"/>
        </w:rPr>
        <w:t xml:space="preserve"> in </w:t>
      </w:r>
      <w:r w:rsidR="005F6CE3">
        <w:rPr>
          <w:rFonts w:eastAsia="Times New Roman"/>
          <w:sz w:val="24"/>
          <w:szCs w:val="24"/>
        </w:rPr>
        <w:t xml:space="preserve">all </w:t>
      </w:r>
      <w:r>
        <w:rPr>
          <w:rFonts w:eastAsia="Times New Roman"/>
          <w:sz w:val="24"/>
          <w:szCs w:val="24"/>
        </w:rPr>
        <w:t>hos</w:t>
      </w:r>
      <w:r w:rsidR="005F6CE3">
        <w:rPr>
          <w:rFonts w:eastAsia="Times New Roman"/>
          <w:sz w:val="24"/>
          <w:szCs w:val="24"/>
        </w:rPr>
        <w:t>ts</w:t>
      </w:r>
      <w:r w:rsidRPr="00213D80">
        <w:rPr>
          <w:rFonts w:eastAsia="Times New Roman"/>
          <w:sz w:val="24"/>
          <w:szCs w:val="24"/>
        </w:rPr>
        <w:t>.</w:t>
      </w:r>
      <w:r w:rsidR="0069315E">
        <w:rPr>
          <w:rFonts w:eastAsia="Times New Roman"/>
          <w:sz w:val="24"/>
          <w:szCs w:val="24"/>
        </w:rPr>
        <w:t xml:space="preserve"> You have to enter crypted password.</w:t>
      </w:r>
    </w:p>
    <w:p w:rsidR="0069315E" w:rsidRPr="00213D80" w:rsidRDefault="0069315E" w:rsidP="00546FFB">
      <w:pPr>
        <w:pStyle w:val="ListParagraph"/>
        <w:widowControl/>
        <w:numPr>
          <w:ilvl w:val="0"/>
          <w:numId w:val="22"/>
        </w:numPr>
        <w:spacing w:line="276" w:lineRule="auto"/>
        <w:rPr>
          <w:rFonts w:eastAsia="Times New Roman"/>
          <w:sz w:val="24"/>
          <w:szCs w:val="24"/>
        </w:rPr>
      </w:pPr>
      <w:r w:rsidRPr="00AA2804">
        <w:rPr>
          <w:rFonts w:eastAsia="Times New Roman"/>
          <w:b/>
        </w:rPr>
        <w:t>mkpasswd –method=sha-512</w:t>
      </w:r>
      <w:r>
        <w:rPr>
          <w:rFonts w:eastAsia="Times New Roman"/>
          <w:b/>
          <w:sz w:val="23"/>
          <w:szCs w:val="23"/>
        </w:rPr>
        <w:t xml:space="preserve"> = </w:t>
      </w:r>
      <w:r w:rsidRPr="0069315E">
        <w:rPr>
          <w:rFonts w:eastAsia="Times New Roman"/>
          <w:sz w:val="24"/>
          <w:szCs w:val="24"/>
        </w:rPr>
        <w:t>To generate crypted password</w:t>
      </w:r>
      <w:r>
        <w:rPr>
          <w:rFonts w:eastAsia="Times New Roman"/>
          <w:b/>
          <w:sz w:val="23"/>
          <w:szCs w:val="23"/>
        </w:rPr>
        <w:t>.</w:t>
      </w:r>
    </w:p>
    <w:p w:rsidR="00E554D9" w:rsidRDefault="005F6CE3" w:rsidP="00546FFB">
      <w:pPr>
        <w:pStyle w:val="ListParagraph"/>
        <w:widowControl/>
        <w:numPr>
          <w:ilvl w:val="0"/>
          <w:numId w:val="22"/>
        </w:numPr>
        <w:spacing w:before="0" w:after="240" w:line="276" w:lineRule="auto"/>
        <w:rPr>
          <w:rFonts w:eastAsia="Times New Roman"/>
          <w:sz w:val="24"/>
          <w:szCs w:val="24"/>
        </w:rPr>
      </w:pPr>
      <w:r>
        <w:rPr>
          <w:rFonts w:eastAsia="Times New Roman"/>
          <w:b/>
        </w:rPr>
        <w:t>ansible all</w:t>
      </w:r>
      <w:r w:rsidR="00EB30AE" w:rsidRPr="00AA2804">
        <w:rPr>
          <w:rFonts w:eastAsia="Times New Roman"/>
          <w:b/>
        </w:rPr>
        <w:t xml:space="preserve"> –m user –a “name=user-name state=absent”</w:t>
      </w:r>
      <w:r w:rsidR="00EB30AE">
        <w:rPr>
          <w:rFonts w:eastAsia="Times New Roman"/>
          <w:b/>
          <w:sz w:val="23"/>
          <w:szCs w:val="23"/>
        </w:rPr>
        <w:t xml:space="preserve"> </w:t>
      </w:r>
      <w:r w:rsidR="00EB30AE" w:rsidRPr="00EB30AE">
        <w:rPr>
          <w:rFonts w:eastAsia="Times New Roman"/>
          <w:sz w:val="24"/>
          <w:szCs w:val="24"/>
        </w:rPr>
        <w:t>= To delete an user f</w:t>
      </w:r>
      <w:r>
        <w:rPr>
          <w:rFonts w:eastAsia="Times New Roman"/>
          <w:sz w:val="24"/>
          <w:szCs w:val="24"/>
        </w:rPr>
        <w:t>rom all servers.</w:t>
      </w:r>
    </w:p>
    <w:p w:rsidR="00EB30AE" w:rsidRPr="00A03EAB" w:rsidRDefault="009D6A1E" w:rsidP="002966D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PLAYBOOKS</w:t>
      </w:r>
    </w:p>
    <w:p w:rsidR="00EB30AE" w:rsidRPr="00D03320" w:rsidRDefault="00EB30AE" w:rsidP="009447B8">
      <w:pPr>
        <w:widowControl/>
        <w:numPr>
          <w:ilvl w:val="0"/>
          <w:numId w:val="3"/>
        </w:numPr>
        <w:spacing w:line="276" w:lineRule="auto"/>
        <w:rPr>
          <w:rFonts w:eastAsia="Times New Roman" w:cs="Times New Roman"/>
          <w:sz w:val="24"/>
          <w:szCs w:val="24"/>
        </w:rPr>
      </w:pPr>
      <w:r w:rsidRPr="00D03320">
        <w:rPr>
          <w:rFonts w:eastAsia="Times New Roman" w:cs="Times New Roman"/>
          <w:sz w:val="24"/>
          <w:szCs w:val="24"/>
        </w:rPr>
        <w:t>Playbooks define your workflow.</w:t>
      </w:r>
      <w:r w:rsidR="00F7732B">
        <w:rPr>
          <w:rFonts w:eastAsia="Times New Roman" w:cs="Times New Roman"/>
          <w:sz w:val="24"/>
          <w:szCs w:val="24"/>
        </w:rPr>
        <w:t xml:space="preserve"> Playbooks are set of instructions that you send to run on hosts machines.</w:t>
      </w:r>
      <w:r w:rsidRPr="00D03320">
        <w:rPr>
          <w:rFonts w:eastAsia="Times New Roman" w:cs="Times New Roman"/>
          <w:sz w:val="24"/>
          <w:szCs w:val="24"/>
        </w:rPr>
        <w:t xml:space="preserve"> If we want to configure something in nodes, we write tasks in playbooks, it actually gets executed in same order </w:t>
      </w:r>
      <w:r w:rsidR="00697EAB">
        <w:rPr>
          <w:rFonts w:eastAsia="Times New Roman" w:cs="Times New Roman"/>
          <w:sz w:val="24"/>
          <w:szCs w:val="24"/>
        </w:rPr>
        <w:t>in all nodes as we written in playbooks.</w:t>
      </w:r>
    </w:p>
    <w:p w:rsidR="00EB30AE" w:rsidRDefault="005F6CE3"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t>Playbooks are easy to write. These are written in yaml</w:t>
      </w:r>
      <w:r w:rsidR="00021A19">
        <w:rPr>
          <w:rFonts w:eastAsia="Times New Roman" w:cs="Times New Roman"/>
          <w:sz w:val="24"/>
          <w:szCs w:val="24"/>
        </w:rPr>
        <w:t xml:space="preserve"> and should end with </w:t>
      </w:r>
      <w:r w:rsidR="00021A19" w:rsidRPr="00021A19">
        <w:rPr>
          <w:rFonts w:eastAsia="Times New Roman" w:cs="Times New Roman"/>
          <w:b/>
        </w:rPr>
        <w:t>.yml</w:t>
      </w:r>
      <w:r w:rsidR="00021A19">
        <w:rPr>
          <w:rFonts w:eastAsia="Times New Roman" w:cs="Times New Roman"/>
          <w:sz w:val="24"/>
          <w:szCs w:val="24"/>
        </w:rPr>
        <w:t xml:space="preserve"> format</w:t>
      </w:r>
      <w:r w:rsidR="00EB30AE" w:rsidRPr="00D03320">
        <w:rPr>
          <w:rFonts w:eastAsia="Times New Roman" w:cs="Times New Roman"/>
          <w:sz w:val="24"/>
          <w:szCs w:val="24"/>
        </w:rPr>
        <w:t>.</w:t>
      </w:r>
    </w:p>
    <w:p w:rsidR="00021A19" w:rsidRDefault="00021A19"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t>Playbooks are divided into three sections.</w:t>
      </w:r>
    </w:p>
    <w:p w:rsidR="00021A19" w:rsidRPr="00021A19" w:rsidRDefault="00021A19"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t xml:space="preserve">1. </w:t>
      </w:r>
      <w:r w:rsidRPr="00AA2804">
        <w:rPr>
          <w:rFonts w:eastAsia="Times New Roman" w:cs="Times New Roman"/>
          <w:b/>
        </w:rPr>
        <w:t>Targets (or) hosts</w:t>
      </w:r>
      <w:r>
        <w:rPr>
          <w:rFonts w:eastAsia="Times New Roman" w:cs="Times New Roman"/>
          <w:b/>
        </w:rPr>
        <w:t xml:space="preserve"> = </w:t>
      </w:r>
      <w:r w:rsidRPr="00021A19">
        <w:rPr>
          <w:rFonts w:eastAsia="Times New Roman" w:cs="Times New Roman"/>
          <w:sz w:val="24"/>
          <w:szCs w:val="24"/>
        </w:rPr>
        <w:t>servers where this playbooks should be executed.</w:t>
      </w:r>
    </w:p>
    <w:p w:rsidR="00021A19" w:rsidRDefault="00021A19"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t xml:space="preserve">2. </w:t>
      </w:r>
      <w:r w:rsidRPr="00AA2804">
        <w:rPr>
          <w:rFonts w:eastAsia="Times New Roman" w:cs="Times New Roman"/>
          <w:b/>
        </w:rPr>
        <w:t>variables</w:t>
      </w:r>
      <w:r>
        <w:rPr>
          <w:rFonts w:eastAsia="Times New Roman" w:cs="Times New Roman"/>
          <w:sz w:val="24"/>
          <w:szCs w:val="24"/>
        </w:rPr>
        <w:t xml:space="preserve"> (not mandatory) = You can define your variables.</w:t>
      </w:r>
    </w:p>
    <w:p w:rsidR="00021A19" w:rsidRDefault="00021A19"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lastRenderedPageBreak/>
        <w:t xml:space="preserve">3. </w:t>
      </w:r>
      <w:r w:rsidRPr="00AA2804">
        <w:rPr>
          <w:rFonts w:eastAsia="Times New Roman" w:cs="Times New Roman"/>
          <w:b/>
        </w:rPr>
        <w:t>Tasks</w:t>
      </w:r>
      <w:r>
        <w:rPr>
          <w:rFonts w:eastAsia="Times New Roman" w:cs="Times New Roman"/>
          <w:sz w:val="24"/>
          <w:szCs w:val="24"/>
        </w:rPr>
        <w:t xml:space="preserve"> = tasks to perform on hosts (or) targets.</w:t>
      </w:r>
    </w:p>
    <w:p w:rsidR="00F64DF2" w:rsidRPr="00D03320" w:rsidRDefault="00F64DF2" w:rsidP="009447B8">
      <w:pPr>
        <w:widowControl/>
        <w:numPr>
          <w:ilvl w:val="0"/>
          <w:numId w:val="3"/>
        </w:numPr>
        <w:spacing w:line="276" w:lineRule="auto"/>
        <w:rPr>
          <w:rFonts w:eastAsia="Times New Roman" w:cs="Times New Roman"/>
          <w:sz w:val="24"/>
          <w:szCs w:val="24"/>
        </w:rPr>
      </w:pPr>
      <w:r>
        <w:rPr>
          <w:rFonts w:eastAsia="Times New Roman" w:cs="Times New Roman"/>
          <w:sz w:val="24"/>
          <w:szCs w:val="24"/>
        </w:rPr>
        <w:t>4. Handlers = these are just like tasks, but only run when called bay another task.</w:t>
      </w:r>
    </w:p>
    <w:p w:rsidR="005A4393" w:rsidRPr="00697EAB" w:rsidRDefault="00697EAB" w:rsidP="009447B8">
      <w:pPr>
        <w:widowControl/>
        <w:spacing w:line="276" w:lineRule="auto"/>
        <w:ind w:left="720"/>
        <w:rPr>
          <w:rFonts w:eastAsia="Times New Roman" w:cs="Times New Roman"/>
          <w:sz w:val="24"/>
          <w:szCs w:val="24"/>
        </w:rPr>
      </w:pPr>
      <w:r>
        <w:rPr>
          <w:rFonts w:eastAsia="Times New Roman" w:cs="Times New Roman"/>
          <w:sz w:val="24"/>
          <w:szCs w:val="24"/>
        </w:rPr>
        <w:t xml:space="preserve"> </w:t>
      </w:r>
      <w:r w:rsidR="005F6CE3">
        <w:rPr>
          <w:rFonts w:eastAsia="Times New Roman" w:cs="Times New Roman"/>
          <w:sz w:val="24"/>
          <w:szCs w:val="24"/>
        </w:rPr>
        <w:t xml:space="preserve">   </w:t>
      </w:r>
      <w:r>
        <w:rPr>
          <w:rFonts w:eastAsia="Times New Roman" w:cs="Times New Roman"/>
          <w:sz w:val="24"/>
          <w:szCs w:val="24"/>
        </w:rPr>
        <w:t xml:space="preserve"> EX</w:t>
      </w:r>
      <w:r w:rsidR="00EB30AE" w:rsidRPr="00697EAB">
        <w:rPr>
          <w:rFonts w:eastAsia="Times New Roman" w:cs="Times New Roman"/>
          <w:sz w:val="24"/>
          <w:szCs w:val="24"/>
        </w:rPr>
        <w:t xml:space="preserve">:   </w:t>
      </w:r>
    </w:p>
    <w:p w:rsidR="005A4393" w:rsidRPr="0069315E" w:rsidRDefault="005A4393" w:rsidP="00135278">
      <w:pPr>
        <w:widowControl/>
        <w:ind w:left="720"/>
        <w:rPr>
          <w:rFonts w:eastAsia="Times New Roman" w:cs="Times New Roman"/>
          <w:b/>
        </w:rPr>
      </w:pPr>
      <w:r>
        <w:rPr>
          <w:rFonts w:eastAsia="Times New Roman" w:cs="Times New Roman"/>
          <w:sz w:val="24"/>
          <w:szCs w:val="24"/>
        </w:rPr>
        <w:t xml:space="preserve">           </w:t>
      </w:r>
      <w:r w:rsidRPr="0069315E">
        <w:rPr>
          <w:rFonts w:eastAsia="Times New Roman" w:cs="Times New Roman"/>
          <w:b/>
        </w:rPr>
        <w:t>---</w:t>
      </w:r>
    </w:p>
    <w:p w:rsidR="005A4393" w:rsidRPr="0069315E" w:rsidRDefault="00697EAB" w:rsidP="00135278">
      <w:pPr>
        <w:widowControl/>
        <w:ind w:left="360"/>
        <w:rPr>
          <w:rFonts w:eastAsia="Times New Roman" w:cs="Times New Roman"/>
          <w:b/>
        </w:rPr>
      </w:pPr>
      <w:r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   </w:t>
      </w:r>
      <w:r w:rsidR="005A4393" w:rsidRPr="0069315E">
        <w:rPr>
          <w:rFonts w:eastAsia="Times New Roman" w:cs="Times New Roman"/>
          <w:b/>
        </w:rPr>
        <w:t>hosts: test</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sudo: yes</w:t>
      </w:r>
    </w:p>
    <w:p w:rsidR="005A4393" w:rsidRPr="0069315E" w:rsidRDefault="00697EAB" w:rsidP="00135278">
      <w:pPr>
        <w:widowControl/>
        <w:ind w:left="720"/>
        <w:rPr>
          <w:rFonts w:eastAsia="Times New Roman" w:cs="Times New Roman"/>
          <w:b/>
        </w:rPr>
      </w:pPr>
      <w:r w:rsidRPr="0069315E">
        <w:rPr>
          <w:rFonts w:eastAsia="Times New Roman" w:cs="Times New Roman"/>
          <w:b/>
        </w:rPr>
        <w:t xml:space="preserve"> </w:t>
      </w:r>
      <w:r w:rsidR="005A4393" w:rsidRPr="0069315E">
        <w:rPr>
          <w:rFonts w:eastAsia="Times New Roman" w:cs="Times New Roman"/>
          <w:b/>
        </w:rPr>
        <w:t xml:space="preserve">       </w:t>
      </w:r>
      <w:r w:rsidR="00021A19">
        <w:rPr>
          <w:rFonts w:eastAsia="Times New Roman" w:cs="Times New Roman"/>
          <w:b/>
        </w:rPr>
        <w:t xml:space="preserve"> </w:t>
      </w:r>
      <w:r w:rsidR="005A4393" w:rsidRPr="0069315E">
        <w:rPr>
          <w:rFonts w:eastAsia="Times New Roman" w:cs="Times New Roman"/>
          <w:b/>
        </w:rPr>
        <w:t xml:space="preserve"> </w:t>
      </w:r>
      <w:r w:rsidR="00021A19">
        <w:rPr>
          <w:rFonts w:eastAsia="Times New Roman" w:cs="Times New Roman"/>
          <w:b/>
        </w:rPr>
        <w:t xml:space="preserve">  </w:t>
      </w:r>
      <w:r w:rsidR="005A4393" w:rsidRPr="0069315E">
        <w:rPr>
          <w:rFonts w:eastAsia="Times New Roman" w:cs="Times New Roman"/>
          <w:b/>
        </w:rPr>
        <w:t xml:space="preserve">    </w:t>
      </w:r>
      <w:r w:rsidR="00423915" w:rsidRPr="0069315E">
        <w:rPr>
          <w:rFonts w:eastAsia="Times New Roman" w:cs="Times New Roman"/>
          <w:b/>
        </w:rPr>
        <w:t xml:space="preserve">  </w:t>
      </w:r>
      <w:r w:rsidR="005A4393" w:rsidRPr="0069315E">
        <w:rPr>
          <w:rFonts w:eastAsia="Times New Roman" w:cs="Times New Roman"/>
          <w:b/>
        </w:rPr>
        <w:t>tasks:</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 xml:space="preserve"> - name: install ftp</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yum: name=vsftpd state=installed</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00805AB0" w:rsidRPr="0069315E">
        <w:rPr>
          <w:rFonts w:eastAsia="Times New Roman" w:cs="Times New Roman"/>
          <w:b/>
        </w:rPr>
        <w:t xml:space="preserve"> </w:t>
      </w:r>
      <w:r w:rsidRPr="0069315E">
        <w:rPr>
          <w:rFonts w:eastAsia="Times New Roman" w:cs="Times New Roman"/>
          <w:b/>
        </w:rPr>
        <w:t>notify:</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E406D2">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00021A19">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 start ftp</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805AB0" w:rsidRPr="0069315E">
        <w:rPr>
          <w:rFonts w:eastAsia="Times New Roman" w:cs="Times New Roman"/>
          <w:b/>
        </w:rPr>
        <w:t xml:space="preserve"> </w:t>
      </w:r>
      <w:r w:rsidRPr="0069315E">
        <w:rPr>
          <w:rFonts w:eastAsia="Times New Roman" w:cs="Times New Roman"/>
          <w:b/>
        </w:rPr>
        <w:t xml:space="preserve">    </w:t>
      </w:r>
      <w:r w:rsidR="00021A19">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 xml:space="preserve"> handlers:</w:t>
      </w:r>
    </w:p>
    <w:p w:rsidR="005A4393" w:rsidRPr="0069315E" w:rsidRDefault="005A4393" w:rsidP="00135278">
      <w:pPr>
        <w:widowControl/>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E406D2">
        <w:rPr>
          <w:rFonts w:eastAsia="Times New Roman" w:cs="Times New Roman"/>
          <w:b/>
        </w:rPr>
        <w:t xml:space="preserve"> </w:t>
      </w:r>
      <w:r w:rsidR="00423915" w:rsidRPr="0069315E">
        <w:rPr>
          <w:rFonts w:eastAsia="Times New Roman" w:cs="Times New Roman"/>
          <w:b/>
        </w:rPr>
        <w:t xml:space="preserve"> </w:t>
      </w:r>
      <w:r w:rsidR="00021A19">
        <w:rPr>
          <w:rFonts w:eastAsia="Times New Roman" w:cs="Times New Roman"/>
          <w:b/>
        </w:rPr>
        <w:t xml:space="preserve">   </w:t>
      </w:r>
      <w:r w:rsidR="00E406D2">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 xml:space="preserve">  - name: start ftp</w:t>
      </w:r>
    </w:p>
    <w:p w:rsidR="005A4393" w:rsidRPr="0069315E" w:rsidRDefault="005A4393" w:rsidP="00135278">
      <w:pPr>
        <w:widowControl/>
        <w:spacing w:after="240"/>
        <w:ind w:left="720"/>
        <w:rPr>
          <w:rFonts w:eastAsia="Times New Roman" w:cs="Times New Roman"/>
          <w:b/>
        </w:rPr>
      </w:pPr>
      <w:r w:rsidRPr="0069315E">
        <w:rPr>
          <w:rFonts w:eastAsia="Times New Roman" w:cs="Times New Roman"/>
          <w:b/>
        </w:rPr>
        <w:t xml:space="preserve">            </w:t>
      </w:r>
      <w:r w:rsidR="00697EAB" w:rsidRPr="0069315E">
        <w:rPr>
          <w:rFonts w:eastAsia="Times New Roman" w:cs="Times New Roman"/>
          <w:b/>
        </w:rPr>
        <w:t xml:space="preserve"> </w:t>
      </w:r>
      <w:r w:rsidRPr="0069315E">
        <w:rPr>
          <w:rFonts w:eastAsia="Times New Roman" w:cs="Times New Roman"/>
          <w:b/>
        </w:rPr>
        <w:t xml:space="preserve">  </w:t>
      </w:r>
      <w:r w:rsidR="00021A19">
        <w:rPr>
          <w:rFonts w:eastAsia="Times New Roman" w:cs="Times New Roman"/>
          <w:b/>
        </w:rPr>
        <w:t xml:space="preserve">   </w:t>
      </w:r>
      <w:r w:rsidRPr="0069315E">
        <w:rPr>
          <w:rFonts w:eastAsia="Times New Roman" w:cs="Times New Roman"/>
          <w:b/>
        </w:rPr>
        <w:t xml:space="preserve"> </w:t>
      </w:r>
      <w:r w:rsidR="00E406D2">
        <w:rPr>
          <w:rFonts w:eastAsia="Times New Roman" w:cs="Times New Roman"/>
          <w:b/>
        </w:rPr>
        <w:t xml:space="preserve"> </w:t>
      </w:r>
      <w:r w:rsidR="00423915" w:rsidRPr="0069315E">
        <w:rPr>
          <w:rFonts w:eastAsia="Times New Roman" w:cs="Times New Roman"/>
          <w:b/>
        </w:rPr>
        <w:t xml:space="preserve">   </w:t>
      </w:r>
      <w:r w:rsidRPr="0069315E">
        <w:rPr>
          <w:rFonts w:eastAsia="Times New Roman" w:cs="Times New Roman"/>
          <w:b/>
        </w:rPr>
        <w:t xml:space="preserve"> </w:t>
      </w:r>
      <w:r w:rsidR="00805AB0" w:rsidRPr="0069315E">
        <w:rPr>
          <w:rFonts w:eastAsia="Times New Roman" w:cs="Times New Roman"/>
          <w:b/>
        </w:rPr>
        <w:t xml:space="preserve"> </w:t>
      </w:r>
      <w:r w:rsidRPr="0069315E">
        <w:rPr>
          <w:rFonts w:eastAsia="Times New Roman" w:cs="Times New Roman"/>
          <w:b/>
        </w:rPr>
        <w:t>service: name=vsftpd state=started</w:t>
      </w:r>
    </w:p>
    <w:p w:rsidR="00EB30AE" w:rsidRPr="005A4393" w:rsidRDefault="00EB30AE" w:rsidP="00546FFB">
      <w:pPr>
        <w:pStyle w:val="ListParagraph"/>
        <w:widowControl/>
        <w:numPr>
          <w:ilvl w:val="0"/>
          <w:numId w:val="23"/>
        </w:numPr>
        <w:spacing w:line="276" w:lineRule="auto"/>
        <w:rPr>
          <w:rFonts w:eastAsia="Times New Roman" w:cs="Times New Roman"/>
          <w:b/>
          <w:sz w:val="24"/>
          <w:szCs w:val="24"/>
        </w:rPr>
      </w:pPr>
      <w:r w:rsidRPr="0069315E">
        <w:rPr>
          <w:rFonts w:eastAsia="Times New Roman" w:cs="Times New Roman"/>
          <w:sz w:val="24"/>
          <w:szCs w:val="24"/>
        </w:rPr>
        <w:t>save and quit the file. Now, run this playbook.....</w:t>
      </w:r>
      <w:r w:rsidRPr="0069315E">
        <w:rPr>
          <w:rFonts w:eastAsia="Times New Roman" w:cs="Times New Roman"/>
          <w:b/>
        </w:rPr>
        <w:t>ansible-playbook file.yml</w:t>
      </w:r>
      <w:r w:rsidRPr="0069315E">
        <w:rPr>
          <w:rFonts w:eastAsia="Times New Roman" w:cs="Times New Roman"/>
        </w:rPr>
        <w:t xml:space="preserve"> ..</w:t>
      </w:r>
      <w:r w:rsidRPr="005A4393">
        <w:rPr>
          <w:rFonts w:eastAsia="Times New Roman" w:cs="Times New Roman"/>
          <w:sz w:val="24"/>
          <w:szCs w:val="24"/>
        </w:rPr>
        <w:t>DONE...</w:t>
      </w:r>
    </w:p>
    <w:p w:rsidR="00D159DF" w:rsidRPr="00D159DF" w:rsidRDefault="00D159DF" w:rsidP="00D159DF">
      <w:pPr>
        <w:widowControl/>
        <w:numPr>
          <w:ilvl w:val="0"/>
          <w:numId w:val="3"/>
        </w:numPr>
        <w:spacing w:line="276" w:lineRule="auto"/>
        <w:rPr>
          <w:rFonts w:eastAsia="Times New Roman" w:cs="Times New Roman"/>
          <w:sz w:val="23"/>
          <w:szCs w:val="23"/>
        </w:rPr>
      </w:pPr>
      <w:r w:rsidRPr="000C220C">
        <w:rPr>
          <w:rFonts w:eastAsia="Times New Roman" w:cs="Times New Roman"/>
          <w:b/>
        </w:rPr>
        <w:t>ansible-playbook file.yml --syntax-check</w:t>
      </w:r>
      <w:r>
        <w:rPr>
          <w:rFonts w:eastAsia="Times New Roman" w:cs="Times New Roman"/>
          <w:sz w:val="23"/>
          <w:szCs w:val="23"/>
        </w:rPr>
        <w:t xml:space="preserve"> =</w:t>
      </w:r>
      <w:r w:rsidR="005F6CE3">
        <w:rPr>
          <w:rFonts w:eastAsia="Times New Roman" w:cs="Times New Roman"/>
          <w:sz w:val="23"/>
          <w:szCs w:val="23"/>
        </w:rPr>
        <w:t xml:space="preserve"> To check syntax errors in playbook</w:t>
      </w:r>
      <w:r>
        <w:rPr>
          <w:rFonts w:eastAsia="Times New Roman" w:cs="Times New Roman"/>
          <w:sz w:val="23"/>
          <w:szCs w:val="23"/>
        </w:rPr>
        <w:t>.</w:t>
      </w:r>
    </w:p>
    <w:p w:rsidR="00D159DF" w:rsidRDefault="00D159DF" w:rsidP="00E406D2">
      <w:pPr>
        <w:widowControl/>
        <w:numPr>
          <w:ilvl w:val="0"/>
          <w:numId w:val="3"/>
        </w:numPr>
        <w:spacing w:line="276" w:lineRule="auto"/>
        <w:rPr>
          <w:rFonts w:eastAsia="Times New Roman" w:cs="Times New Roman"/>
          <w:sz w:val="23"/>
          <w:szCs w:val="23"/>
        </w:rPr>
      </w:pPr>
      <w:r w:rsidRPr="00D159DF">
        <w:rPr>
          <w:rFonts w:eastAsia="Times New Roman" w:cs="Times New Roman"/>
          <w:b/>
        </w:rPr>
        <w:t>ansible-playbook –v file.yml</w:t>
      </w:r>
      <w:r>
        <w:rPr>
          <w:rFonts w:eastAsia="Times New Roman" w:cs="Times New Roman"/>
          <w:sz w:val="23"/>
          <w:szCs w:val="23"/>
        </w:rPr>
        <w:t xml:space="preserve"> = To see output of playbook.</w:t>
      </w:r>
    </w:p>
    <w:p w:rsidR="00D159DF" w:rsidRPr="00D159DF" w:rsidRDefault="000E08B3" w:rsidP="00E406D2">
      <w:pPr>
        <w:widowControl/>
        <w:numPr>
          <w:ilvl w:val="0"/>
          <w:numId w:val="3"/>
        </w:numPr>
        <w:spacing w:line="276" w:lineRule="auto"/>
        <w:rPr>
          <w:rFonts w:eastAsia="Times New Roman" w:cs="Times New Roman"/>
          <w:sz w:val="24"/>
          <w:szCs w:val="24"/>
        </w:rPr>
      </w:pPr>
      <w:r>
        <w:rPr>
          <w:rFonts w:eastAsia="Times New Roman" w:cs="Times New Roman"/>
          <w:b/>
        </w:rPr>
        <w:t>Ansible-playbook –v file.yml --</w:t>
      </w:r>
      <w:r w:rsidR="00D159DF">
        <w:rPr>
          <w:rFonts w:eastAsia="Times New Roman" w:cs="Times New Roman"/>
          <w:b/>
        </w:rPr>
        <w:t xml:space="preserve">step </w:t>
      </w:r>
      <w:r w:rsidR="00D159DF" w:rsidRPr="00D159DF">
        <w:rPr>
          <w:rFonts w:eastAsia="Times New Roman" w:cs="Times New Roman"/>
          <w:sz w:val="24"/>
          <w:szCs w:val="24"/>
        </w:rPr>
        <w:t>= It will prompt you options</w:t>
      </w:r>
      <w:r w:rsidR="0007387F">
        <w:rPr>
          <w:rFonts w:eastAsia="Times New Roman" w:cs="Times New Roman"/>
          <w:sz w:val="24"/>
          <w:szCs w:val="24"/>
        </w:rPr>
        <w:t xml:space="preserve"> </w:t>
      </w:r>
      <w:r w:rsidR="00D159DF" w:rsidRPr="00D159DF">
        <w:rPr>
          <w:rFonts w:eastAsia="Times New Roman" w:cs="Times New Roman"/>
          <w:sz w:val="24"/>
          <w:szCs w:val="24"/>
        </w:rPr>
        <w:t>(y,n) whether to perform this action (or) not.</w:t>
      </w:r>
    </w:p>
    <w:p w:rsidR="00D159DF" w:rsidRDefault="00D159DF" w:rsidP="00E406D2">
      <w:pPr>
        <w:widowControl/>
        <w:numPr>
          <w:ilvl w:val="0"/>
          <w:numId w:val="3"/>
        </w:numPr>
        <w:spacing w:line="276" w:lineRule="auto"/>
        <w:rPr>
          <w:rFonts w:eastAsia="Times New Roman" w:cs="Times New Roman"/>
          <w:sz w:val="24"/>
          <w:szCs w:val="24"/>
        </w:rPr>
      </w:pPr>
      <w:r w:rsidRPr="00D159DF">
        <w:rPr>
          <w:rFonts w:eastAsia="Times New Roman" w:cs="Times New Roman"/>
          <w:sz w:val="24"/>
          <w:szCs w:val="24"/>
        </w:rPr>
        <w:t>Every lines we write after hosts line should be under it.</w:t>
      </w:r>
    </w:p>
    <w:p w:rsidR="00D574D2" w:rsidRDefault="00E406D2" w:rsidP="00BC0F5C">
      <w:pPr>
        <w:widowControl/>
        <w:numPr>
          <w:ilvl w:val="0"/>
          <w:numId w:val="3"/>
        </w:numPr>
        <w:spacing w:line="276" w:lineRule="auto"/>
        <w:rPr>
          <w:rFonts w:eastAsia="Times New Roman" w:cs="Times New Roman"/>
          <w:sz w:val="24"/>
          <w:szCs w:val="24"/>
        </w:rPr>
      </w:pPr>
      <w:r w:rsidRPr="00E406D2">
        <w:rPr>
          <w:rFonts w:eastAsia="Times New Roman" w:cs="Times New Roman"/>
          <w:sz w:val="24"/>
          <w:szCs w:val="24"/>
        </w:rPr>
        <w:t>Handlers are similar to tasks, but run only if we set nofity directive.</w:t>
      </w:r>
    </w:p>
    <w:p w:rsidR="005D29F8" w:rsidRDefault="005D29F8" w:rsidP="00AF6342">
      <w:pPr>
        <w:widowControl/>
        <w:numPr>
          <w:ilvl w:val="0"/>
          <w:numId w:val="3"/>
        </w:numPr>
        <w:spacing w:after="240" w:line="276" w:lineRule="auto"/>
        <w:rPr>
          <w:rFonts w:eastAsia="Times New Roman" w:cs="Times New Roman"/>
          <w:sz w:val="24"/>
          <w:szCs w:val="24"/>
        </w:rPr>
      </w:pPr>
      <w:r>
        <w:rPr>
          <w:rFonts w:eastAsia="Times New Roman" w:cs="Times New Roman"/>
          <w:sz w:val="24"/>
          <w:szCs w:val="24"/>
        </w:rPr>
        <w:t xml:space="preserve">You can create lvm with playbooks with </w:t>
      </w:r>
      <w:r w:rsidRPr="0060192B">
        <w:rPr>
          <w:rFonts w:eastAsia="Times New Roman" w:cs="Times New Roman"/>
          <w:b/>
        </w:rPr>
        <w:t>lvg</w:t>
      </w:r>
      <w:r>
        <w:rPr>
          <w:rFonts w:eastAsia="Times New Roman" w:cs="Times New Roman"/>
          <w:sz w:val="24"/>
          <w:szCs w:val="24"/>
        </w:rPr>
        <w:t xml:space="preserve"> and </w:t>
      </w:r>
      <w:r w:rsidRPr="0060192B">
        <w:rPr>
          <w:rFonts w:eastAsia="Times New Roman" w:cs="Times New Roman"/>
          <w:b/>
        </w:rPr>
        <w:t>lvol</w:t>
      </w:r>
      <w:r>
        <w:rPr>
          <w:rFonts w:eastAsia="Times New Roman" w:cs="Times New Roman"/>
          <w:sz w:val="24"/>
          <w:szCs w:val="24"/>
        </w:rPr>
        <w:t xml:space="preserve"> modules</w:t>
      </w:r>
    </w:p>
    <w:p w:rsidR="00FB00D2" w:rsidRPr="00A03EAB" w:rsidRDefault="009D6A1E" w:rsidP="00FB00D2">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ROLES</w:t>
      </w:r>
    </w:p>
    <w:p w:rsidR="00FB00D2" w:rsidRDefault="00946C93"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Roles are like predefined</w:t>
      </w:r>
      <w:r w:rsidR="0046009A">
        <w:rPr>
          <w:rFonts w:eastAsia="Times New Roman" w:cs="Times New Roman"/>
          <w:sz w:val="24"/>
          <w:szCs w:val="24"/>
        </w:rPr>
        <w:t xml:space="preserve"> files</w:t>
      </w:r>
      <w:r w:rsidR="00FB00D2">
        <w:rPr>
          <w:rFonts w:eastAsia="Times New Roman" w:cs="Times New Roman"/>
          <w:sz w:val="24"/>
          <w:szCs w:val="24"/>
        </w:rPr>
        <w:t xml:space="preserve">, </w:t>
      </w:r>
      <w:r>
        <w:rPr>
          <w:rFonts w:eastAsia="Times New Roman" w:cs="Times New Roman"/>
          <w:sz w:val="24"/>
          <w:szCs w:val="24"/>
        </w:rPr>
        <w:t xml:space="preserve">where </w:t>
      </w:r>
      <w:r w:rsidR="00FB00D2">
        <w:rPr>
          <w:rFonts w:eastAsia="Times New Roman" w:cs="Times New Roman"/>
          <w:sz w:val="24"/>
          <w:szCs w:val="24"/>
        </w:rPr>
        <w:t>we define all our</w:t>
      </w:r>
      <w:r w:rsidR="00207D8F">
        <w:rPr>
          <w:rFonts w:eastAsia="Times New Roman" w:cs="Times New Roman"/>
          <w:sz w:val="24"/>
          <w:szCs w:val="24"/>
        </w:rPr>
        <w:t xml:space="preserve"> requirement</w:t>
      </w:r>
      <w:r w:rsidR="00FB00D2">
        <w:rPr>
          <w:rFonts w:eastAsia="Times New Roman" w:cs="Times New Roman"/>
          <w:sz w:val="24"/>
          <w:szCs w:val="24"/>
        </w:rPr>
        <w:t>s in roles and use those roles in playbooks.</w:t>
      </w:r>
    </w:p>
    <w:p w:rsidR="004C7FE0" w:rsidRDefault="004C7FE0"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We can share &amp; reuse these roles in anywhere.</w:t>
      </w:r>
      <w:r w:rsidR="000C220C">
        <w:rPr>
          <w:rFonts w:eastAsia="Times New Roman" w:cs="Times New Roman"/>
          <w:sz w:val="24"/>
          <w:szCs w:val="24"/>
        </w:rPr>
        <w:t xml:space="preserve"> Roles are located at </w:t>
      </w:r>
      <w:r w:rsidR="000C220C" w:rsidRPr="000C220C">
        <w:rPr>
          <w:rFonts w:eastAsia="Times New Roman" w:cs="Times New Roman"/>
          <w:b/>
        </w:rPr>
        <w:t>/etc/ansible/roles</w:t>
      </w:r>
      <w:r w:rsidR="000C220C">
        <w:rPr>
          <w:rFonts w:eastAsia="Times New Roman" w:cs="Times New Roman"/>
          <w:sz w:val="24"/>
          <w:szCs w:val="24"/>
        </w:rPr>
        <w:t xml:space="preserve"> dir.</w:t>
      </w:r>
    </w:p>
    <w:p w:rsidR="004C7FE0" w:rsidRDefault="00946C93"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You can create roles by using </w:t>
      </w:r>
      <w:r w:rsidRPr="00364BBA">
        <w:rPr>
          <w:rFonts w:eastAsia="Times New Roman" w:cs="Times New Roman"/>
          <w:b/>
        </w:rPr>
        <w:t>ansible</w:t>
      </w:r>
      <w:r>
        <w:rPr>
          <w:rFonts w:eastAsia="Times New Roman" w:cs="Times New Roman"/>
          <w:sz w:val="24"/>
          <w:szCs w:val="24"/>
        </w:rPr>
        <w:t>-</w:t>
      </w:r>
      <w:r w:rsidRPr="00364BBA">
        <w:rPr>
          <w:rFonts w:eastAsia="Times New Roman" w:cs="Times New Roman"/>
          <w:b/>
        </w:rPr>
        <w:t>galaxy</w:t>
      </w:r>
      <w:r>
        <w:rPr>
          <w:rFonts w:eastAsia="Times New Roman" w:cs="Times New Roman"/>
          <w:sz w:val="24"/>
          <w:szCs w:val="24"/>
        </w:rPr>
        <w:t xml:space="preserve"> command. It will create a </w:t>
      </w:r>
      <w:r w:rsidR="000241B2">
        <w:rPr>
          <w:rFonts w:eastAsia="Times New Roman" w:cs="Times New Roman"/>
          <w:sz w:val="24"/>
          <w:szCs w:val="24"/>
        </w:rPr>
        <w:t xml:space="preserve">directory </w:t>
      </w:r>
      <w:r>
        <w:rPr>
          <w:rFonts w:eastAsia="Times New Roman" w:cs="Times New Roman"/>
          <w:sz w:val="24"/>
          <w:szCs w:val="24"/>
        </w:rPr>
        <w:t xml:space="preserve">structure </w:t>
      </w:r>
      <w:r w:rsidR="000241B2">
        <w:rPr>
          <w:rFonts w:eastAsia="Times New Roman" w:cs="Times New Roman"/>
          <w:sz w:val="24"/>
          <w:szCs w:val="24"/>
        </w:rPr>
        <w:t>where you can define all your requirements.</w:t>
      </w:r>
    </w:p>
    <w:p w:rsidR="00946C93" w:rsidRDefault="00946C93"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A role directory structure contains of </w:t>
      </w:r>
      <w:r w:rsidRPr="00946C93">
        <w:rPr>
          <w:rFonts w:eastAsia="Times New Roman" w:cs="Times New Roman"/>
          <w:b/>
        </w:rPr>
        <w:t>defaults</w:t>
      </w:r>
      <w:r>
        <w:rPr>
          <w:rFonts w:eastAsia="Times New Roman" w:cs="Times New Roman"/>
          <w:sz w:val="24"/>
          <w:szCs w:val="24"/>
        </w:rPr>
        <w:t xml:space="preserve">, </w:t>
      </w:r>
      <w:r w:rsidRPr="00946C93">
        <w:rPr>
          <w:rFonts w:eastAsia="Times New Roman" w:cs="Times New Roman"/>
          <w:b/>
        </w:rPr>
        <w:t>files</w:t>
      </w:r>
      <w:r>
        <w:rPr>
          <w:rFonts w:eastAsia="Times New Roman" w:cs="Times New Roman"/>
          <w:sz w:val="24"/>
          <w:szCs w:val="24"/>
        </w:rPr>
        <w:t xml:space="preserve">, </w:t>
      </w:r>
      <w:r w:rsidRPr="00946C93">
        <w:rPr>
          <w:rFonts w:eastAsia="Times New Roman" w:cs="Times New Roman"/>
          <w:b/>
        </w:rPr>
        <w:t>vars</w:t>
      </w:r>
      <w:r>
        <w:rPr>
          <w:rFonts w:eastAsia="Times New Roman" w:cs="Times New Roman"/>
          <w:sz w:val="24"/>
          <w:szCs w:val="24"/>
        </w:rPr>
        <w:t xml:space="preserve">, </w:t>
      </w:r>
      <w:r w:rsidRPr="00946C93">
        <w:rPr>
          <w:rFonts w:eastAsia="Times New Roman" w:cs="Times New Roman"/>
          <w:b/>
        </w:rPr>
        <w:t>handlers</w:t>
      </w:r>
      <w:r>
        <w:rPr>
          <w:rFonts w:eastAsia="Times New Roman" w:cs="Times New Roman"/>
          <w:sz w:val="24"/>
          <w:szCs w:val="24"/>
        </w:rPr>
        <w:t xml:space="preserve">, </w:t>
      </w:r>
      <w:r w:rsidRPr="00946C93">
        <w:rPr>
          <w:rFonts w:eastAsia="Times New Roman" w:cs="Times New Roman"/>
          <w:b/>
        </w:rPr>
        <w:t>meta</w:t>
      </w:r>
      <w:r>
        <w:rPr>
          <w:rFonts w:eastAsia="Times New Roman" w:cs="Times New Roman"/>
          <w:sz w:val="24"/>
          <w:szCs w:val="24"/>
        </w:rPr>
        <w:t xml:space="preserve">, </w:t>
      </w:r>
      <w:r w:rsidRPr="00207D8F">
        <w:rPr>
          <w:rFonts w:eastAsia="Times New Roman" w:cs="Times New Roman"/>
          <w:b/>
        </w:rPr>
        <w:t>tests</w:t>
      </w:r>
      <w:r>
        <w:rPr>
          <w:rFonts w:eastAsia="Times New Roman" w:cs="Times New Roman"/>
          <w:sz w:val="24"/>
          <w:szCs w:val="24"/>
        </w:rPr>
        <w:t xml:space="preserve">, </w:t>
      </w:r>
      <w:r w:rsidRPr="00946C93">
        <w:rPr>
          <w:rFonts w:eastAsia="Times New Roman" w:cs="Times New Roman"/>
          <w:b/>
        </w:rPr>
        <w:t>templates</w:t>
      </w:r>
      <w:r>
        <w:rPr>
          <w:rFonts w:eastAsia="Times New Roman" w:cs="Times New Roman"/>
          <w:sz w:val="24"/>
          <w:szCs w:val="24"/>
        </w:rPr>
        <w:t xml:space="preserve"> and </w:t>
      </w:r>
      <w:r w:rsidRPr="00946C93">
        <w:rPr>
          <w:rFonts w:eastAsia="Times New Roman" w:cs="Times New Roman"/>
          <w:b/>
        </w:rPr>
        <w:t>tasks</w:t>
      </w:r>
      <w:r>
        <w:rPr>
          <w:rFonts w:eastAsia="Times New Roman" w:cs="Times New Roman"/>
          <w:sz w:val="24"/>
          <w:szCs w:val="24"/>
        </w:rPr>
        <w:t>.</w:t>
      </w:r>
    </w:p>
    <w:p w:rsidR="00946C93" w:rsidRDefault="00946C93" w:rsidP="00546FFB">
      <w:pPr>
        <w:pStyle w:val="ListParagraph"/>
        <w:widowControl/>
        <w:numPr>
          <w:ilvl w:val="0"/>
          <w:numId w:val="23"/>
        </w:numPr>
        <w:spacing w:before="0" w:line="276" w:lineRule="auto"/>
        <w:rPr>
          <w:rFonts w:eastAsia="Times New Roman" w:cs="Times New Roman"/>
          <w:sz w:val="24"/>
          <w:szCs w:val="24"/>
        </w:rPr>
      </w:pPr>
      <w:r w:rsidRPr="00946C93">
        <w:rPr>
          <w:rFonts w:eastAsia="Times New Roman" w:cs="Times New Roman"/>
          <w:b/>
        </w:rPr>
        <w:t>Defaults</w:t>
      </w:r>
      <w:r>
        <w:rPr>
          <w:rFonts w:eastAsia="Times New Roman" w:cs="Times New Roman"/>
          <w:sz w:val="24"/>
          <w:szCs w:val="24"/>
        </w:rPr>
        <w:t xml:space="preserve"> = </w:t>
      </w:r>
      <w:r w:rsidR="00F430D1">
        <w:rPr>
          <w:rFonts w:eastAsia="Times New Roman" w:cs="Times New Roman"/>
          <w:sz w:val="24"/>
          <w:szCs w:val="24"/>
        </w:rPr>
        <w:t xml:space="preserve">Conatins variables for the </w:t>
      </w:r>
      <w:r w:rsidR="000241B2">
        <w:rPr>
          <w:rFonts w:eastAsia="Times New Roman" w:cs="Times New Roman"/>
          <w:sz w:val="24"/>
          <w:szCs w:val="24"/>
        </w:rPr>
        <w:t>role/application.</w:t>
      </w:r>
    </w:p>
    <w:p w:rsidR="000241B2" w:rsidRPr="000241B2" w:rsidRDefault="000241B2"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Files =</w:t>
      </w:r>
      <w:r w:rsidR="00F27610">
        <w:rPr>
          <w:rFonts w:eastAsia="Times New Roman" w:cs="Times New Roman"/>
          <w:b/>
        </w:rPr>
        <w:t xml:space="preserve"> </w:t>
      </w:r>
      <w:r w:rsidR="00F27610" w:rsidRPr="00F27610">
        <w:rPr>
          <w:rFonts w:eastAsia="Times New Roman" w:cs="Times New Roman"/>
          <w:sz w:val="24"/>
          <w:szCs w:val="24"/>
        </w:rPr>
        <w:t>Contains regular files where you need to copy to nodes</w:t>
      </w:r>
      <w:r w:rsidR="00F27610">
        <w:rPr>
          <w:rFonts w:eastAsia="Times New Roman" w:cs="Times New Roman"/>
          <w:b/>
        </w:rPr>
        <w:t>.</w:t>
      </w:r>
    </w:p>
    <w:p w:rsidR="000241B2" w:rsidRPr="000241B2" w:rsidRDefault="000241B2"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 xml:space="preserve">Handlers = </w:t>
      </w:r>
      <w:r>
        <w:rPr>
          <w:rFonts w:eastAsia="Times New Roman" w:cs="Times New Roman"/>
          <w:sz w:val="24"/>
          <w:szCs w:val="24"/>
        </w:rPr>
        <w:t>Contains targets for notif</w:t>
      </w:r>
      <w:r w:rsidRPr="000241B2">
        <w:rPr>
          <w:rFonts w:eastAsia="Times New Roman" w:cs="Times New Roman"/>
          <w:sz w:val="24"/>
          <w:szCs w:val="24"/>
        </w:rPr>
        <w:t>y directives and almost associated with the services.</w:t>
      </w:r>
    </w:p>
    <w:p w:rsidR="000241B2" w:rsidRDefault="000241B2" w:rsidP="00546FFB">
      <w:pPr>
        <w:pStyle w:val="ListParagraph"/>
        <w:widowControl/>
        <w:numPr>
          <w:ilvl w:val="0"/>
          <w:numId w:val="23"/>
        </w:numPr>
        <w:spacing w:before="0" w:line="276" w:lineRule="auto"/>
        <w:rPr>
          <w:rFonts w:eastAsia="Times New Roman" w:cs="Times New Roman"/>
          <w:sz w:val="24"/>
          <w:szCs w:val="24"/>
        </w:rPr>
      </w:pPr>
      <w:r w:rsidRPr="000241B2">
        <w:rPr>
          <w:rFonts w:eastAsia="Times New Roman" w:cs="Times New Roman"/>
          <w:b/>
        </w:rPr>
        <w:t>Meta</w:t>
      </w:r>
      <w:r w:rsidR="001F2208">
        <w:rPr>
          <w:rFonts w:eastAsia="Times New Roman" w:cs="Times New Roman"/>
          <w:sz w:val="24"/>
          <w:szCs w:val="24"/>
        </w:rPr>
        <w:t xml:space="preserve"> = consists of atributes such as </w:t>
      </w:r>
      <w:r>
        <w:rPr>
          <w:rFonts w:eastAsia="Times New Roman" w:cs="Times New Roman"/>
          <w:sz w:val="24"/>
          <w:szCs w:val="24"/>
        </w:rPr>
        <w:t>about the role, author of the role, platform</w:t>
      </w:r>
      <w:r w:rsidR="001F2208">
        <w:rPr>
          <w:rFonts w:eastAsia="Times New Roman" w:cs="Times New Roman"/>
          <w:sz w:val="24"/>
          <w:szCs w:val="24"/>
        </w:rPr>
        <w:t>, dependencies</w:t>
      </w:r>
      <w:r>
        <w:rPr>
          <w:rFonts w:eastAsia="Times New Roman" w:cs="Times New Roman"/>
          <w:sz w:val="24"/>
          <w:szCs w:val="24"/>
        </w:rPr>
        <w:t xml:space="preserve"> etc.</w:t>
      </w:r>
    </w:p>
    <w:p w:rsidR="000241B2" w:rsidRDefault="001F2208" w:rsidP="00546FFB">
      <w:pPr>
        <w:pStyle w:val="ListParagraph"/>
        <w:widowControl/>
        <w:numPr>
          <w:ilvl w:val="0"/>
          <w:numId w:val="23"/>
        </w:numPr>
        <w:spacing w:before="0" w:line="276" w:lineRule="auto"/>
        <w:rPr>
          <w:rFonts w:eastAsia="Times New Roman" w:cs="Times New Roman"/>
          <w:sz w:val="24"/>
          <w:szCs w:val="24"/>
        </w:rPr>
      </w:pPr>
      <w:r w:rsidRPr="001F2208">
        <w:rPr>
          <w:rFonts w:eastAsia="Times New Roman" w:cs="Times New Roman"/>
          <w:b/>
        </w:rPr>
        <w:t>Tasks</w:t>
      </w:r>
      <w:r>
        <w:rPr>
          <w:rFonts w:eastAsia="Times New Roman" w:cs="Times New Roman"/>
          <w:sz w:val="24"/>
          <w:szCs w:val="24"/>
        </w:rPr>
        <w:t xml:space="preserve"> = Contains all the actions that should be done, when you are using this role like install package, remove package etc.</w:t>
      </w:r>
    </w:p>
    <w:p w:rsidR="001F2208" w:rsidRDefault="001F2208" w:rsidP="00546FFB">
      <w:pPr>
        <w:pStyle w:val="ListParagraph"/>
        <w:widowControl/>
        <w:numPr>
          <w:ilvl w:val="0"/>
          <w:numId w:val="23"/>
        </w:numPr>
        <w:spacing w:before="0" w:line="276" w:lineRule="auto"/>
        <w:rPr>
          <w:rFonts w:eastAsia="Times New Roman" w:cs="Times New Roman"/>
          <w:sz w:val="24"/>
          <w:szCs w:val="24"/>
        </w:rPr>
      </w:pPr>
      <w:r w:rsidRPr="00F430D1">
        <w:rPr>
          <w:rFonts w:eastAsia="Times New Roman" w:cs="Times New Roman"/>
          <w:b/>
        </w:rPr>
        <w:t>Templates</w:t>
      </w:r>
      <w:r>
        <w:rPr>
          <w:rFonts w:eastAsia="Times New Roman" w:cs="Times New Roman"/>
          <w:sz w:val="24"/>
          <w:szCs w:val="24"/>
        </w:rPr>
        <w:t xml:space="preserve"> = These</w:t>
      </w:r>
      <w:r w:rsidR="00F430D1">
        <w:rPr>
          <w:rFonts w:eastAsia="Times New Roman" w:cs="Times New Roman"/>
          <w:sz w:val="24"/>
          <w:szCs w:val="24"/>
        </w:rPr>
        <w:t xml:space="preserve"> a</w:t>
      </w:r>
      <w:r>
        <w:rPr>
          <w:rFonts w:eastAsia="Times New Roman" w:cs="Times New Roman"/>
          <w:sz w:val="24"/>
          <w:szCs w:val="24"/>
        </w:rPr>
        <w:t xml:space="preserve">re similar to files but </w:t>
      </w:r>
      <w:r w:rsidR="00F430D1">
        <w:rPr>
          <w:rFonts w:eastAsia="Times New Roman" w:cs="Times New Roman"/>
          <w:sz w:val="24"/>
          <w:szCs w:val="24"/>
        </w:rPr>
        <w:t xml:space="preserve">it supports modification (dynamic files) as they are being provisioned to nodes. Modifications are done through jinja2 templating language. </w:t>
      </w:r>
    </w:p>
    <w:p w:rsidR="00F430D1" w:rsidRDefault="00F430D1" w:rsidP="00F430D1">
      <w:pPr>
        <w:pStyle w:val="ListParagraph"/>
        <w:widowControl/>
        <w:spacing w:before="0" w:line="276" w:lineRule="auto"/>
        <w:ind w:left="720" w:firstLine="0"/>
        <w:rPr>
          <w:rFonts w:eastAsia="Times New Roman" w:cs="Times New Roman"/>
          <w:sz w:val="24"/>
          <w:szCs w:val="24"/>
        </w:rPr>
      </w:pPr>
      <w:r>
        <w:rPr>
          <w:rFonts w:eastAsia="Times New Roman" w:cs="Times New Roman"/>
          <w:sz w:val="24"/>
          <w:szCs w:val="24"/>
        </w:rPr>
        <w:lastRenderedPageBreak/>
        <w:t xml:space="preserve">         For ex: configuration files.</w:t>
      </w:r>
    </w:p>
    <w:p w:rsidR="00F430D1" w:rsidRDefault="00F430D1" w:rsidP="00546FFB">
      <w:pPr>
        <w:pStyle w:val="ListParagraph"/>
        <w:widowControl/>
        <w:numPr>
          <w:ilvl w:val="0"/>
          <w:numId w:val="23"/>
        </w:numPr>
        <w:spacing w:before="0" w:line="276" w:lineRule="auto"/>
        <w:rPr>
          <w:rFonts w:eastAsia="Times New Roman" w:cs="Times New Roman"/>
          <w:sz w:val="24"/>
          <w:szCs w:val="24"/>
        </w:rPr>
      </w:pPr>
      <w:r w:rsidRPr="00F430D1">
        <w:rPr>
          <w:rFonts w:eastAsia="Times New Roman" w:cs="Times New Roman"/>
          <w:b/>
        </w:rPr>
        <w:t>Vars</w:t>
      </w:r>
      <w:r>
        <w:rPr>
          <w:rFonts w:eastAsia="Times New Roman" w:cs="Times New Roman"/>
          <w:sz w:val="24"/>
          <w:szCs w:val="24"/>
        </w:rPr>
        <w:t xml:space="preserve"> = variables stores in the vars have higher priority, which are hard to override, whereas variables stores in defaults have low priority.</w:t>
      </w:r>
    </w:p>
    <w:p w:rsidR="00F430D1" w:rsidRDefault="000C220C"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Every directory con</w:t>
      </w:r>
      <w:r w:rsidR="00F430D1">
        <w:rPr>
          <w:rFonts w:eastAsia="Times New Roman" w:cs="Times New Roman"/>
          <w:sz w:val="24"/>
          <w:szCs w:val="24"/>
        </w:rPr>
        <w:t>t</w:t>
      </w:r>
      <w:r>
        <w:rPr>
          <w:rFonts w:eastAsia="Times New Roman" w:cs="Times New Roman"/>
          <w:sz w:val="24"/>
          <w:szCs w:val="24"/>
        </w:rPr>
        <w:t>a</w:t>
      </w:r>
      <w:r w:rsidR="00685903">
        <w:rPr>
          <w:rFonts w:eastAsia="Times New Roman" w:cs="Times New Roman"/>
          <w:sz w:val="24"/>
          <w:szCs w:val="24"/>
        </w:rPr>
        <w:t xml:space="preserve">ins its own </w:t>
      </w:r>
      <w:r w:rsidR="00F430D1">
        <w:rPr>
          <w:rFonts w:eastAsia="Times New Roman" w:cs="Times New Roman"/>
          <w:sz w:val="24"/>
          <w:szCs w:val="24"/>
        </w:rPr>
        <w:t>file called main.yml.</w:t>
      </w:r>
      <w:r w:rsidR="00685903">
        <w:rPr>
          <w:rFonts w:eastAsia="Times New Roman" w:cs="Times New Roman"/>
          <w:sz w:val="24"/>
          <w:szCs w:val="24"/>
        </w:rPr>
        <w:t xml:space="preserve"> You have to </w:t>
      </w:r>
      <w:r>
        <w:rPr>
          <w:rFonts w:eastAsia="Times New Roman" w:cs="Times New Roman"/>
          <w:sz w:val="24"/>
          <w:szCs w:val="24"/>
        </w:rPr>
        <w:t>write all the data in this file respective to their directories.</w:t>
      </w:r>
    </w:p>
    <w:p w:rsidR="00364BBA" w:rsidRPr="00364BBA" w:rsidRDefault="00364BBA" w:rsidP="00546FFB">
      <w:pPr>
        <w:pStyle w:val="ListParagraph"/>
        <w:widowControl/>
        <w:numPr>
          <w:ilvl w:val="0"/>
          <w:numId w:val="23"/>
        </w:numPr>
        <w:spacing w:before="0" w:line="276" w:lineRule="auto"/>
        <w:rPr>
          <w:rFonts w:eastAsia="Times New Roman" w:cs="Times New Roman"/>
          <w:sz w:val="24"/>
          <w:szCs w:val="24"/>
        </w:rPr>
      </w:pPr>
      <w:r w:rsidRPr="000241B2">
        <w:rPr>
          <w:rFonts w:eastAsia="Times New Roman" w:cs="Times New Roman"/>
          <w:b/>
        </w:rPr>
        <w:t>Ansible-galaxy init apache</w:t>
      </w:r>
      <w:r>
        <w:rPr>
          <w:rFonts w:eastAsia="Times New Roman" w:cs="Times New Roman"/>
          <w:sz w:val="24"/>
          <w:szCs w:val="24"/>
        </w:rPr>
        <w:t>= To create a role for apache. If you want to create a role for nginx, type nginx in the place of apache.</w:t>
      </w:r>
    </w:p>
    <w:p w:rsidR="0060192B" w:rsidRDefault="00364BB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Go to </w:t>
      </w:r>
      <w:r w:rsidRPr="00364BBA">
        <w:rPr>
          <w:rFonts w:eastAsia="Times New Roman" w:cs="Times New Roman"/>
          <w:b/>
        </w:rPr>
        <w:t>/etc/ansible/roles/apache/tasks</w:t>
      </w:r>
      <w:r>
        <w:rPr>
          <w:rFonts w:eastAsia="Times New Roman" w:cs="Times New Roman"/>
          <w:sz w:val="24"/>
          <w:szCs w:val="24"/>
        </w:rPr>
        <w:t xml:space="preserve">. </w:t>
      </w:r>
    </w:p>
    <w:p w:rsidR="00364BBA" w:rsidRPr="00364BBA" w:rsidRDefault="00364BB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Edit the </w:t>
      </w:r>
      <w:r w:rsidRPr="00364BBA">
        <w:rPr>
          <w:rFonts w:eastAsia="Times New Roman" w:cs="Times New Roman"/>
          <w:b/>
        </w:rPr>
        <w:t>main</w:t>
      </w:r>
      <w:r>
        <w:rPr>
          <w:rFonts w:eastAsia="Times New Roman" w:cs="Times New Roman"/>
          <w:sz w:val="24"/>
          <w:szCs w:val="24"/>
        </w:rPr>
        <w:t>.</w:t>
      </w:r>
      <w:r w:rsidRPr="00364BBA">
        <w:rPr>
          <w:rFonts w:eastAsia="Times New Roman" w:cs="Times New Roman"/>
          <w:b/>
        </w:rPr>
        <w:t>yml</w:t>
      </w:r>
      <w:r>
        <w:rPr>
          <w:rFonts w:eastAsia="Times New Roman" w:cs="Times New Roman"/>
          <w:sz w:val="24"/>
          <w:szCs w:val="24"/>
        </w:rPr>
        <w:t xml:space="preserve"> file and add these following lines to install apache and copy the index.html file to nodes.</w:t>
      </w:r>
    </w:p>
    <w:p w:rsidR="00EA79CA" w:rsidRPr="00EA79CA" w:rsidRDefault="00EA79CA" w:rsidP="00EA79CA">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name: install apache</w:t>
      </w:r>
    </w:p>
    <w:p w:rsidR="00EA79CA" w:rsidRPr="00EA79CA" w:rsidRDefault="00EA79CA" w:rsidP="00207D8F">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yum: name=httpd state=installed</w:t>
      </w:r>
    </w:p>
    <w:p w:rsidR="00EA79CA" w:rsidRPr="00EA79CA" w:rsidRDefault="00EA79CA" w:rsidP="00EA79CA">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name: copy index file</w:t>
      </w:r>
    </w:p>
    <w:p w:rsidR="00EA79CA" w:rsidRPr="00EA79CA" w:rsidRDefault="00EA79CA" w:rsidP="00207D8F">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copy: src=index.html dest=/var/www/html</w:t>
      </w:r>
    </w:p>
    <w:p w:rsidR="00EA79CA" w:rsidRPr="00EA79CA" w:rsidRDefault="00EA79CA" w:rsidP="00EA79CA">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notify:</w:t>
      </w:r>
    </w:p>
    <w:p w:rsidR="00EA79CA" w:rsidRPr="00EA79CA" w:rsidRDefault="00EA79CA" w:rsidP="00207D8F">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start apache</w:t>
      </w:r>
    </w:p>
    <w:p w:rsidR="0060192B" w:rsidRDefault="00364BB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Go to </w:t>
      </w:r>
      <w:r w:rsidRPr="00364BBA">
        <w:rPr>
          <w:rFonts w:eastAsia="Times New Roman" w:cs="Times New Roman"/>
          <w:b/>
        </w:rPr>
        <w:t>/etc/ansible/roles/apache/h</w:t>
      </w:r>
      <w:r w:rsidR="00EA79CA" w:rsidRPr="00364BBA">
        <w:rPr>
          <w:rFonts w:eastAsia="Times New Roman" w:cs="Times New Roman"/>
          <w:b/>
        </w:rPr>
        <w:t>andlers</w:t>
      </w:r>
      <w:r>
        <w:rPr>
          <w:rFonts w:eastAsia="Times New Roman" w:cs="Times New Roman"/>
          <w:sz w:val="24"/>
          <w:szCs w:val="24"/>
        </w:rPr>
        <w:t xml:space="preserve">. </w:t>
      </w:r>
    </w:p>
    <w:p w:rsidR="00EA79CA" w:rsidRPr="00EA79CA" w:rsidRDefault="00364BB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Edit the </w:t>
      </w:r>
      <w:r w:rsidRPr="00364BBA">
        <w:rPr>
          <w:rFonts w:eastAsia="Times New Roman" w:cs="Times New Roman"/>
          <w:b/>
        </w:rPr>
        <w:t>main</w:t>
      </w:r>
      <w:r>
        <w:rPr>
          <w:rFonts w:eastAsia="Times New Roman" w:cs="Times New Roman"/>
          <w:sz w:val="24"/>
          <w:szCs w:val="24"/>
        </w:rPr>
        <w:t>.</w:t>
      </w:r>
      <w:r w:rsidRPr="00364BBA">
        <w:rPr>
          <w:rFonts w:eastAsia="Times New Roman" w:cs="Times New Roman"/>
          <w:b/>
        </w:rPr>
        <w:t>yml</w:t>
      </w:r>
      <w:r>
        <w:rPr>
          <w:rFonts w:eastAsia="Times New Roman" w:cs="Times New Roman"/>
          <w:sz w:val="24"/>
          <w:szCs w:val="24"/>
        </w:rPr>
        <w:t xml:space="preserve"> file to give targets for notify directories.</w:t>
      </w:r>
    </w:p>
    <w:p w:rsidR="00EA79CA" w:rsidRPr="00EA79CA" w:rsidRDefault="00EA79CA" w:rsidP="00EA79CA">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name: start apache</w:t>
      </w:r>
    </w:p>
    <w:p w:rsidR="00EA79CA" w:rsidRPr="00EA79CA" w:rsidRDefault="00EA79CA" w:rsidP="00EA79CA">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service: name=httpd state=started</w:t>
      </w:r>
    </w:p>
    <w:p w:rsidR="00EA79CA" w:rsidRDefault="00EA79C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The Handlers and notify name should be the same.</w:t>
      </w:r>
    </w:p>
    <w:p w:rsidR="00EA79CA" w:rsidRDefault="00EA79C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To copy files to node machines, the files should be there at </w:t>
      </w:r>
      <w:r w:rsidRPr="00EA79CA">
        <w:rPr>
          <w:rFonts w:eastAsia="Times New Roman" w:cs="Times New Roman"/>
          <w:b/>
        </w:rPr>
        <w:t>files</w:t>
      </w:r>
      <w:r>
        <w:rPr>
          <w:rFonts w:eastAsia="Times New Roman" w:cs="Times New Roman"/>
          <w:sz w:val="24"/>
          <w:szCs w:val="24"/>
        </w:rPr>
        <w:t xml:space="preserve"> directory.</w:t>
      </w:r>
    </w:p>
    <w:p w:rsidR="00207D8F" w:rsidRDefault="00207D8F"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Copy the index.html file to </w:t>
      </w:r>
      <w:r w:rsidRPr="00207D8F">
        <w:rPr>
          <w:rFonts w:eastAsia="Times New Roman" w:cs="Times New Roman"/>
          <w:b/>
        </w:rPr>
        <w:t>/etc/ansible/roles/apache/files</w:t>
      </w:r>
      <w:r>
        <w:rPr>
          <w:rFonts w:eastAsia="Times New Roman" w:cs="Times New Roman"/>
          <w:sz w:val="24"/>
          <w:szCs w:val="24"/>
        </w:rPr>
        <w:t xml:space="preserve"> dir.</w:t>
      </w:r>
    </w:p>
    <w:p w:rsidR="00364BBA" w:rsidRDefault="00364BB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Whatever the files you want to copy to nodes, first you should mention them in tasks </w:t>
      </w:r>
      <w:r w:rsidR="0009674C">
        <w:rPr>
          <w:rFonts w:eastAsia="Times New Roman" w:cs="Times New Roman"/>
          <w:sz w:val="24"/>
          <w:szCs w:val="24"/>
        </w:rPr>
        <w:t xml:space="preserve">dir with copy module </w:t>
      </w:r>
      <w:r>
        <w:rPr>
          <w:rFonts w:eastAsia="Times New Roman" w:cs="Times New Roman"/>
          <w:sz w:val="24"/>
          <w:szCs w:val="24"/>
        </w:rPr>
        <w:t xml:space="preserve">and </w:t>
      </w:r>
      <w:r w:rsidR="0009674C">
        <w:rPr>
          <w:rFonts w:eastAsia="Times New Roman" w:cs="Times New Roman"/>
          <w:sz w:val="24"/>
          <w:szCs w:val="24"/>
        </w:rPr>
        <w:t xml:space="preserve">those files </w:t>
      </w:r>
      <w:r>
        <w:rPr>
          <w:rFonts w:eastAsia="Times New Roman" w:cs="Times New Roman"/>
          <w:sz w:val="24"/>
          <w:szCs w:val="24"/>
        </w:rPr>
        <w:t>should be present in the files dir.</w:t>
      </w:r>
    </w:p>
    <w:p w:rsidR="00207D8F" w:rsidRDefault="00207D8F"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After completing these requirements, create a playbook for apache to install and copy the files. You just have to mention the hosts and role name in the playbook. It will take all the files from that role.</w:t>
      </w:r>
    </w:p>
    <w:p w:rsidR="00207D8F" w:rsidRPr="00207D8F" w:rsidRDefault="00207D8F" w:rsidP="00207D8F">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w:t>
      </w:r>
    </w:p>
    <w:p w:rsidR="00207D8F" w:rsidRPr="00207D8F" w:rsidRDefault="00207D8F" w:rsidP="00207D8F">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 hosts: all</w:t>
      </w:r>
    </w:p>
    <w:p w:rsidR="00207D8F" w:rsidRPr="00207D8F" w:rsidRDefault="00207D8F" w:rsidP="00207D8F">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 xml:space="preserve"> Roles:</w:t>
      </w:r>
    </w:p>
    <w:p w:rsidR="00207D8F" w:rsidRPr="00207D8F" w:rsidRDefault="00207D8F" w:rsidP="00207D8F">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 xml:space="preserve">      - role-name</w:t>
      </w:r>
    </w:p>
    <w:p w:rsidR="00EA79CA" w:rsidRDefault="00364BBA" w:rsidP="00546FFB">
      <w:pPr>
        <w:pStyle w:val="ListParagraph"/>
        <w:widowControl/>
        <w:numPr>
          <w:ilvl w:val="0"/>
          <w:numId w:val="23"/>
        </w:numPr>
        <w:spacing w:before="0" w:line="276" w:lineRule="auto"/>
        <w:rPr>
          <w:rFonts w:eastAsia="Times New Roman" w:cs="Times New Roman"/>
          <w:sz w:val="24"/>
          <w:szCs w:val="24"/>
        </w:rPr>
      </w:pPr>
      <w:r w:rsidRPr="00364BBA">
        <w:rPr>
          <w:rFonts w:eastAsia="Times New Roman" w:cs="Times New Roman"/>
          <w:sz w:val="24"/>
          <w:szCs w:val="24"/>
        </w:rPr>
        <w:t>To c</w:t>
      </w:r>
      <w:r w:rsidR="00EA79CA">
        <w:rPr>
          <w:rFonts w:eastAsia="Times New Roman" w:cs="Times New Roman"/>
          <w:sz w:val="24"/>
          <w:szCs w:val="24"/>
        </w:rPr>
        <w:t>opy dy</w:t>
      </w:r>
      <w:r w:rsidR="0009674C">
        <w:rPr>
          <w:rFonts w:eastAsia="Times New Roman" w:cs="Times New Roman"/>
          <w:sz w:val="24"/>
          <w:szCs w:val="24"/>
        </w:rPr>
        <w:t>namic content</w:t>
      </w:r>
      <w:r>
        <w:rPr>
          <w:rFonts w:eastAsia="Times New Roman" w:cs="Times New Roman"/>
          <w:sz w:val="24"/>
          <w:szCs w:val="24"/>
        </w:rPr>
        <w:t xml:space="preserve"> </w:t>
      </w:r>
      <w:r w:rsidR="0009674C">
        <w:rPr>
          <w:rFonts w:eastAsia="Times New Roman" w:cs="Times New Roman"/>
          <w:sz w:val="24"/>
          <w:szCs w:val="24"/>
        </w:rPr>
        <w:t>like configuration files</w:t>
      </w:r>
      <w:r>
        <w:rPr>
          <w:rFonts w:eastAsia="Times New Roman" w:cs="Times New Roman"/>
          <w:sz w:val="24"/>
          <w:szCs w:val="24"/>
        </w:rPr>
        <w:t>(for ex:httpd.conf), we can use template module</w:t>
      </w:r>
      <w:r w:rsidR="0009674C">
        <w:rPr>
          <w:rFonts w:eastAsia="Times New Roman" w:cs="Times New Roman"/>
          <w:sz w:val="24"/>
          <w:szCs w:val="24"/>
        </w:rPr>
        <w:t>.</w:t>
      </w:r>
    </w:p>
    <w:p w:rsidR="00EA79CA" w:rsidRDefault="00EA79CA"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In tasks dir. Add the following lines above notify line.</w:t>
      </w:r>
    </w:p>
    <w:p w:rsidR="00EA79CA" w:rsidRPr="00EA79CA" w:rsidRDefault="00EA79CA" w:rsidP="00EA79CA">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EA79CA">
        <w:rPr>
          <w:rFonts w:eastAsia="Times New Roman" w:cs="Times New Roman"/>
          <w:b/>
        </w:rPr>
        <w:t>- name: copy dynamic files</w:t>
      </w:r>
    </w:p>
    <w:p w:rsidR="0009674C" w:rsidRDefault="00EA79CA" w:rsidP="0009674C">
      <w:pPr>
        <w:widowControl/>
        <w:spacing w:line="276" w:lineRule="auto"/>
        <w:ind w:left="360"/>
        <w:rPr>
          <w:rFonts w:eastAsia="Times New Roman" w:cs="Times New Roman"/>
          <w:b/>
        </w:rPr>
      </w:pPr>
      <w:r>
        <w:rPr>
          <w:rFonts w:eastAsia="Times New Roman" w:cs="Times New Roman"/>
          <w:b/>
        </w:rPr>
        <w:t xml:space="preserve">              </w:t>
      </w:r>
      <w:r w:rsidRPr="00EA79CA">
        <w:rPr>
          <w:rFonts w:eastAsia="Times New Roman" w:cs="Times New Roman"/>
          <w:b/>
        </w:rPr>
        <w:t xml:space="preserve">  Template: src=httpd.conf dest=/etc/httpd/conf/httpd.conf</w:t>
      </w:r>
    </w:p>
    <w:p w:rsidR="00EA79CA" w:rsidRPr="0060192B" w:rsidRDefault="00EA79CA" w:rsidP="00546FFB">
      <w:pPr>
        <w:pStyle w:val="ListParagraph"/>
        <w:widowControl/>
        <w:numPr>
          <w:ilvl w:val="0"/>
          <w:numId w:val="32"/>
        </w:numPr>
        <w:spacing w:line="276" w:lineRule="auto"/>
        <w:rPr>
          <w:rFonts w:eastAsia="Times New Roman" w:cs="Times New Roman"/>
          <w:b/>
        </w:rPr>
      </w:pPr>
      <w:r w:rsidRPr="0060192B">
        <w:rPr>
          <w:rFonts w:eastAsia="Times New Roman" w:cs="Times New Roman"/>
          <w:sz w:val="24"/>
          <w:szCs w:val="24"/>
        </w:rPr>
        <w:t>It will copy the data which is not there in destination machine not the entire file.</w:t>
      </w:r>
    </w:p>
    <w:p w:rsidR="0060192B" w:rsidRPr="0060192B" w:rsidRDefault="0060192B" w:rsidP="00546FFB">
      <w:pPr>
        <w:pStyle w:val="ListParagraph"/>
        <w:widowControl/>
        <w:numPr>
          <w:ilvl w:val="0"/>
          <w:numId w:val="32"/>
        </w:numPr>
        <w:spacing w:line="276" w:lineRule="auto"/>
        <w:rPr>
          <w:rFonts w:eastAsia="Times New Roman" w:cs="Times New Roman"/>
          <w:b/>
        </w:rPr>
      </w:pPr>
      <w:r>
        <w:rPr>
          <w:rFonts w:eastAsia="Times New Roman" w:cs="Times New Roman"/>
          <w:sz w:val="24"/>
          <w:szCs w:val="24"/>
        </w:rPr>
        <w:t xml:space="preserve">Templates are based on </w:t>
      </w:r>
      <w:r w:rsidRPr="0060192B">
        <w:rPr>
          <w:rFonts w:eastAsia="Times New Roman" w:cs="Times New Roman"/>
          <w:b/>
        </w:rPr>
        <w:t>jinja2</w:t>
      </w:r>
      <w:r>
        <w:rPr>
          <w:rFonts w:eastAsia="Times New Roman" w:cs="Times New Roman"/>
          <w:sz w:val="24"/>
          <w:szCs w:val="24"/>
        </w:rPr>
        <w:t xml:space="preserve"> templating language.</w:t>
      </w:r>
    </w:p>
    <w:p w:rsidR="00CE6D3A" w:rsidRDefault="0060192B" w:rsidP="00546FFB">
      <w:pPr>
        <w:pStyle w:val="ListParagraph"/>
        <w:widowControl/>
        <w:numPr>
          <w:ilvl w:val="0"/>
          <w:numId w:val="23"/>
        </w:numPr>
        <w:spacing w:before="0" w:after="240" w:line="276" w:lineRule="auto"/>
        <w:rPr>
          <w:rFonts w:eastAsia="Times New Roman" w:cs="Times New Roman"/>
          <w:sz w:val="24"/>
          <w:szCs w:val="24"/>
        </w:rPr>
      </w:pPr>
      <w:r>
        <w:rPr>
          <w:rFonts w:eastAsia="Times New Roman" w:cs="Times New Roman"/>
          <w:sz w:val="24"/>
          <w:szCs w:val="24"/>
        </w:rPr>
        <w:t xml:space="preserve">You can define </w:t>
      </w:r>
      <w:r w:rsidR="00D54568">
        <w:rPr>
          <w:rFonts w:eastAsia="Times New Roman" w:cs="Times New Roman"/>
          <w:sz w:val="24"/>
          <w:szCs w:val="24"/>
        </w:rPr>
        <w:t>multiple no of roles in a single playbook. It will perform all the tasks.</w:t>
      </w:r>
    </w:p>
    <w:p w:rsidR="00DB0B78" w:rsidRPr="00A03EAB" w:rsidRDefault="00DB0B78" w:rsidP="00DB0B78">
      <w:pPr>
        <w:widowControl/>
        <w:spacing w:after="240" w:line="276"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lastRenderedPageBreak/>
        <w:t>INSTALL EC2 WITH ANSIBLE</w:t>
      </w:r>
    </w:p>
    <w:p w:rsidR="00DB0B78" w:rsidRDefault="00DB0B78"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You can install ec2 instances with ansible by using ec2 module.</w:t>
      </w:r>
    </w:p>
    <w:p w:rsidR="00AF6342" w:rsidRDefault="00AF6342"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You have to install </w:t>
      </w:r>
      <w:r w:rsidRPr="00440D1C">
        <w:rPr>
          <w:rFonts w:eastAsia="Times New Roman" w:cs="Times New Roman"/>
          <w:b/>
        </w:rPr>
        <w:t>pip</w:t>
      </w:r>
      <w:r>
        <w:rPr>
          <w:rFonts w:eastAsia="Times New Roman" w:cs="Times New Roman"/>
          <w:sz w:val="24"/>
          <w:szCs w:val="24"/>
        </w:rPr>
        <w:t xml:space="preserve">, </w:t>
      </w:r>
      <w:r w:rsidRPr="00440D1C">
        <w:rPr>
          <w:rFonts w:eastAsia="Times New Roman" w:cs="Times New Roman"/>
          <w:b/>
        </w:rPr>
        <w:t>boto</w:t>
      </w:r>
      <w:r>
        <w:rPr>
          <w:rFonts w:eastAsia="Times New Roman" w:cs="Times New Roman"/>
          <w:sz w:val="24"/>
          <w:szCs w:val="24"/>
        </w:rPr>
        <w:t xml:space="preserve"> and configure your aws credentials in ec2.</w:t>
      </w:r>
    </w:p>
    <w:p w:rsidR="006C0B90" w:rsidRDefault="006C0B90"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y</w:t>
      </w:r>
      <w:r w:rsidRPr="006C0B90">
        <w:rPr>
          <w:rFonts w:eastAsia="Times New Roman" w:cs="Times New Roman"/>
          <w:b/>
        </w:rPr>
        <w:t>um install python-pip</w:t>
      </w:r>
      <w:r>
        <w:rPr>
          <w:rFonts w:eastAsia="Times New Roman" w:cs="Times New Roman"/>
          <w:sz w:val="24"/>
          <w:szCs w:val="24"/>
        </w:rPr>
        <w:t xml:space="preserve"> = To install pip.</w:t>
      </w:r>
    </w:p>
    <w:p w:rsidR="006C0B90" w:rsidRPr="00484B42" w:rsidRDefault="006C0B90" w:rsidP="00DB0B78">
      <w:pPr>
        <w:pStyle w:val="ListParagraph"/>
        <w:widowControl/>
        <w:numPr>
          <w:ilvl w:val="0"/>
          <w:numId w:val="23"/>
        </w:numPr>
        <w:spacing w:before="0" w:line="276" w:lineRule="auto"/>
        <w:rPr>
          <w:rFonts w:eastAsia="Times New Roman" w:cs="Times New Roman"/>
          <w:sz w:val="24"/>
          <w:szCs w:val="24"/>
        </w:rPr>
      </w:pPr>
      <w:r w:rsidRPr="00484B42">
        <w:rPr>
          <w:rFonts w:eastAsia="Times New Roman" w:cs="Times New Roman"/>
          <w:sz w:val="24"/>
          <w:szCs w:val="24"/>
        </w:rPr>
        <w:t>You can also install pip with url.</w:t>
      </w:r>
    </w:p>
    <w:p w:rsidR="006C0B90" w:rsidRPr="00484B42" w:rsidRDefault="00484B42"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w</w:t>
      </w:r>
      <w:r w:rsidR="006C0B90">
        <w:rPr>
          <w:rFonts w:eastAsia="Times New Roman" w:cs="Times New Roman"/>
          <w:b/>
        </w:rPr>
        <w:t xml:space="preserve">get </w:t>
      </w:r>
      <w:r>
        <w:rPr>
          <w:rFonts w:eastAsia="Times New Roman" w:cs="Times New Roman"/>
          <w:b/>
        </w:rPr>
        <w:t xml:space="preserve"> </w:t>
      </w:r>
      <w:hyperlink r:id="rId8" w:history="1">
        <w:r w:rsidRPr="007A4190">
          <w:rPr>
            <w:rStyle w:val="Hyperlink"/>
            <w:rFonts w:eastAsia="Times New Roman" w:cs="Times New Roman"/>
            <w:b/>
          </w:rPr>
          <w:t>https://bootstrap.pypa.io/get-pip.py</w:t>
        </w:r>
      </w:hyperlink>
      <w:r>
        <w:rPr>
          <w:rFonts w:eastAsia="Times New Roman" w:cs="Times New Roman"/>
          <w:b/>
        </w:rPr>
        <w:t xml:space="preserve"> = </w:t>
      </w:r>
      <w:r w:rsidRPr="00484B42">
        <w:rPr>
          <w:rFonts w:eastAsia="Times New Roman" w:cs="Times New Roman"/>
          <w:sz w:val="24"/>
          <w:szCs w:val="24"/>
        </w:rPr>
        <w:t>To download pip</w:t>
      </w:r>
      <w:r>
        <w:rPr>
          <w:rFonts w:eastAsia="Times New Roman" w:cs="Times New Roman"/>
          <w:b/>
        </w:rPr>
        <w:t>.</w:t>
      </w:r>
    </w:p>
    <w:p w:rsidR="00484B42" w:rsidRDefault="00484B42" w:rsidP="00DB0B78">
      <w:pPr>
        <w:pStyle w:val="ListParagraph"/>
        <w:widowControl/>
        <w:numPr>
          <w:ilvl w:val="0"/>
          <w:numId w:val="23"/>
        </w:numPr>
        <w:spacing w:before="0" w:line="276" w:lineRule="auto"/>
        <w:rPr>
          <w:rFonts w:eastAsia="Times New Roman" w:cs="Times New Roman"/>
          <w:sz w:val="24"/>
          <w:szCs w:val="24"/>
        </w:rPr>
      </w:pPr>
      <w:r w:rsidRPr="00484B42">
        <w:rPr>
          <w:rFonts w:eastAsia="Times New Roman" w:cs="Times New Roman"/>
          <w:b/>
        </w:rPr>
        <w:t>python get-pip.py</w:t>
      </w:r>
      <w:r>
        <w:rPr>
          <w:rFonts w:eastAsia="Times New Roman" w:cs="Times New Roman"/>
          <w:sz w:val="24"/>
          <w:szCs w:val="24"/>
        </w:rPr>
        <w:t xml:space="preserve"> = To install pip (from downloaded file).</w:t>
      </w:r>
    </w:p>
    <w:p w:rsidR="006C0B90" w:rsidRDefault="006C0B90"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p</w:t>
      </w:r>
      <w:r w:rsidRPr="006C0B90">
        <w:rPr>
          <w:rFonts w:eastAsia="Times New Roman" w:cs="Times New Roman"/>
          <w:b/>
        </w:rPr>
        <w:t>ip install boto</w:t>
      </w:r>
      <w:r>
        <w:rPr>
          <w:rFonts w:eastAsia="Times New Roman" w:cs="Times New Roman"/>
          <w:sz w:val="24"/>
          <w:szCs w:val="24"/>
        </w:rPr>
        <w:t xml:space="preserve"> (or) </w:t>
      </w:r>
      <w:r w:rsidRPr="006C0B90">
        <w:rPr>
          <w:rFonts w:eastAsia="Times New Roman" w:cs="Times New Roman"/>
          <w:b/>
        </w:rPr>
        <w:t>boto3</w:t>
      </w:r>
      <w:r>
        <w:rPr>
          <w:rFonts w:eastAsia="Times New Roman" w:cs="Times New Roman"/>
          <w:sz w:val="24"/>
          <w:szCs w:val="24"/>
        </w:rPr>
        <w:t xml:space="preserve"> = to install boto.</w:t>
      </w:r>
    </w:p>
    <w:p w:rsidR="006C0B90" w:rsidRDefault="006C0B90"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If boto doesn’t work install boto3 with pip.</w:t>
      </w:r>
    </w:p>
    <w:p w:rsidR="00440D1C" w:rsidRPr="00440D1C" w:rsidRDefault="00440D1C" w:rsidP="00440D1C">
      <w:pPr>
        <w:pStyle w:val="ListParagraph"/>
        <w:widowControl/>
        <w:numPr>
          <w:ilvl w:val="0"/>
          <w:numId w:val="23"/>
        </w:numPr>
        <w:spacing w:before="0" w:line="276" w:lineRule="auto"/>
        <w:rPr>
          <w:rFonts w:eastAsia="Times New Roman" w:cs="Times New Roman"/>
          <w:sz w:val="24"/>
          <w:szCs w:val="24"/>
        </w:rPr>
      </w:pPr>
      <w:r w:rsidRPr="00AF6342">
        <w:rPr>
          <w:rFonts w:eastAsia="Times New Roman" w:cs="Times New Roman"/>
          <w:sz w:val="24"/>
          <w:szCs w:val="24"/>
        </w:rPr>
        <w:t>To link boto with ansible we have to set this in inventory file.</w:t>
      </w:r>
    </w:p>
    <w:p w:rsidR="00AF6342" w:rsidRPr="00AF6342" w:rsidRDefault="00AF6342"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Set inventory file = </w:t>
      </w:r>
      <w:r w:rsidRPr="00AF6342">
        <w:rPr>
          <w:rFonts w:eastAsia="Times New Roman" w:cs="Times New Roman"/>
          <w:b/>
        </w:rPr>
        <w:t>localhost ansible_connection=local ansible_python_interpreter=python</w:t>
      </w:r>
    </w:p>
    <w:p w:rsidR="00AF6342" w:rsidRDefault="00AF6342" w:rsidP="00DB0B78">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Create a file called </w:t>
      </w:r>
      <w:r w:rsidRPr="00AF6342">
        <w:rPr>
          <w:rFonts w:eastAsia="Times New Roman" w:cs="Times New Roman"/>
          <w:b/>
        </w:rPr>
        <w:t>~/.boto</w:t>
      </w:r>
      <w:r>
        <w:rPr>
          <w:rFonts w:eastAsia="Times New Roman" w:cs="Times New Roman"/>
          <w:sz w:val="24"/>
          <w:szCs w:val="24"/>
        </w:rPr>
        <w:t xml:space="preserve"> and configure your credentials like this</w:t>
      </w:r>
    </w:p>
    <w:p w:rsidR="00AF6342" w:rsidRPr="00AF6342" w:rsidRDefault="00AF6342" w:rsidP="00AF6342">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[credentials]</w:t>
      </w:r>
    </w:p>
    <w:p w:rsidR="00AF6342" w:rsidRPr="00AF6342" w:rsidRDefault="00AF6342" w:rsidP="00AF6342">
      <w:pPr>
        <w:pStyle w:val="ListParagraph"/>
        <w:widowControl/>
        <w:spacing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aws_access_key_id = AKIAJNLYRAN2L2LFKSXA</w:t>
      </w:r>
    </w:p>
    <w:p w:rsidR="00AF6342" w:rsidRPr="00AF6342" w:rsidRDefault="00AF6342" w:rsidP="00AF6342">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aws_secret_access_key = HbVeN6YZsuMeVpTDw0VifPLh75jCuEmC7CH0orx1</w:t>
      </w:r>
    </w:p>
    <w:p w:rsidR="00AF6342" w:rsidRDefault="00AF6342" w:rsidP="00AF6342">
      <w:pPr>
        <w:widowControl/>
        <w:numPr>
          <w:ilvl w:val="0"/>
          <w:numId w:val="23"/>
        </w:numPr>
        <w:spacing w:line="276" w:lineRule="auto"/>
        <w:rPr>
          <w:rFonts w:eastAsia="Times New Roman" w:cs="Times New Roman"/>
          <w:sz w:val="24"/>
          <w:szCs w:val="24"/>
        </w:rPr>
      </w:pPr>
      <w:r>
        <w:rPr>
          <w:rFonts w:eastAsia="Times New Roman" w:cs="Times New Roman"/>
          <w:sz w:val="24"/>
          <w:szCs w:val="24"/>
        </w:rPr>
        <w:t>Crea</w:t>
      </w:r>
      <w:r w:rsidR="00E3313E">
        <w:rPr>
          <w:rFonts w:eastAsia="Times New Roman" w:cs="Times New Roman"/>
          <w:sz w:val="24"/>
          <w:szCs w:val="24"/>
        </w:rPr>
        <w:t xml:space="preserve">te an ec2 role and define all the variables and tasks and execute it to launch instances. </w:t>
      </w:r>
    </w:p>
    <w:p w:rsidR="00AF6342" w:rsidRPr="006C0B90" w:rsidRDefault="00AF6342"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You need ami, security group, subnet ID, keypair, region, instance type and other configuration</w:t>
      </w:r>
      <w:r w:rsidR="00E3313E">
        <w:rPr>
          <w:rFonts w:eastAsia="Times New Roman" w:cs="Times New Roman"/>
          <w:sz w:val="24"/>
          <w:szCs w:val="24"/>
        </w:rPr>
        <w:t>s as yo</w:t>
      </w:r>
      <w:r w:rsidR="00440D1C">
        <w:rPr>
          <w:rFonts w:eastAsia="Times New Roman" w:cs="Times New Roman"/>
          <w:sz w:val="24"/>
          <w:szCs w:val="24"/>
        </w:rPr>
        <w:t>u want</w:t>
      </w:r>
      <w:r w:rsidR="00E3313E">
        <w:rPr>
          <w:rFonts w:eastAsia="Times New Roman" w:cs="Times New Roman"/>
          <w:sz w:val="24"/>
          <w:szCs w:val="24"/>
        </w:rPr>
        <w:t xml:space="preserve">. </w:t>
      </w:r>
      <w:r w:rsidRPr="006C0B90">
        <w:rPr>
          <w:rFonts w:eastAsia="Times New Roman" w:cs="Times New Roman"/>
          <w:sz w:val="24"/>
          <w:szCs w:val="24"/>
        </w:rPr>
        <w:t>It will create ec2 instance with the configurations you specified.</w:t>
      </w:r>
    </w:p>
    <w:p w:rsidR="00E3313E" w:rsidRDefault="00E3313E" w:rsidP="00E3313E">
      <w:pPr>
        <w:widowControl/>
        <w:numPr>
          <w:ilvl w:val="0"/>
          <w:numId w:val="23"/>
        </w:numPr>
        <w:spacing w:line="276" w:lineRule="auto"/>
        <w:rPr>
          <w:rFonts w:eastAsia="Times New Roman" w:cs="Times New Roman"/>
          <w:sz w:val="24"/>
          <w:szCs w:val="24"/>
        </w:rPr>
      </w:pPr>
      <w:r>
        <w:rPr>
          <w:rFonts w:eastAsia="Times New Roman" w:cs="Times New Roman"/>
          <w:sz w:val="24"/>
          <w:szCs w:val="24"/>
        </w:rPr>
        <w:t>If you are using a play</w:t>
      </w:r>
      <w:r w:rsidR="00440D1C">
        <w:rPr>
          <w:rFonts w:eastAsia="Times New Roman" w:cs="Times New Roman"/>
          <w:sz w:val="24"/>
          <w:szCs w:val="24"/>
        </w:rPr>
        <w:t>book to launch ec2 instances, you</w:t>
      </w:r>
      <w:r>
        <w:rPr>
          <w:rFonts w:eastAsia="Times New Roman" w:cs="Times New Roman"/>
          <w:sz w:val="24"/>
          <w:szCs w:val="24"/>
        </w:rPr>
        <w:t xml:space="preserve"> have to specify variables in playbook separately. You can’t use raw code to launch ec2 instances.</w:t>
      </w:r>
    </w:p>
    <w:p w:rsidR="00440D1C" w:rsidRDefault="00440D1C" w:rsidP="00E3313E">
      <w:pPr>
        <w:widowControl/>
        <w:numPr>
          <w:ilvl w:val="0"/>
          <w:numId w:val="23"/>
        </w:numPr>
        <w:spacing w:line="276" w:lineRule="auto"/>
        <w:rPr>
          <w:rFonts w:eastAsia="Times New Roman" w:cs="Times New Roman"/>
          <w:sz w:val="24"/>
          <w:szCs w:val="24"/>
        </w:rPr>
      </w:pPr>
      <w:r>
        <w:rPr>
          <w:rFonts w:eastAsia="Times New Roman" w:cs="Times New Roman"/>
          <w:sz w:val="24"/>
          <w:szCs w:val="24"/>
        </w:rPr>
        <w:t>Download e2.py and ec2.ini files to communicate and manage the nodes.</w:t>
      </w:r>
    </w:p>
    <w:p w:rsidR="006C0B90" w:rsidRDefault="006C0B90" w:rsidP="00E3313E">
      <w:pPr>
        <w:widowControl/>
        <w:numPr>
          <w:ilvl w:val="0"/>
          <w:numId w:val="23"/>
        </w:numPr>
        <w:spacing w:line="276" w:lineRule="auto"/>
        <w:rPr>
          <w:rFonts w:eastAsia="Times New Roman" w:cs="Times New Roman"/>
          <w:sz w:val="24"/>
          <w:szCs w:val="24"/>
        </w:rPr>
      </w:pPr>
      <w:r>
        <w:rPr>
          <w:rFonts w:eastAsia="Times New Roman" w:cs="Times New Roman"/>
          <w:sz w:val="24"/>
          <w:szCs w:val="24"/>
        </w:rPr>
        <w:t>Ex: playbook to create ec2</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name: Create a new Demo EC2 instance</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hosts: localhost</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gather_facts: False</w:t>
      </w:r>
    </w:p>
    <w:p w:rsidR="006C0B90" w:rsidRPr="006C0B90" w:rsidRDefault="006C0B90" w:rsidP="006C0B90">
      <w:pPr>
        <w:widowControl/>
        <w:spacing w:line="276" w:lineRule="auto"/>
        <w:ind w:left="720"/>
        <w:rPr>
          <w:rFonts w:eastAsia="Times New Roman" w:cs="Times New Roman"/>
          <w:b/>
        </w:rPr>
      </w:pP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vars:</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region: ap-south-1</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instance_type: t2.micro</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ami:  ami-e60e5a89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keypair: docker</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tasks:</w:t>
      </w:r>
    </w:p>
    <w:p w:rsidR="006C0B90" w:rsidRPr="006C0B90" w:rsidRDefault="006C0B90" w:rsidP="006C0B90">
      <w:pPr>
        <w:widowControl/>
        <w:spacing w:line="276" w:lineRule="auto"/>
        <w:ind w:left="720"/>
        <w:rPr>
          <w:rFonts w:eastAsia="Times New Roman" w:cs="Times New Roman"/>
          <w:b/>
        </w:rPr>
      </w:pP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 name: Create an ec2 instance</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ec2:</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key_name: "{{ keypair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group: RED # security group name</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lastRenderedPageBreak/>
        <w:t xml:space="preserve">         instance_type: "{{ instance_type}}"</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image: "{{ ami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wait: true</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region: "{{ region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count: 1  </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count_tag:</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Name: Demo</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instance_tags:</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Name: Demo</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vpc_subnet_id: subnet-cd1ec9a5</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assign_public_ip: yes</w:t>
      </w:r>
    </w:p>
    <w:p w:rsidR="006C0B90" w:rsidRPr="006C0B90" w:rsidRDefault="006C0B90" w:rsidP="006C0B90">
      <w:pPr>
        <w:widowControl/>
        <w:spacing w:line="276" w:lineRule="auto"/>
        <w:ind w:left="720"/>
        <w:rPr>
          <w:rFonts w:eastAsia="Times New Roman" w:cs="Times New Roman"/>
          <w:b/>
        </w:rPr>
      </w:pPr>
      <w:r w:rsidRPr="006C0B90">
        <w:rPr>
          <w:rFonts w:eastAsia="Times New Roman" w:cs="Times New Roman"/>
          <w:b/>
        </w:rPr>
        <w:t xml:space="preserve">      register: ec2</w:t>
      </w:r>
    </w:p>
    <w:p w:rsidR="006C0B90" w:rsidRDefault="006C0B90"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The above playbook will create one ec2 instance with the configurations we mentioned in playbook.</w:t>
      </w:r>
    </w:p>
    <w:p w:rsidR="006C0B90" w:rsidRDefault="006C0B90"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You can also use ansible roles to launch instances. The roles are easy to configure.</w:t>
      </w:r>
    </w:p>
    <w:p w:rsidR="006C0B90" w:rsidRDefault="006C0B90"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Create an ec2 role with ansible galaxy command and configure the variables and tasks and create an playbook with that role to launch ec2 instances.</w:t>
      </w:r>
    </w:p>
    <w:p w:rsidR="006C0B90" w:rsidRDefault="006C0B90"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Ansible-galaxy init ec2 = To create an ec2 role.</w:t>
      </w:r>
    </w:p>
    <w:p w:rsidR="006C0B90" w:rsidRDefault="006C0B90"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 xml:space="preserve">Go to vars dir and </w:t>
      </w:r>
      <w:r w:rsidR="00FE0E9C">
        <w:rPr>
          <w:rFonts w:eastAsia="Times New Roman" w:cs="Times New Roman"/>
          <w:sz w:val="24"/>
          <w:szCs w:val="24"/>
        </w:rPr>
        <w:t>edit the main.yml file</w:t>
      </w:r>
      <w:r w:rsidR="0059671C">
        <w:rPr>
          <w:rFonts w:eastAsia="Times New Roman" w:cs="Times New Roman"/>
          <w:sz w:val="24"/>
          <w:szCs w:val="24"/>
        </w:rPr>
        <w:t>,</w:t>
      </w:r>
      <w:r w:rsidR="00FE0E9C">
        <w:rPr>
          <w:rFonts w:eastAsia="Times New Roman" w:cs="Times New Roman"/>
          <w:sz w:val="24"/>
          <w:szCs w:val="24"/>
        </w:rPr>
        <w:t xml:space="preserve"> </w:t>
      </w:r>
      <w:r>
        <w:rPr>
          <w:rFonts w:eastAsia="Times New Roman" w:cs="Times New Roman"/>
          <w:sz w:val="24"/>
          <w:szCs w:val="24"/>
        </w:rPr>
        <w:t>mention all the variables that you need to launch ec2.</w:t>
      </w:r>
    </w:p>
    <w:p w:rsidR="006C0B90" w:rsidRPr="00FE0E9C" w:rsidRDefault="00FE0E9C" w:rsidP="00FE0E9C">
      <w:pPr>
        <w:widowControl/>
        <w:spacing w:line="276" w:lineRule="auto"/>
        <w:ind w:left="720"/>
        <w:rPr>
          <w:rFonts w:eastAsia="Times New Roman" w:cs="Times New Roman"/>
          <w:b/>
        </w:rPr>
      </w:pPr>
      <w:r w:rsidRPr="00FE0E9C">
        <w:rPr>
          <w:rFonts w:eastAsia="Times New Roman" w:cs="Times New Roman"/>
          <w:b/>
        </w:rPr>
        <w:t>ec2:</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region: ap-south-1</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zone: ap-south-1a</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keypair: keypairname</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image: ami-id</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instance_type: t2.micro</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group: security group for ec2</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vpc_subnet_id: subnet to launch instance in.</w:t>
      </w:r>
    </w:p>
    <w:p w:rsid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public_ip: yes</w:t>
      </w:r>
    </w:p>
    <w:p w:rsidR="0059671C" w:rsidRPr="00FE0E9C" w:rsidRDefault="0059671C" w:rsidP="00FE0E9C">
      <w:pPr>
        <w:widowControl/>
        <w:spacing w:line="276" w:lineRule="auto"/>
        <w:ind w:left="720"/>
        <w:rPr>
          <w:rFonts w:eastAsia="Times New Roman" w:cs="Times New Roman"/>
          <w:b/>
        </w:rPr>
      </w:pPr>
      <w:r>
        <w:rPr>
          <w:rFonts w:eastAsia="Times New Roman" w:cs="Times New Roman"/>
          <w:b/>
        </w:rPr>
        <w:t xml:space="preserve">     count: 1</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instance_tags: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Name: name for ec2</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volumes:</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 device_name: /dev/xvda</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w:t>
      </w:r>
      <w:r w:rsidR="0059671C">
        <w:rPr>
          <w:rFonts w:eastAsia="Times New Roman" w:cs="Times New Roman"/>
          <w:b/>
        </w:rPr>
        <w:t xml:space="preserve"> </w:t>
      </w:r>
      <w:r w:rsidRPr="00FE0E9C">
        <w:rPr>
          <w:rFonts w:eastAsia="Times New Roman" w:cs="Times New Roman"/>
          <w:b/>
        </w:rPr>
        <w:t>volume_type: standard</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volume_size: 10</w:t>
      </w:r>
    </w:p>
    <w:p w:rsidR="00FE0E9C" w:rsidRDefault="00FE0E9C"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The ec2 at the top of the script is nothing but the ec2 module we are using to launch ec2 instances with ansible.</w:t>
      </w:r>
    </w:p>
    <w:p w:rsidR="00FE0E9C" w:rsidRDefault="00FE0E9C"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You can mention infinite number of variables in the vars dir. After mentioning variables ad them to tasks to execute them.</w:t>
      </w:r>
    </w:p>
    <w:p w:rsidR="00FE0E9C" w:rsidRDefault="00FE0E9C" w:rsidP="006C0B90">
      <w:pPr>
        <w:widowControl/>
        <w:numPr>
          <w:ilvl w:val="0"/>
          <w:numId w:val="23"/>
        </w:numPr>
        <w:spacing w:line="276" w:lineRule="auto"/>
        <w:rPr>
          <w:rFonts w:eastAsia="Times New Roman" w:cs="Times New Roman"/>
          <w:sz w:val="24"/>
          <w:szCs w:val="24"/>
        </w:rPr>
      </w:pPr>
      <w:r>
        <w:rPr>
          <w:rFonts w:eastAsia="Times New Roman" w:cs="Times New Roman"/>
          <w:sz w:val="24"/>
          <w:szCs w:val="24"/>
        </w:rPr>
        <w:t>Go to tasks dir and edit the main.yml file and mention all these variables in that file.</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lastRenderedPageBreak/>
        <w:t xml:space="preserve"> - name: launch ec2</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ec2:</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region: “{{ ec2.region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zone: “{{ ec2.zone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image: “{{ ec2.image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keypair: “{{ ec2.keypair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group: “{{ ec2.sg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vpc_subnet_id: “{{ ec2.vpc_subnet_id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assign_public_ip: “{{ ec2.public_ip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instance_tags: “{{ ec2.instance_tags }}”</w:t>
      </w:r>
    </w:p>
    <w:p w:rsidR="00FE0E9C" w:rsidRPr="00FE0E9C" w:rsidRDefault="00FE0E9C" w:rsidP="00FE0E9C">
      <w:pPr>
        <w:widowControl/>
        <w:spacing w:line="276" w:lineRule="auto"/>
        <w:ind w:left="720"/>
        <w:rPr>
          <w:rFonts w:eastAsia="Times New Roman" w:cs="Times New Roman"/>
          <w:b/>
        </w:rPr>
      </w:pPr>
      <w:r w:rsidRPr="00FE0E9C">
        <w:rPr>
          <w:rFonts w:eastAsia="Times New Roman" w:cs="Times New Roman"/>
          <w:b/>
        </w:rPr>
        <w:t xml:space="preserve">        wait: true</w:t>
      </w:r>
    </w:p>
    <w:p w:rsidR="00FE0E9C" w:rsidRDefault="0059671C" w:rsidP="00FE0E9C">
      <w:pPr>
        <w:widowControl/>
        <w:numPr>
          <w:ilvl w:val="0"/>
          <w:numId w:val="23"/>
        </w:numPr>
        <w:spacing w:line="276" w:lineRule="auto"/>
        <w:rPr>
          <w:rFonts w:eastAsia="Times New Roman" w:cs="Times New Roman"/>
          <w:sz w:val="24"/>
          <w:szCs w:val="24"/>
        </w:rPr>
      </w:pPr>
      <w:r>
        <w:rPr>
          <w:rFonts w:eastAsia="Times New Roman" w:cs="Times New Roman"/>
          <w:sz w:val="24"/>
          <w:szCs w:val="24"/>
        </w:rPr>
        <w:t>Create a playbook and specify this ec2 role to launch ec2 instances.</w:t>
      </w:r>
    </w:p>
    <w:p w:rsidR="0059671C" w:rsidRPr="0059671C" w:rsidRDefault="0059671C" w:rsidP="0059671C">
      <w:pPr>
        <w:widowControl/>
        <w:spacing w:line="276" w:lineRule="auto"/>
        <w:ind w:left="720"/>
        <w:rPr>
          <w:rFonts w:eastAsia="Times New Roman" w:cs="Times New Roman"/>
          <w:b/>
        </w:rPr>
      </w:pPr>
      <w:r w:rsidRPr="0059671C">
        <w:rPr>
          <w:rFonts w:eastAsia="Times New Roman" w:cs="Times New Roman"/>
          <w:b/>
        </w:rPr>
        <w:t>---</w:t>
      </w:r>
    </w:p>
    <w:p w:rsidR="0059671C" w:rsidRPr="0059671C" w:rsidRDefault="0059671C" w:rsidP="0059671C">
      <w:pPr>
        <w:widowControl/>
        <w:spacing w:line="276" w:lineRule="auto"/>
        <w:ind w:left="720"/>
        <w:rPr>
          <w:rFonts w:eastAsia="Times New Roman" w:cs="Times New Roman"/>
          <w:b/>
        </w:rPr>
      </w:pPr>
      <w:r w:rsidRPr="0059671C">
        <w:rPr>
          <w:rFonts w:eastAsia="Times New Roman" w:cs="Times New Roman"/>
          <w:b/>
        </w:rPr>
        <w:t xml:space="preserve"> - hosts: localhost</w:t>
      </w:r>
    </w:p>
    <w:p w:rsidR="0059671C" w:rsidRPr="0059671C" w:rsidRDefault="0059671C" w:rsidP="0059671C">
      <w:pPr>
        <w:widowControl/>
        <w:spacing w:line="276" w:lineRule="auto"/>
        <w:ind w:left="720"/>
        <w:rPr>
          <w:rFonts w:eastAsia="Times New Roman" w:cs="Times New Roman"/>
          <w:b/>
        </w:rPr>
      </w:pPr>
      <w:r w:rsidRPr="0059671C">
        <w:rPr>
          <w:rFonts w:eastAsia="Times New Roman" w:cs="Times New Roman"/>
          <w:b/>
        </w:rPr>
        <w:t xml:space="preserve">   connection: local</w:t>
      </w:r>
    </w:p>
    <w:p w:rsidR="0059671C" w:rsidRPr="0059671C" w:rsidRDefault="0059671C" w:rsidP="0059671C">
      <w:pPr>
        <w:widowControl/>
        <w:spacing w:line="276" w:lineRule="auto"/>
        <w:ind w:left="720"/>
        <w:rPr>
          <w:rFonts w:eastAsia="Times New Roman" w:cs="Times New Roman"/>
          <w:b/>
        </w:rPr>
      </w:pPr>
      <w:r w:rsidRPr="0059671C">
        <w:rPr>
          <w:rFonts w:eastAsia="Times New Roman" w:cs="Times New Roman"/>
          <w:b/>
        </w:rPr>
        <w:t xml:space="preserve">   roles:</w:t>
      </w:r>
    </w:p>
    <w:p w:rsidR="0059671C" w:rsidRPr="0059671C" w:rsidRDefault="0059671C" w:rsidP="0059671C">
      <w:pPr>
        <w:widowControl/>
        <w:spacing w:line="276" w:lineRule="auto"/>
        <w:ind w:left="720"/>
        <w:rPr>
          <w:rFonts w:eastAsia="Times New Roman" w:cs="Times New Roman"/>
          <w:b/>
        </w:rPr>
      </w:pPr>
      <w:r w:rsidRPr="0059671C">
        <w:rPr>
          <w:rFonts w:eastAsia="Times New Roman" w:cs="Times New Roman"/>
          <w:b/>
        </w:rPr>
        <w:t xml:space="preserve">        - ec2</w:t>
      </w:r>
    </w:p>
    <w:p w:rsidR="0059671C" w:rsidRDefault="0059671C" w:rsidP="00FE0E9C">
      <w:pPr>
        <w:widowControl/>
        <w:numPr>
          <w:ilvl w:val="0"/>
          <w:numId w:val="23"/>
        </w:numPr>
        <w:spacing w:line="276" w:lineRule="auto"/>
        <w:rPr>
          <w:rFonts w:eastAsia="Times New Roman" w:cs="Times New Roman"/>
          <w:sz w:val="24"/>
          <w:szCs w:val="24"/>
        </w:rPr>
      </w:pPr>
      <w:r>
        <w:rPr>
          <w:rFonts w:eastAsia="Times New Roman" w:cs="Times New Roman"/>
          <w:sz w:val="24"/>
          <w:szCs w:val="24"/>
        </w:rPr>
        <w:t>Once you execute this playbook, it will launch ec2 instances with specified configurations.</w:t>
      </w:r>
    </w:p>
    <w:p w:rsidR="0059671C" w:rsidRDefault="0059671C" w:rsidP="00FE0E9C">
      <w:pPr>
        <w:widowControl/>
        <w:numPr>
          <w:ilvl w:val="0"/>
          <w:numId w:val="23"/>
        </w:numPr>
        <w:spacing w:line="276" w:lineRule="auto"/>
        <w:rPr>
          <w:rFonts w:eastAsia="Times New Roman" w:cs="Times New Roman"/>
          <w:sz w:val="24"/>
          <w:szCs w:val="24"/>
        </w:rPr>
      </w:pPr>
      <w:r>
        <w:rPr>
          <w:rFonts w:eastAsia="Times New Roman" w:cs="Times New Roman"/>
          <w:sz w:val="24"/>
          <w:szCs w:val="24"/>
        </w:rPr>
        <w:t>In the above example, we wrote the variables and tasks separately and mentioned the variables in tasks to perform actions.</w:t>
      </w:r>
    </w:p>
    <w:p w:rsidR="0059671C" w:rsidRDefault="0059671C" w:rsidP="0059671C">
      <w:pPr>
        <w:widowControl/>
        <w:numPr>
          <w:ilvl w:val="0"/>
          <w:numId w:val="23"/>
        </w:numPr>
        <w:spacing w:line="276" w:lineRule="auto"/>
        <w:rPr>
          <w:rFonts w:eastAsia="Times New Roman" w:cs="Times New Roman"/>
          <w:sz w:val="24"/>
          <w:szCs w:val="24"/>
        </w:rPr>
      </w:pPr>
      <w:r>
        <w:rPr>
          <w:rFonts w:eastAsia="Times New Roman" w:cs="Times New Roman"/>
          <w:sz w:val="24"/>
          <w:szCs w:val="24"/>
        </w:rPr>
        <w:t>The values in the bracets represents the values in vars directory. As here in tasks dir, we mentioned the variables along with role (ec2).</w:t>
      </w:r>
    </w:p>
    <w:p w:rsidR="0059671C" w:rsidRPr="0059671C" w:rsidRDefault="0059671C" w:rsidP="00D50158">
      <w:pPr>
        <w:widowControl/>
        <w:numPr>
          <w:ilvl w:val="0"/>
          <w:numId w:val="23"/>
        </w:numPr>
        <w:spacing w:after="240" w:line="276" w:lineRule="auto"/>
        <w:rPr>
          <w:rFonts w:eastAsia="Times New Roman" w:cs="Times New Roman"/>
          <w:sz w:val="24"/>
          <w:szCs w:val="24"/>
        </w:rPr>
      </w:pPr>
      <w:r>
        <w:rPr>
          <w:rFonts w:eastAsia="Times New Roman" w:cs="Times New Roman"/>
          <w:sz w:val="24"/>
          <w:szCs w:val="24"/>
        </w:rPr>
        <w:t>While executing the playbook, ansible goes to that role we specified in playbook, search for tasks dir to execute the actions and pulls the data from vars dir, if we mentioned any variables.</w:t>
      </w:r>
    </w:p>
    <w:p w:rsidR="00CE6D3A" w:rsidRPr="00A03EAB" w:rsidRDefault="009D6A1E" w:rsidP="00CE6D3A">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VAULT</w:t>
      </w:r>
    </w:p>
    <w:p w:rsidR="00CE6D3A" w:rsidRDefault="00CE6D3A"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Ansible vault can encrypt anything inside an yaml file, with password of your choice.</w:t>
      </w:r>
    </w:p>
    <w:p w:rsidR="00CE6D3A" w:rsidRDefault="00CE6D3A"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It can be ssh keys, ssl certificates, api tokens etc.</w:t>
      </w:r>
    </w:p>
    <w:p w:rsidR="00CE6D3A" w:rsidRDefault="00CE6D3A"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 xml:space="preserve">You can’t see (or) edit </w:t>
      </w:r>
      <w:r w:rsidR="00933FEF">
        <w:rPr>
          <w:rFonts w:eastAsia="Times New Roman" w:cs="Times New Roman"/>
          <w:sz w:val="24"/>
          <w:szCs w:val="24"/>
        </w:rPr>
        <w:t xml:space="preserve"> the file </w:t>
      </w:r>
      <w:r>
        <w:rPr>
          <w:rFonts w:eastAsia="Times New Roman" w:cs="Times New Roman"/>
          <w:sz w:val="24"/>
          <w:szCs w:val="24"/>
        </w:rPr>
        <w:t xml:space="preserve">once </w:t>
      </w:r>
      <w:r w:rsidR="00933FEF">
        <w:rPr>
          <w:rFonts w:eastAsia="Times New Roman" w:cs="Times New Roman"/>
          <w:sz w:val="24"/>
          <w:szCs w:val="24"/>
        </w:rPr>
        <w:t xml:space="preserve">it </w:t>
      </w:r>
      <w:r>
        <w:rPr>
          <w:rFonts w:eastAsia="Times New Roman" w:cs="Times New Roman"/>
          <w:sz w:val="24"/>
          <w:szCs w:val="24"/>
        </w:rPr>
        <w:t>is encrypted with vault. You can’t even run the playbook</w:t>
      </w:r>
      <w:r w:rsidR="00933FEF">
        <w:rPr>
          <w:rFonts w:eastAsia="Times New Roman" w:cs="Times New Roman"/>
          <w:sz w:val="24"/>
          <w:szCs w:val="24"/>
        </w:rPr>
        <w:t xml:space="preserve"> after encrypting</w:t>
      </w:r>
      <w:r>
        <w:rPr>
          <w:rFonts w:eastAsia="Times New Roman" w:cs="Times New Roman"/>
          <w:sz w:val="24"/>
          <w:szCs w:val="24"/>
        </w:rPr>
        <w:t>, which gives you an error.</w:t>
      </w:r>
    </w:p>
    <w:p w:rsidR="00CE6D3A" w:rsidRDefault="00CE6D3A"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 xml:space="preserve">With the help of </w:t>
      </w:r>
      <w:r w:rsidRPr="00CE6D3A">
        <w:rPr>
          <w:rFonts w:eastAsia="Times New Roman" w:cs="Times New Roman"/>
          <w:b/>
        </w:rPr>
        <w:t>ansible-vault</w:t>
      </w:r>
      <w:r>
        <w:rPr>
          <w:rFonts w:eastAsia="Times New Roman" w:cs="Times New Roman"/>
          <w:sz w:val="24"/>
          <w:szCs w:val="24"/>
        </w:rPr>
        <w:t xml:space="preserve"> command, you can encrypt and decrypt playbooks.</w:t>
      </w:r>
    </w:p>
    <w:p w:rsidR="00CE6D3A" w:rsidRDefault="00CE6D3A"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The most comm</w:t>
      </w:r>
      <w:r w:rsidR="007414B4">
        <w:rPr>
          <w:rFonts w:eastAsia="Times New Roman" w:cs="Times New Roman"/>
          <w:sz w:val="24"/>
          <w:szCs w:val="24"/>
        </w:rPr>
        <w:t>on encrypted files are variable files</w:t>
      </w:r>
      <w:r w:rsidR="00933FEF">
        <w:rPr>
          <w:rFonts w:eastAsia="Times New Roman" w:cs="Times New Roman"/>
          <w:sz w:val="24"/>
          <w:szCs w:val="24"/>
        </w:rPr>
        <w:t xml:space="preserve"> which have sensitive data</w:t>
      </w:r>
      <w:r>
        <w:rPr>
          <w:rFonts w:eastAsia="Times New Roman" w:cs="Times New Roman"/>
          <w:sz w:val="24"/>
          <w:szCs w:val="24"/>
        </w:rPr>
        <w:t>.</w:t>
      </w:r>
    </w:p>
    <w:p w:rsidR="00207D8F" w:rsidRPr="00207D8F" w:rsidRDefault="00207D8F" w:rsidP="00207D8F">
      <w:pPr>
        <w:pStyle w:val="ListParagraph"/>
        <w:widowControl/>
        <w:spacing w:before="0" w:line="276" w:lineRule="auto"/>
        <w:ind w:left="720" w:firstLine="0"/>
        <w:rPr>
          <w:rFonts w:eastAsia="Times New Roman" w:cs="Times New Roman"/>
          <w:sz w:val="24"/>
          <w:szCs w:val="24"/>
        </w:rPr>
      </w:pPr>
      <w:r>
        <w:rPr>
          <w:rFonts w:eastAsia="Times New Roman" w:cs="Times New Roman"/>
          <w:sz w:val="24"/>
          <w:szCs w:val="24"/>
        </w:rPr>
        <w:t xml:space="preserve">             Ex: defaults/main.yml, v</w:t>
      </w:r>
      <w:r w:rsidRPr="007414B4">
        <w:rPr>
          <w:rFonts w:eastAsia="Times New Roman" w:cs="Times New Roman"/>
          <w:sz w:val="24"/>
          <w:szCs w:val="24"/>
        </w:rPr>
        <w:t>ars/main.yml</w:t>
      </w:r>
    </w:p>
    <w:p w:rsidR="00021F7E" w:rsidRDefault="00021F7E" w:rsidP="00546FFB">
      <w:pPr>
        <w:pStyle w:val="ListParagraph"/>
        <w:widowControl/>
        <w:numPr>
          <w:ilvl w:val="0"/>
          <w:numId w:val="30"/>
        </w:numPr>
        <w:spacing w:before="0" w:line="276" w:lineRule="auto"/>
        <w:rPr>
          <w:rFonts w:eastAsia="Times New Roman" w:cs="Times New Roman"/>
          <w:sz w:val="24"/>
          <w:szCs w:val="24"/>
        </w:rPr>
      </w:pPr>
      <w:r>
        <w:rPr>
          <w:rFonts w:eastAsia="Times New Roman" w:cs="Times New Roman"/>
          <w:sz w:val="24"/>
          <w:szCs w:val="24"/>
        </w:rPr>
        <w:t>The encrypted files can be distributed (or) can place in version control. The file will be in encrypted mode only</w:t>
      </w:r>
      <w:r w:rsidR="0060192B">
        <w:rPr>
          <w:rFonts w:eastAsia="Times New Roman" w:cs="Times New Roman"/>
          <w:sz w:val="24"/>
          <w:szCs w:val="24"/>
        </w:rPr>
        <w:t xml:space="preserve"> even in version control</w:t>
      </w:r>
      <w:r>
        <w:rPr>
          <w:rFonts w:eastAsia="Times New Roman" w:cs="Times New Roman"/>
          <w:sz w:val="24"/>
          <w:szCs w:val="24"/>
        </w:rPr>
        <w:t>.</w:t>
      </w:r>
    </w:p>
    <w:p w:rsidR="007414B4" w:rsidRDefault="007414B4" w:rsidP="00546FFB">
      <w:pPr>
        <w:pStyle w:val="ListParagraph"/>
        <w:widowControl/>
        <w:numPr>
          <w:ilvl w:val="0"/>
          <w:numId w:val="31"/>
        </w:numPr>
        <w:spacing w:line="276" w:lineRule="auto"/>
        <w:rPr>
          <w:rFonts w:eastAsia="Times New Roman" w:cs="Times New Roman"/>
          <w:sz w:val="24"/>
          <w:szCs w:val="24"/>
        </w:rPr>
      </w:pPr>
      <w:r>
        <w:rPr>
          <w:rFonts w:eastAsia="Times New Roman" w:cs="Times New Roman"/>
          <w:sz w:val="24"/>
          <w:szCs w:val="24"/>
        </w:rPr>
        <w:t xml:space="preserve">Whenever you are using an vault command, it will prompt you to give password for </w:t>
      </w:r>
      <w:r w:rsidRPr="007414B4">
        <w:rPr>
          <w:rFonts w:eastAsia="Times New Roman" w:cs="Times New Roman"/>
          <w:b/>
        </w:rPr>
        <w:t>encrypt</w:t>
      </w:r>
      <w:r>
        <w:rPr>
          <w:rFonts w:eastAsia="Times New Roman" w:cs="Times New Roman"/>
          <w:sz w:val="24"/>
          <w:szCs w:val="24"/>
        </w:rPr>
        <w:t xml:space="preserve">, </w:t>
      </w:r>
      <w:r w:rsidRPr="007414B4">
        <w:rPr>
          <w:rFonts w:eastAsia="Times New Roman" w:cs="Times New Roman"/>
          <w:b/>
        </w:rPr>
        <w:t>decrypt</w:t>
      </w:r>
      <w:r>
        <w:rPr>
          <w:rFonts w:eastAsia="Times New Roman" w:cs="Times New Roman"/>
          <w:sz w:val="24"/>
          <w:szCs w:val="24"/>
        </w:rPr>
        <w:t xml:space="preserve">, </w:t>
      </w:r>
      <w:r w:rsidRPr="007414B4">
        <w:rPr>
          <w:rFonts w:eastAsia="Times New Roman" w:cs="Times New Roman"/>
          <w:b/>
        </w:rPr>
        <w:t>create</w:t>
      </w:r>
      <w:r>
        <w:rPr>
          <w:rFonts w:eastAsia="Times New Roman" w:cs="Times New Roman"/>
          <w:sz w:val="24"/>
          <w:szCs w:val="24"/>
        </w:rPr>
        <w:t xml:space="preserve"> and </w:t>
      </w:r>
      <w:r w:rsidRPr="007414B4">
        <w:rPr>
          <w:rFonts w:eastAsia="Times New Roman" w:cs="Times New Roman"/>
          <w:b/>
        </w:rPr>
        <w:t>edit</w:t>
      </w:r>
      <w:r>
        <w:rPr>
          <w:rFonts w:eastAsia="Times New Roman" w:cs="Times New Roman"/>
          <w:sz w:val="24"/>
          <w:szCs w:val="24"/>
        </w:rPr>
        <w:t xml:space="preserve"> actions.</w:t>
      </w:r>
    </w:p>
    <w:p w:rsidR="007414B4" w:rsidRDefault="007414B4" w:rsidP="00546FFB">
      <w:pPr>
        <w:pStyle w:val="ListParagraph"/>
        <w:widowControl/>
        <w:numPr>
          <w:ilvl w:val="0"/>
          <w:numId w:val="31"/>
        </w:numPr>
        <w:spacing w:line="276" w:lineRule="auto"/>
        <w:rPr>
          <w:rFonts w:eastAsia="Times New Roman" w:cs="Times New Roman"/>
          <w:sz w:val="24"/>
          <w:szCs w:val="24"/>
        </w:rPr>
      </w:pPr>
      <w:r w:rsidRPr="007414B4">
        <w:rPr>
          <w:rFonts w:eastAsia="Times New Roman" w:cs="Times New Roman"/>
          <w:b/>
        </w:rPr>
        <w:t>ansible-vault encrypt file.yml</w:t>
      </w:r>
      <w:r>
        <w:rPr>
          <w:rFonts w:eastAsia="Times New Roman" w:cs="Times New Roman"/>
          <w:sz w:val="24"/>
          <w:szCs w:val="24"/>
        </w:rPr>
        <w:t xml:space="preserve"> = To encrypt an existing file.</w:t>
      </w:r>
    </w:p>
    <w:p w:rsidR="007414B4" w:rsidRDefault="007414B4" w:rsidP="00546FFB">
      <w:pPr>
        <w:pStyle w:val="ListParagraph"/>
        <w:widowControl/>
        <w:numPr>
          <w:ilvl w:val="0"/>
          <w:numId w:val="31"/>
        </w:numPr>
        <w:spacing w:line="276" w:lineRule="auto"/>
        <w:rPr>
          <w:rFonts w:eastAsia="Times New Roman" w:cs="Times New Roman"/>
          <w:sz w:val="24"/>
          <w:szCs w:val="24"/>
        </w:rPr>
      </w:pPr>
      <w:r w:rsidRPr="007414B4">
        <w:rPr>
          <w:rFonts w:eastAsia="Times New Roman" w:cs="Times New Roman"/>
          <w:b/>
        </w:rPr>
        <w:t>ansible-vault decrypt file.yml</w:t>
      </w:r>
      <w:r>
        <w:rPr>
          <w:rFonts w:eastAsia="Times New Roman" w:cs="Times New Roman"/>
          <w:sz w:val="24"/>
          <w:szCs w:val="24"/>
        </w:rPr>
        <w:t xml:space="preserve"> = To decrypt an file.</w:t>
      </w:r>
    </w:p>
    <w:p w:rsidR="007414B4" w:rsidRDefault="007414B4" w:rsidP="00546FFB">
      <w:pPr>
        <w:pStyle w:val="ListParagraph"/>
        <w:widowControl/>
        <w:numPr>
          <w:ilvl w:val="0"/>
          <w:numId w:val="31"/>
        </w:numPr>
        <w:spacing w:line="276" w:lineRule="auto"/>
        <w:rPr>
          <w:rFonts w:eastAsia="Times New Roman" w:cs="Times New Roman"/>
          <w:sz w:val="24"/>
          <w:szCs w:val="24"/>
        </w:rPr>
      </w:pPr>
      <w:r w:rsidRPr="007414B4">
        <w:rPr>
          <w:rFonts w:eastAsia="Times New Roman" w:cs="Times New Roman"/>
          <w:b/>
        </w:rPr>
        <w:lastRenderedPageBreak/>
        <w:t>ansible-vault create file.yml</w:t>
      </w:r>
      <w:r>
        <w:rPr>
          <w:rFonts w:eastAsia="Times New Roman" w:cs="Times New Roman"/>
          <w:sz w:val="24"/>
          <w:szCs w:val="24"/>
        </w:rPr>
        <w:t xml:space="preserve"> = To create a new file with </w:t>
      </w:r>
      <w:r w:rsidR="00207D8F">
        <w:rPr>
          <w:rFonts w:eastAsia="Times New Roman" w:cs="Times New Roman"/>
          <w:sz w:val="24"/>
          <w:szCs w:val="24"/>
        </w:rPr>
        <w:t>encryption</w:t>
      </w:r>
      <w:r>
        <w:rPr>
          <w:rFonts w:eastAsia="Times New Roman" w:cs="Times New Roman"/>
          <w:sz w:val="24"/>
          <w:szCs w:val="24"/>
        </w:rPr>
        <w:t>.</w:t>
      </w:r>
    </w:p>
    <w:p w:rsidR="007414B4" w:rsidRDefault="007414B4" w:rsidP="00546FFB">
      <w:pPr>
        <w:pStyle w:val="ListParagraph"/>
        <w:widowControl/>
        <w:numPr>
          <w:ilvl w:val="0"/>
          <w:numId w:val="31"/>
        </w:numPr>
        <w:spacing w:line="276" w:lineRule="auto"/>
        <w:rPr>
          <w:rFonts w:eastAsia="Times New Roman" w:cs="Times New Roman"/>
          <w:sz w:val="24"/>
          <w:szCs w:val="24"/>
        </w:rPr>
      </w:pPr>
      <w:r w:rsidRPr="007414B4">
        <w:rPr>
          <w:rFonts w:eastAsia="Times New Roman" w:cs="Times New Roman"/>
          <w:b/>
        </w:rPr>
        <w:t>ansble-vault edit file.yml</w:t>
      </w:r>
      <w:r>
        <w:rPr>
          <w:rFonts w:eastAsia="Times New Roman" w:cs="Times New Roman"/>
          <w:sz w:val="24"/>
          <w:szCs w:val="24"/>
        </w:rPr>
        <w:t xml:space="preserve"> = To edit an encrypted file.</w:t>
      </w:r>
    </w:p>
    <w:p w:rsidR="007414B4" w:rsidRDefault="0028407E" w:rsidP="00546FFB">
      <w:pPr>
        <w:pStyle w:val="ListParagraph"/>
        <w:widowControl/>
        <w:numPr>
          <w:ilvl w:val="0"/>
          <w:numId w:val="31"/>
        </w:numPr>
        <w:spacing w:line="276" w:lineRule="auto"/>
        <w:rPr>
          <w:rFonts w:eastAsia="Times New Roman" w:cs="Times New Roman"/>
          <w:sz w:val="24"/>
          <w:szCs w:val="24"/>
        </w:rPr>
      </w:pPr>
      <w:r>
        <w:rPr>
          <w:rFonts w:eastAsia="Times New Roman" w:cs="Times New Roman"/>
          <w:b/>
        </w:rPr>
        <w:t>a</w:t>
      </w:r>
      <w:r w:rsidRPr="0028407E">
        <w:rPr>
          <w:rFonts w:eastAsia="Times New Roman" w:cs="Times New Roman"/>
          <w:b/>
        </w:rPr>
        <w:t>nsible-playbook file.yml --ask-vault-pass</w:t>
      </w:r>
      <w:r>
        <w:rPr>
          <w:rFonts w:eastAsia="Times New Roman" w:cs="Times New Roman"/>
          <w:sz w:val="24"/>
          <w:szCs w:val="24"/>
        </w:rPr>
        <w:t xml:space="preserve"> = To run an encrypted playbook. It will ask you vault password to execute the playbook.</w:t>
      </w:r>
    </w:p>
    <w:p w:rsidR="00D50158" w:rsidRPr="00A03EAB" w:rsidRDefault="00021F7E" w:rsidP="00A03EAB">
      <w:pPr>
        <w:pStyle w:val="ListParagraph"/>
        <w:widowControl/>
        <w:numPr>
          <w:ilvl w:val="0"/>
          <w:numId w:val="31"/>
        </w:numPr>
        <w:spacing w:before="0" w:after="240" w:line="276" w:lineRule="auto"/>
        <w:rPr>
          <w:rFonts w:eastAsia="Times New Roman" w:cs="Times New Roman"/>
          <w:sz w:val="24"/>
          <w:szCs w:val="24"/>
        </w:rPr>
      </w:pPr>
      <w:r>
        <w:rPr>
          <w:rFonts w:eastAsia="Times New Roman" w:cs="Times New Roman"/>
          <w:b/>
        </w:rPr>
        <w:t xml:space="preserve">ansible-vault rekey file.yml </w:t>
      </w:r>
      <w:r w:rsidRPr="00021F7E">
        <w:rPr>
          <w:rFonts w:eastAsia="Times New Roman" w:cs="Times New Roman"/>
          <w:sz w:val="24"/>
          <w:szCs w:val="24"/>
        </w:rPr>
        <w:t>= To change vault password. It will prompt you to type old password and give a new password to vault.</w:t>
      </w:r>
    </w:p>
    <w:p w:rsidR="00A03EAB" w:rsidRPr="00A03EAB" w:rsidRDefault="00A03EAB" w:rsidP="00A03EAB">
      <w:pPr>
        <w:widowControl/>
        <w:spacing w:line="360" w:lineRule="auto"/>
        <w:rPr>
          <w:rFonts w:asciiTheme="majorHAnsi" w:eastAsia="Times New Roman" w:hAnsiTheme="majorHAnsi" w:cs="Times New Roman"/>
          <w:b/>
          <w:color w:val="auto"/>
          <w:sz w:val="10"/>
          <w:szCs w:val="10"/>
          <w:u w:val="single"/>
        </w:rPr>
      </w:pPr>
    </w:p>
    <w:p w:rsidR="00E91636" w:rsidRPr="009D6A1E" w:rsidRDefault="009D6A1E" w:rsidP="00A03EAB">
      <w:pPr>
        <w:widowControl/>
        <w:spacing w:before="240"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GIT</w:t>
      </w:r>
    </w:p>
    <w:p w:rsidR="0026203E" w:rsidRDefault="00E91636" w:rsidP="00546FFB">
      <w:pPr>
        <w:pStyle w:val="ListParagraph"/>
        <w:widowControl/>
        <w:numPr>
          <w:ilvl w:val="0"/>
          <w:numId w:val="23"/>
        </w:numPr>
        <w:spacing w:line="276" w:lineRule="auto"/>
        <w:rPr>
          <w:rFonts w:eastAsia="Times New Roman" w:cs="Times New Roman"/>
          <w:sz w:val="24"/>
          <w:szCs w:val="24"/>
        </w:rPr>
      </w:pPr>
      <w:r w:rsidRPr="00E91636">
        <w:rPr>
          <w:rFonts w:eastAsia="Times New Roman" w:cs="Times New Roman"/>
          <w:sz w:val="24"/>
          <w:szCs w:val="24"/>
        </w:rPr>
        <w:t xml:space="preserve">It is a </w:t>
      </w:r>
      <w:r w:rsidR="0026203E">
        <w:rPr>
          <w:rFonts w:eastAsia="Times New Roman" w:cs="Times New Roman"/>
          <w:sz w:val="24"/>
          <w:szCs w:val="24"/>
        </w:rPr>
        <w:t xml:space="preserve">distributed </w:t>
      </w:r>
      <w:r w:rsidRPr="00E91636">
        <w:rPr>
          <w:rFonts w:eastAsia="Times New Roman" w:cs="Times New Roman"/>
          <w:sz w:val="24"/>
          <w:szCs w:val="24"/>
        </w:rPr>
        <w:t>version control system</w:t>
      </w:r>
      <w:r w:rsidR="0026203E">
        <w:rPr>
          <w:rFonts w:eastAsia="Times New Roman" w:cs="Times New Roman"/>
          <w:sz w:val="24"/>
          <w:szCs w:val="24"/>
        </w:rPr>
        <w:t xml:space="preserve"> which uses widely among other version control systems.</w:t>
      </w:r>
    </w:p>
    <w:p w:rsidR="00E91636" w:rsidRPr="00E91636" w:rsidRDefault="00221D41"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sz w:val="24"/>
          <w:szCs w:val="24"/>
        </w:rPr>
        <w:t>A version control is a software tool which manage the changes to source code over time.</w:t>
      </w:r>
    </w:p>
    <w:p w:rsidR="00E91636" w:rsidRDefault="0026203E"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sz w:val="24"/>
          <w:szCs w:val="24"/>
        </w:rPr>
        <w:t>I</w:t>
      </w:r>
      <w:r w:rsidR="00221D41">
        <w:rPr>
          <w:rFonts w:eastAsia="Times New Roman" w:cs="Times New Roman"/>
          <w:sz w:val="24"/>
          <w:szCs w:val="24"/>
        </w:rPr>
        <w:t>t keeps track of every change made and</w:t>
      </w:r>
      <w:r>
        <w:rPr>
          <w:rFonts w:eastAsia="Times New Roman" w:cs="Times New Roman"/>
          <w:sz w:val="24"/>
          <w:szCs w:val="24"/>
        </w:rPr>
        <w:t xml:space="preserve"> </w:t>
      </w:r>
      <w:r w:rsidR="00221D41">
        <w:rPr>
          <w:rFonts w:eastAsia="Times New Roman" w:cs="Times New Roman"/>
          <w:sz w:val="24"/>
          <w:szCs w:val="24"/>
        </w:rPr>
        <w:t>provides</w:t>
      </w:r>
      <w:r>
        <w:rPr>
          <w:rFonts w:eastAsia="Times New Roman" w:cs="Times New Roman"/>
          <w:sz w:val="24"/>
          <w:szCs w:val="24"/>
        </w:rPr>
        <w:t xml:space="preserve"> proper description about what changes have been made in the specific version and when it was changed.</w:t>
      </w:r>
    </w:p>
    <w:p w:rsidR="0026203E" w:rsidRDefault="00221D41"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sz w:val="24"/>
          <w:szCs w:val="24"/>
        </w:rPr>
        <w:t>If a developer wants to use earlier versions of code, you can use it anytime with the help of version control.</w:t>
      </w:r>
    </w:p>
    <w:p w:rsidR="000F4103" w:rsidRDefault="000F4103"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sz w:val="24"/>
          <w:szCs w:val="24"/>
        </w:rPr>
        <w:t>When you add new files and commit them, it will store in local repo. Only after you push, it will go to remote repo.</w:t>
      </w:r>
    </w:p>
    <w:p w:rsidR="00221D41"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init</w:t>
      </w:r>
      <w:r w:rsidR="00BF0DD3">
        <w:rPr>
          <w:rFonts w:eastAsia="Times New Roman" w:cs="Times New Roman"/>
          <w:sz w:val="24"/>
          <w:szCs w:val="24"/>
        </w:rPr>
        <w:t xml:space="preserve"> = to initialize repo in local machine.</w:t>
      </w:r>
    </w:p>
    <w:p w:rsidR="00BD3CFF" w:rsidRDefault="009251BE"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D3CFF" w:rsidRPr="0069315E">
        <w:rPr>
          <w:rFonts w:eastAsia="Times New Roman" w:cs="Times New Roman"/>
          <w:b/>
        </w:rPr>
        <w:t>it config --global user.name “name”</w:t>
      </w:r>
      <w:r w:rsidR="00BD3CFF">
        <w:rPr>
          <w:rFonts w:eastAsia="Times New Roman" w:cs="Times New Roman"/>
          <w:sz w:val="24"/>
          <w:szCs w:val="24"/>
        </w:rPr>
        <w:t xml:space="preserve"> = Set a name for your commit transactions.</w:t>
      </w:r>
    </w:p>
    <w:p w:rsidR="00BD3CFF" w:rsidRPr="00BD3CFF" w:rsidRDefault="009251BE"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D3CFF" w:rsidRPr="0069315E">
        <w:rPr>
          <w:rFonts w:eastAsia="Times New Roman" w:cs="Times New Roman"/>
          <w:b/>
        </w:rPr>
        <w:t>it config --global user.email “email”</w:t>
      </w:r>
      <w:r w:rsidR="00BD3CFF">
        <w:rPr>
          <w:rFonts w:eastAsia="Times New Roman" w:cs="Times New Roman"/>
          <w:b/>
          <w:sz w:val="23"/>
          <w:szCs w:val="23"/>
        </w:rPr>
        <w:t xml:space="preserve"> </w:t>
      </w:r>
      <w:r w:rsidR="00BD3CFF" w:rsidRPr="00BD3CFF">
        <w:rPr>
          <w:rFonts w:eastAsia="Times New Roman" w:cs="Times New Roman"/>
          <w:sz w:val="24"/>
          <w:szCs w:val="24"/>
        </w:rPr>
        <w:t>= Set a mail for your commit transactions</w:t>
      </w:r>
      <w:r w:rsidR="00BD3CFF">
        <w:rPr>
          <w:rFonts w:eastAsia="Times New Roman" w:cs="Times New Roman"/>
          <w:b/>
          <w:sz w:val="23"/>
          <w:szCs w:val="23"/>
        </w:rPr>
        <w:t>.</w:t>
      </w:r>
      <w:r w:rsidR="00BD3CFF">
        <w:rPr>
          <w:rFonts w:eastAsia="Times New Roman" w:cs="Times New Roman"/>
          <w:sz w:val="24"/>
          <w:szCs w:val="24"/>
        </w:rPr>
        <w:t xml:space="preserve"> </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clone repo-url</w:t>
      </w:r>
      <w:r w:rsidR="00BF0DD3">
        <w:rPr>
          <w:rFonts w:eastAsia="Times New Roman" w:cs="Times New Roman"/>
          <w:sz w:val="24"/>
          <w:szCs w:val="24"/>
        </w:rPr>
        <w:t xml:space="preserve"> = To clone remote repo in local.</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status</w:t>
      </w:r>
      <w:r w:rsidR="00BF0DD3">
        <w:rPr>
          <w:rFonts w:eastAsia="Times New Roman" w:cs="Times New Roman"/>
          <w:sz w:val="24"/>
          <w:szCs w:val="24"/>
        </w:rPr>
        <w:t xml:space="preserve"> = To see which files are not commited.</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add file</w:t>
      </w:r>
      <w:r w:rsidR="000D2240">
        <w:rPr>
          <w:rFonts w:eastAsia="Times New Roman" w:cs="Times New Roman"/>
          <w:sz w:val="24"/>
          <w:szCs w:val="24"/>
        </w:rPr>
        <w:t xml:space="preserve"> = To add file</w:t>
      </w:r>
      <w:r w:rsidR="00BF0DD3">
        <w:rPr>
          <w:rFonts w:eastAsia="Times New Roman" w:cs="Times New Roman"/>
          <w:sz w:val="24"/>
          <w:szCs w:val="24"/>
        </w:rPr>
        <w:t xml:space="preserve"> to staging area</w:t>
      </w:r>
      <w:r w:rsidR="00A93C51">
        <w:rPr>
          <w:rFonts w:eastAsia="Times New Roman" w:cs="Times New Roman"/>
          <w:sz w:val="24"/>
          <w:szCs w:val="24"/>
        </w:rPr>
        <w:t xml:space="preserve"> (or) index</w:t>
      </w:r>
      <w:r w:rsidR="00BF0DD3">
        <w:rPr>
          <w:rFonts w:eastAsia="Times New Roman" w:cs="Times New Roman"/>
          <w:sz w:val="24"/>
          <w:szCs w:val="24"/>
        </w:rPr>
        <w:t>.</w:t>
      </w:r>
    </w:p>
    <w:p w:rsidR="002F6D3B" w:rsidRPr="00F66B6E" w:rsidRDefault="002F6D3B"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 xml:space="preserve">git rm file </w:t>
      </w:r>
      <w:r w:rsidRPr="002F6D3B">
        <w:rPr>
          <w:rFonts w:eastAsia="Times New Roman" w:cs="Times New Roman"/>
          <w:sz w:val="24"/>
          <w:szCs w:val="24"/>
        </w:rPr>
        <w:t>= To remove a file locally</w:t>
      </w:r>
      <w:r>
        <w:rPr>
          <w:rFonts w:eastAsia="Times New Roman" w:cs="Times New Roman"/>
          <w:b/>
        </w:rPr>
        <w:t>.</w:t>
      </w:r>
    </w:p>
    <w:p w:rsidR="00F66B6E" w:rsidRPr="00F66B6E" w:rsidRDefault="00F66B6E" w:rsidP="00546FFB">
      <w:pPr>
        <w:pStyle w:val="ListParagraph"/>
        <w:widowControl/>
        <w:numPr>
          <w:ilvl w:val="0"/>
          <w:numId w:val="23"/>
        </w:numPr>
        <w:spacing w:line="276" w:lineRule="auto"/>
        <w:rPr>
          <w:rFonts w:eastAsia="Times New Roman" w:cs="Times New Roman"/>
          <w:sz w:val="24"/>
          <w:szCs w:val="24"/>
        </w:rPr>
      </w:pPr>
      <w:r w:rsidRPr="00F66B6E">
        <w:rPr>
          <w:rFonts w:eastAsia="Times New Roman" w:cs="Times New Roman"/>
          <w:sz w:val="24"/>
          <w:szCs w:val="24"/>
        </w:rPr>
        <w:t>Commit and push to origin to del the file in remote repo.</w:t>
      </w:r>
    </w:p>
    <w:p w:rsidR="00AE09CD" w:rsidRPr="00AE09CD" w:rsidRDefault="00523D92"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git add *</w:t>
      </w:r>
      <w:r w:rsidR="00AE09CD" w:rsidRPr="0069315E">
        <w:rPr>
          <w:rFonts w:eastAsia="Times New Roman" w:cs="Times New Roman"/>
          <w:b/>
        </w:rPr>
        <w:t>=</w:t>
      </w:r>
      <w:r w:rsidR="00AE09CD">
        <w:rPr>
          <w:rFonts w:eastAsia="Times New Roman" w:cs="Times New Roman"/>
          <w:b/>
          <w:sz w:val="23"/>
          <w:szCs w:val="23"/>
        </w:rPr>
        <w:t xml:space="preserve"> </w:t>
      </w:r>
      <w:r w:rsidR="00AE09CD" w:rsidRPr="00AE09CD">
        <w:rPr>
          <w:rFonts w:eastAsia="Times New Roman" w:cs="Times New Roman"/>
          <w:sz w:val="24"/>
          <w:szCs w:val="24"/>
        </w:rPr>
        <w:t>To add all files which are in your branch at once.</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commit –m “commit msg</w:t>
      </w:r>
      <w:r w:rsidR="00BF0DD3" w:rsidRPr="00BF0DD3">
        <w:rPr>
          <w:rFonts w:eastAsia="Times New Roman" w:cs="Times New Roman"/>
          <w:b/>
          <w:sz w:val="23"/>
          <w:szCs w:val="23"/>
        </w:rPr>
        <w:t>”</w:t>
      </w:r>
      <w:r w:rsidR="00BF0DD3">
        <w:rPr>
          <w:rFonts w:eastAsia="Times New Roman" w:cs="Times New Roman"/>
          <w:sz w:val="24"/>
          <w:szCs w:val="24"/>
        </w:rPr>
        <w:t xml:space="preserve"> = To commit changes to repo.</w:t>
      </w:r>
    </w:p>
    <w:p w:rsidR="002F6D3B" w:rsidRDefault="0069183B"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git commit --</w:t>
      </w:r>
      <w:r w:rsidR="002F6D3B">
        <w:rPr>
          <w:rFonts w:eastAsia="Times New Roman" w:cs="Times New Roman"/>
          <w:b/>
        </w:rPr>
        <w:t xml:space="preserve">amend –m “commit msg” = </w:t>
      </w:r>
      <w:r w:rsidR="002F6D3B" w:rsidRPr="002F6D3B">
        <w:rPr>
          <w:rFonts w:eastAsia="Times New Roman" w:cs="Times New Roman"/>
          <w:sz w:val="24"/>
          <w:szCs w:val="24"/>
        </w:rPr>
        <w:t>To change the commit msg of last commit.</w:t>
      </w:r>
    </w:p>
    <w:p w:rsidR="00914277"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push –u origin master</w:t>
      </w:r>
      <w:r w:rsidR="00BF0DD3">
        <w:rPr>
          <w:rFonts w:eastAsia="Times New Roman" w:cs="Times New Roman"/>
          <w:sz w:val="24"/>
          <w:szCs w:val="24"/>
        </w:rPr>
        <w:t xml:space="preserve"> = To push changes to remote repo</w:t>
      </w:r>
      <w:r w:rsidR="009251BE">
        <w:rPr>
          <w:rFonts w:eastAsia="Times New Roman" w:cs="Times New Roman"/>
          <w:sz w:val="24"/>
          <w:szCs w:val="24"/>
        </w:rPr>
        <w:t xml:space="preserve"> master branch</w:t>
      </w:r>
      <w:r w:rsidR="00BF0DD3">
        <w:rPr>
          <w:rFonts w:eastAsia="Times New Roman" w:cs="Times New Roman"/>
          <w:sz w:val="24"/>
          <w:szCs w:val="24"/>
        </w:rPr>
        <w:t>.</w:t>
      </w:r>
      <w:r w:rsidR="009251BE">
        <w:rPr>
          <w:rFonts w:eastAsia="Times New Roman" w:cs="Times New Roman"/>
          <w:sz w:val="24"/>
          <w:szCs w:val="24"/>
        </w:rPr>
        <w:t xml:space="preserve"> </w:t>
      </w:r>
    </w:p>
    <w:p w:rsidR="00BF0DD3" w:rsidRDefault="0069183B" w:rsidP="0069183B">
      <w:pPr>
        <w:pStyle w:val="ListParagraph"/>
        <w:widowControl/>
        <w:spacing w:line="276" w:lineRule="auto"/>
        <w:ind w:left="720" w:firstLine="0"/>
        <w:rPr>
          <w:rFonts w:eastAsia="Times New Roman" w:cs="Times New Roman"/>
          <w:sz w:val="24"/>
          <w:szCs w:val="24"/>
        </w:rPr>
      </w:pPr>
      <w:r>
        <w:rPr>
          <w:rFonts w:eastAsia="Times New Roman" w:cs="Times New Roman"/>
          <w:sz w:val="24"/>
          <w:szCs w:val="24"/>
        </w:rPr>
        <w:t xml:space="preserve">    </w:t>
      </w:r>
      <w:r w:rsidR="009251BE">
        <w:rPr>
          <w:rFonts w:eastAsia="Times New Roman" w:cs="Times New Roman"/>
          <w:sz w:val="24"/>
          <w:szCs w:val="24"/>
        </w:rPr>
        <w:t>To push to other branch…type branch name in the place of master.</w:t>
      </w:r>
    </w:p>
    <w:p w:rsidR="009251BE" w:rsidRDefault="009251BE" w:rsidP="00546FFB">
      <w:pPr>
        <w:pStyle w:val="ListParagraph"/>
        <w:widowControl/>
        <w:numPr>
          <w:ilvl w:val="0"/>
          <w:numId w:val="23"/>
        </w:numPr>
        <w:spacing w:before="0" w:line="276" w:lineRule="auto"/>
        <w:rPr>
          <w:rFonts w:eastAsia="Times New Roman" w:cs="Times New Roman"/>
          <w:sz w:val="24"/>
          <w:szCs w:val="24"/>
        </w:rPr>
      </w:pPr>
      <w:r w:rsidRPr="0069315E">
        <w:rPr>
          <w:rFonts w:eastAsia="Times New Roman" w:cs="Times New Roman"/>
          <w:b/>
        </w:rPr>
        <w:t>g</w:t>
      </w:r>
      <w:r w:rsidR="000D2240" w:rsidRPr="0069315E">
        <w:rPr>
          <w:rFonts w:eastAsia="Times New Roman" w:cs="Times New Roman"/>
          <w:b/>
        </w:rPr>
        <w:t>it pull</w:t>
      </w:r>
      <w:r w:rsidR="005456BA">
        <w:rPr>
          <w:rFonts w:eastAsia="Times New Roman" w:cs="Times New Roman"/>
          <w:b/>
        </w:rPr>
        <w:t xml:space="preserve"> </w:t>
      </w:r>
      <w:r w:rsidRPr="0069315E">
        <w:rPr>
          <w:rFonts w:eastAsia="Times New Roman" w:cs="Times New Roman"/>
          <w:b/>
        </w:rPr>
        <w:t>origin master</w:t>
      </w:r>
      <w:r>
        <w:rPr>
          <w:rFonts w:eastAsia="Times New Roman" w:cs="Times New Roman"/>
          <w:sz w:val="24"/>
          <w:szCs w:val="24"/>
        </w:rPr>
        <w:t xml:space="preserve"> = To pull changes from </w:t>
      </w:r>
      <w:r w:rsidR="0069183B">
        <w:rPr>
          <w:rFonts w:eastAsia="Times New Roman" w:cs="Times New Roman"/>
          <w:sz w:val="24"/>
          <w:szCs w:val="24"/>
        </w:rPr>
        <w:t xml:space="preserve">master </w:t>
      </w:r>
      <w:r>
        <w:rPr>
          <w:rFonts w:eastAsia="Times New Roman" w:cs="Times New Roman"/>
          <w:sz w:val="24"/>
          <w:szCs w:val="24"/>
        </w:rPr>
        <w:t>remote repo.</w:t>
      </w:r>
    </w:p>
    <w:p w:rsidR="0069183B" w:rsidRPr="0069183B" w:rsidRDefault="003D267F" w:rsidP="0069183B">
      <w:pPr>
        <w:pStyle w:val="ListParagraph"/>
        <w:widowControl/>
        <w:spacing w:line="276" w:lineRule="auto"/>
        <w:ind w:left="720" w:firstLine="0"/>
        <w:rPr>
          <w:rFonts w:eastAsia="Times New Roman" w:cs="Times New Roman"/>
          <w:sz w:val="24"/>
          <w:szCs w:val="24"/>
        </w:rPr>
      </w:pPr>
      <w:r>
        <w:rPr>
          <w:rFonts w:eastAsia="Times New Roman" w:cs="Times New Roman"/>
          <w:sz w:val="24"/>
          <w:szCs w:val="24"/>
        </w:rPr>
        <w:t xml:space="preserve">    To pull from</w:t>
      </w:r>
      <w:r w:rsidR="0069183B">
        <w:rPr>
          <w:rFonts w:eastAsia="Times New Roman" w:cs="Times New Roman"/>
          <w:sz w:val="24"/>
          <w:szCs w:val="24"/>
        </w:rPr>
        <w:t xml:space="preserve"> other branch…type branch name in the place of master.</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w:t>
      </w:r>
      <w:r w:rsidR="00BF0DD3" w:rsidRPr="00BF0DD3">
        <w:rPr>
          <w:rFonts w:eastAsia="Times New Roman" w:cs="Times New Roman"/>
          <w:b/>
          <w:sz w:val="23"/>
          <w:szCs w:val="23"/>
        </w:rPr>
        <w:t xml:space="preserve"> </w:t>
      </w:r>
      <w:r w:rsidR="00BF0DD3" w:rsidRPr="0069315E">
        <w:rPr>
          <w:rFonts w:eastAsia="Times New Roman" w:cs="Times New Roman"/>
          <w:b/>
        </w:rPr>
        <w:t>branch</w:t>
      </w:r>
      <w:r w:rsidR="00BF0DD3">
        <w:rPr>
          <w:rFonts w:eastAsia="Times New Roman" w:cs="Times New Roman"/>
          <w:sz w:val="24"/>
          <w:szCs w:val="24"/>
        </w:rPr>
        <w:t xml:space="preserve"> = To see how many branches are there in repo.</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w:t>
      </w:r>
      <w:r w:rsidR="00BF0DD3" w:rsidRPr="00BF0DD3">
        <w:rPr>
          <w:rFonts w:eastAsia="Times New Roman" w:cs="Times New Roman"/>
          <w:b/>
          <w:sz w:val="23"/>
          <w:szCs w:val="23"/>
        </w:rPr>
        <w:t xml:space="preserve"> </w:t>
      </w:r>
      <w:r w:rsidR="00BF0DD3" w:rsidRPr="0069315E">
        <w:rPr>
          <w:rFonts w:eastAsia="Times New Roman" w:cs="Times New Roman"/>
          <w:b/>
        </w:rPr>
        <w:t>branch</w:t>
      </w:r>
      <w:r w:rsidR="00BF0DD3" w:rsidRPr="00BF0DD3">
        <w:rPr>
          <w:rFonts w:eastAsia="Times New Roman" w:cs="Times New Roman"/>
          <w:b/>
          <w:sz w:val="23"/>
          <w:szCs w:val="23"/>
        </w:rPr>
        <w:t xml:space="preserve"> </w:t>
      </w:r>
      <w:r w:rsidR="00BF0DD3" w:rsidRPr="0069315E">
        <w:rPr>
          <w:rFonts w:eastAsia="Times New Roman" w:cs="Times New Roman"/>
          <w:b/>
        </w:rPr>
        <w:t>branch</w:t>
      </w:r>
      <w:r w:rsidR="00BF0DD3" w:rsidRPr="00BF0DD3">
        <w:rPr>
          <w:rFonts w:eastAsia="Times New Roman" w:cs="Times New Roman"/>
          <w:b/>
          <w:sz w:val="23"/>
          <w:szCs w:val="23"/>
        </w:rPr>
        <w:t>-</w:t>
      </w:r>
      <w:r w:rsidR="00BF0DD3" w:rsidRPr="0069315E">
        <w:rPr>
          <w:rFonts w:eastAsia="Times New Roman" w:cs="Times New Roman"/>
          <w:b/>
        </w:rPr>
        <w:t>name</w:t>
      </w:r>
      <w:r w:rsidR="00BF0DD3">
        <w:rPr>
          <w:rFonts w:eastAsia="Times New Roman" w:cs="Times New Roman"/>
          <w:sz w:val="24"/>
          <w:szCs w:val="24"/>
        </w:rPr>
        <w:t xml:space="preserve"> = To create a branch.</w:t>
      </w:r>
    </w:p>
    <w:p w:rsidR="002F6D3B" w:rsidRPr="002F6D3B" w:rsidRDefault="003D267F" w:rsidP="003D267F">
      <w:pPr>
        <w:pStyle w:val="ListParagraph"/>
        <w:widowControl/>
        <w:spacing w:line="276" w:lineRule="auto"/>
        <w:ind w:left="720" w:firstLine="0"/>
        <w:rPr>
          <w:rFonts w:eastAsia="Times New Roman" w:cs="Times New Roman"/>
          <w:sz w:val="24"/>
          <w:szCs w:val="24"/>
        </w:rPr>
      </w:pPr>
      <w:r>
        <w:rPr>
          <w:rFonts w:eastAsia="Times New Roman" w:cs="Times New Roman"/>
          <w:sz w:val="24"/>
          <w:szCs w:val="24"/>
        </w:rPr>
        <w:t xml:space="preserve">     </w:t>
      </w:r>
      <w:r w:rsidR="002F6D3B" w:rsidRPr="002F6D3B">
        <w:rPr>
          <w:rFonts w:eastAsia="Times New Roman" w:cs="Times New Roman"/>
          <w:sz w:val="24"/>
          <w:szCs w:val="24"/>
        </w:rPr>
        <w:t xml:space="preserve">After creating a branch </w:t>
      </w:r>
      <w:r w:rsidR="002F6D3B">
        <w:rPr>
          <w:rFonts w:eastAsia="Times New Roman" w:cs="Times New Roman"/>
          <w:sz w:val="24"/>
          <w:szCs w:val="24"/>
        </w:rPr>
        <w:t>i</w:t>
      </w:r>
      <w:r w:rsidR="002F6D3B" w:rsidRPr="002F6D3B">
        <w:rPr>
          <w:rFonts w:eastAsia="Times New Roman" w:cs="Times New Roman"/>
          <w:sz w:val="24"/>
          <w:szCs w:val="24"/>
        </w:rPr>
        <w:t>n local, push the branch to create in remote repo.</w:t>
      </w:r>
    </w:p>
    <w:p w:rsidR="00BF0DD3"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BF0DD3" w:rsidRPr="0069315E">
        <w:rPr>
          <w:rFonts w:eastAsia="Times New Roman" w:cs="Times New Roman"/>
          <w:b/>
        </w:rPr>
        <w:t>it checkout branch-name</w:t>
      </w:r>
      <w:r w:rsidR="00BF0DD3">
        <w:rPr>
          <w:rFonts w:eastAsia="Times New Roman" w:cs="Times New Roman"/>
          <w:sz w:val="24"/>
          <w:szCs w:val="24"/>
        </w:rPr>
        <w:t xml:space="preserve"> = To go to that specified branch.</w:t>
      </w:r>
    </w:p>
    <w:p w:rsidR="00AE09CD" w:rsidRPr="0069183B" w:rsidRDefault="005456BA" w:rsidP="00546FFB">
      <w:pPr>
        <w:pStyle w:val="ListParagraph"/>
        <w:numPr>
          <w:ilvl w:val="0"/>
          <w:numId w:val="23"/>
        </w:numPr>
        <w:rPr>
          <w:sz w:val="24"/>
          <w:szCs w:val="24"/>
        </w:rPr>
      </w:pPr>
      <w:r w:rsidRPr="0069183B">
        <w:rPr>
          <w:b/>
        </w:rPr>
        <w:lastRenderedPageBreak/>
        <w:t>git branch –d</w:t>
      </w:r>
      <w:r w:rsidR="00AE09CD" w:rsidRPr="0069183B">
        <w:rPr>
          <w:b/>
        </w:rPr>
        <w:t xml:space="preserve"> branch-name</w:t>
      </w:r>
      <w:r w:rsidR="00AE09CD" w:rsidRPr="0069183B">
        <w:rPr>
          <w:sz w:val="23"/>
          <w:szCs w:val="23"/>
        </w:rPr>
        <w:t xml:space="preserve"> </w:t>
      </w:r>
      <w:r w:rsidR="00AE09CD" w:rsidRPr="0069183B">
        <w:rPr>
          <w:sz w:val="24"/>
          <w:szCs w:val="24"/>
        </w:rPr>
        <w:t>= To delete a branch.</w:t>
      </w:r>
    </w:p>
    <w:p w:rsidR="00135278"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135278" w:rsidRPr="0069315E">
        <w:rPr>
          <w:rFonts w:eastAsia="Times New Roman" w:cs="Times New Roman"/>
          <w:b/>
        </w:rPr>
        <w:t>it merge branch-name</w:t>
      </w:r>
      <w:r w:rsidR="00135278">
        <w:rPr>
          <w:rFonts w:eastAsia="Times New Roman" w:cs="Times New Roman"/>
          <w:b/>
          <w:sz w:val="23"/>
          <w:szCs w:val="23"/>
        </w:rPr>
        <w:t xml:space="preserve"> = </w:t>
      </w:r>
      <w:r w:rsidR="00135278" w:rsidRPr="00135278">
        <w:rPr>
          <w:rFonts w:eastAsia="Times New Roman" w:cs="Times New Roman"/>
          <w:sz w:val="24"/>
          <w:szCs w:val="24"/>
        </w:rPr>
        <w:t xml:space="preserve">To merge two branches. </w:t>
      </w:r>
    </w:p>
    <w:p w:rsidR="00135278" w:rsidRDefault="00135278" w:rsidP="00546FFB">
      <w:pPr>
        <w:pStyle w:val="ListParagraph"/>
        <w:widowControl/>
        <w:numPr>
          <w:ilvl w:val="0"/>
          <w:numId w:val="23"/>
        </w:numPr>
        <w:spacing w:line="276" w:lineRule="auto"/>
        <w:rPr>
          <w:rFonts w:eastAsia="Times New Roman" w:cs="Times New Roman"/>
          <w:sz w:val="24"/>
          <w:szCs w:val="24"/>
        </w:rPr>
      </w:pPr>
      <w:r w:rsidRPr="00135278">
        <w:rPr>
          <w:rFonts w:eastAsia="Times New Roman" w:cs="Times New Roman"/>
          <w:sz w:val="24"/>
          <w:szCs w:val="24"/>
        </w:rPr>
        <w:t>You sh</w:t>
      </w:r>
      <w:r>
        <w:rPr>
          <w:rFonts w:eastAsia="Times New Roman" w:cs="Times New Roman"/>
          <w:sz w:val="24"/>
          <w:szCs w:val="24"/>
        </w:rPr>
        <w:t>o</w:t>
      </w:r>
      <w:r w:rsidRPr="00135278">
        <w:rPr>
          <w:rFonts w:eastAsia="Times New Roman" w:cs="Times New Roman"/>
          <w:sz w:val="24"/>
          <w:szCs w:val="24"/>
        </w:rPr>
        <w:t xml:space="preserve">uld </w:t>
      </w:r>
      <w:r>
        <w:rPr>
          <w:rFonts w:eastAsia="Times New Roman" w:cs="Times New Roman"/>
          <w:sz w:val="24"/>
          <w:szCs w:val="24"/>
        </w:rPr>
        <w:t>be in the destination branch in where</w:t>
      </w:r>
      <w:r w:rsidRPr="00135278">
        <w:rPr>
          <w:rFonts w:eastAsia="Times New Roman" w:cs="Times New Roman"/>
          <w:sz w:val="24"/>
          <w:szCs w:val="24"/>
        </w:rPr>
        <w:t xml:space="preserve"> you want to merge</w:t>
      </w:r>
      <w:r>
        <w:rPr>
          <w:rFonts w:eastAsia="Times New Roman" w:cs="Times New Roman"/>
          <w:sz w:val="24"/>
          <w:szCs w:val="24"/>
        </w:rPr>
        <w:t xml:space="preserve"> the src branch</w:t>
      </w:r>
      <w:r w:rsidRPr="00135278">
        <w:rPr>
          <w:rFonts w:eastAsia="Times New Roman" w:cs="Times New Roman"/>
          <w:sz w:val="24"/>
          <w:szCs w:val="24"/>
        </w:rPr>
        <w:t>.</w:t>
      </w:r>
      <w:r>
        <w:rPr>
          <w:rFonts w:eastAsia="Times New Roman" w:cs="Times New Roman"/>
          <w:sz w:val="24"/>
          <w:szCs w:val="24"/>
        </w:rPr>
        <w:t xml:space="preserve"> The files in the src branch will be merged to destination branch.</w:t>
      </w:r>
    </w:p>
    <w:p w:rsidR="007711A2" w:rsidRPr="007711A2" w:rsidRDefault="007711A2"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 xml:space="preserve">git branch –m old new = </w:t>
      </w:r>
      <w:r w:rsidRPr="002F6D3B">
        <w:rPr>
          <w:rFonts w:eastAsia="Times New Roman" w:cs="Times New Roman"/>
          <w:sz w:val="24"/>
          <w:szCs w:val="24"/>
        </w:rPr>
        <w:t>To change branch name.</w:t>
      </w:r>
    </w:p>
    <w:p w:rsidR="000542C0" w:rsidRDefault="003D267F"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git branch --</w:t>
      </w:r>
      <w:r w:rsidR="000542C0" w:rsidRPr="000542C0">
        <w:rPr>
          <w:rFonts w:eastAsia="Times New Roman" w:cs="Times New Roman"/>
          <w:b/>
        </w:rPr>
        <w:t>merged</w:t>
      </w:r>
      <w:r w:rsidR="000542C0">
        <w:rPr>
          <w:rFonts w:eastAsia="Times New Roman" w:cs="Times New Roman"/>
          <w:sz w:val="24"/>
          <w:szCs w:val="24"/>
        </w:rPr>
        <w:t xml:space="preserve"> = To see which branches have merged into current branch.</w:t>
      </w:r>
    </w:p>
    <w:p w:rsidR="000542C0" w:rsidRDefault="000542C0" w:rsidP="00546FFB">
      <w:pPr>
        <w:pStyle w:val="ListParagraph"/>
        <w:widowControl/>
        <w:numPr>
          <w:ilvl w:val="0"/>
          <w:numId w:val="23"/>
        </w:numPr>
        <w:spacing w:line="276" w:lineRule="auto"/>
        <w:rPr>
          <w:rFonts w:eastAsia="Times New Roman" w:cs="Times New Roman"/>
          <w:sz w:val="24"/>
          <w:szCs w:val="24"/>
        </w:rPr>
      </w:pPr>
      <w:r w:rsidRPr="000542C0">
        <w:rPr>
          <w:rFonts w:eastAsia="Times New Roman" w:cs="Times New Roman"/>
          <w:b/>
        </w:rPr>
        <w:t>git bran</w:t>
      </w:r>
      <w:r w:rsidR="003D267F">
        <w:rPr>
          <w:rFonts w:eastAsia="Times New Roman" w:cs="Times New Roman"/>
          <w:b/>
        </w:rPr>
        <w:t>ch --</w:t>
      </w:r>
      <w:r w:rsidRPr="000542C0">
        <w:rPr>
          <w:rFonts w:eastAsia="Times New Roman" w:cs="Times New Roman"/>
          <w:b/>
        </w:rPr>
        <w:t>no-</w:t>
      </w:r>
      <w:r w:rsidR="003D267F">
        <w:rPr>
          <w:rFonts w:eastAsia="Times New Roman" w:cs="Times New Roman"/>
          <w:b/>
        </w:rPr>
        <w:t>merged</w:t>
      </w:r>
      <w:r>
        <w:rPr>
          <w:rFonts w:eastAsia="Times New Roman" w:cs="Times New Roman"/>
          <w:sz w:val="24"/>
          <w:szCs w:val="24"/>
        </w:rPr>
        <w:t xml:space="preserve"> = To see branches which have not merged into current branch.</w:t>
      </w:r>
    </w:p>
    <w:p w:rsidR="00D50103" w:rsidRDefault="00D50103"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 xml:space="preserve">git rebase branch = </w:t>
      </w:r>
      <w:r w:rsidRPr="00D50103">
        <w:rPr>
          <w:rFonts w:eastAsia="Times New Roman" w:cs="Times New Roman"/>
          <w:sz w:val="24"/>
          <w:szCs w:val="24"/>
        </w:rPr>
        <w:t>apply the commits at the top of the history without creating a merge commit.</w:t>
      </w:r>
    </w:p>
    <w:p w:rsidR="00D50103" w:rsidRPr="00D50103" w:rsidRDefault="00D50103" w:rsidP="00546FFB">
      <w:pPr>
        <w:pStyle w:val="ListParagraph"/>
        <w:widowControl/>
        <w:numPr>
          <w:ilvl w:val="0"/>
          <w:numId w:val="23"/>
        </w:numPr>
        <w:spacing w:line="276" w:lineRule="auto"/>
        <w:rPr>
          <w:rFonts w:eastAsia="Times New Roman" w:cs="Times New Roman"/>
          <w:sz w:val="24"/>
          <w:szCs w:val="24"/>
        </w:rPr>
      </w:pPr>
      <w:r w:rsidRPr="00D50103">
        <w:rPr>
          <w:rFonts w:eastAsia="Times New Roman" w:cs="Times New Roman"/>
          <w:b/>
        </w:rPr>
        <w:t>git rebase --abort</w:t>
      </w:r>
      <w:r>
        <w:rPr>
          <w:rFonts w:eastAsia="Times New Roman" w:cs="Times New Roman"/>
          <w:sz w:val="24"/>
          <w:szCs w:val="24"/>
        </w:rPr>
        <w:t xml:space="preserve"> = To abort (or) stop the rebasing.</w:t>
      </w:r>
    </w:p>
    <w:p w:rsidR="00D50103" w:rsidRPr="005D2B12" w:rsidRDefault="00D50103" w:rsidP="00546FFB">
      <w:pPr>
        <w:pStyle w:val="ListParagraph"/>
        <w:widowControl/>
        <w:numPr>
          <w:ilvl w:val="0"/>
          <w:numId w:val="23"/>
        </w:numPr>
        <w:spacing w:line="276" w:lineRule="auto"/>
        <w:rPr>
          <w:rFonts w:eastAsia="Times New Roman" w:cs="Times New Roman"/>
          <w:sz w:val="24"/>
          <w:szCs w:val="24"/>
        </w:rPr>
      </w:pPr>
      <w:r>
        <w:rPr>
          <w:rFonts w:eastAsia="Times New Roman" w:cs="Times New Roman"/>
          <w:b/>
        </w:rPr>
        <w:t xml:space="preserve">git rebase --continue = </w:t>
      </w:r>
      <w:r w:rsidRPr="00D50103">
        <w:rPr>
          <w:rFonts w:eastAsia="Times New Roman" w:cs="Times New Roman"/>
          <w:sz w:val="24"/>
          <w:szCs w:val="24"/>
        </w:rPr>
        <w:t>To co</w:t>
      </w:r>
      <w:r>
        <w:rPr>
          <w:rFonts w:eastAsia="Times New Roman" w:cs="Times New Roman"/>
          <w:sz w:val="24"/>
          <w:szCs w:val="24"/>
        </w:rPr>
        <w:t xml:space="preserve">ntinue the rebase from the last, </w:t>
      </w:r>
      <w:r w:rsidRPr="00D50103">
        <w:rPr>
          <w:rFonts w:eastAsia="Times New Roman" w:cs="Times New Roman"/>
          <w:sz w:val="24"/>
          <w:szCs w:val="24"/>
        </w:rPr>
        <w:t>after you fixing any conflicts.</w:t>
      </w:r>
    </w:p>
    <w:p w:rsidR="00135278"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w:t>
      </w:r>
      <w:r w:rsidR="00137339" w:rsidRPr="0069315E">
        <w:rPr>
          <w:rFonts w:eastAsia="Times New Roman" w:cs="Times New Roman"/>
          <w:b/>
        </w:rPr>
        <w:t xml:space="preserve">it diff </w:t>
      </w:r>
      <w:r w:rsidR="009251BE" w:rsidRPr="0069315E">
        <w:rPr>
          <w:rFonts w:eastAsia="Times New Roman" w:cs="Times New Roman"/>
          <w:b/>
        </w:rPr>
        <w:t>--</w:t>
      </w:r>
      <w:r w:rsidR="00137339" w:rsidRPr="0069315E">
        <w:rPr>
          <w:rFonts w:eastAsia="Times New Roman" w:cs="Times New Roman"/>
          <w:b/>
        </w:rPr>
        <w:t>staged</w:t>
      </w:r>
      <w:r w:rsidR="00137339">
        <w:rPr>
          <w:rFonts w:eastAsia="Times New Roman" w:cs="Times New Roman"/>
          <w:sz w:val="24"/>
          <w:szCs w:val="24"/>
        </w:rPr>
        <w:t xml:space="preserve"> = Shows files which are in staging area</w:t>
      </w:r>
      <w:r w:rsidR="00A16497">
        <w:rPr>
          <w:rFonts w:eastAsia="Times New Roman" w:cs="Times New Roman"/>
          <w:sz w:val="24"/>
          <w:szCs w:val="24"/>
        </w:rPr>
        <w:t xml:space="preserve"> </w:t>
      </w:r>
      <w:r w:rsidR="000D2240">
        <w:rPr>
          <w:rFonts w:eastAsia="Times New Roman" w:cs="Times New Roman"/>
          <w:sz w:val="24"/>
          <w:szCs w:val="24"/>
        </w:rPr>
        <w:t>(uncommitted)</w:t>
      </w:r>
      <w:r w:rsidR="00137339">
        <w:rPr>
          <w:rFonts w:eastAsia="Times New Roman" w:cs="Times New Roman"/>
          <w:sz w:val="24"/>
          <w:szCs w:val="24"/>
        </w:rPr>
        <w:t>.</w:t>
      </w:r>
    </w:p>
    <w:p w:rsidR="00137339" w:rsidRDefault="00BD3CFF"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git diff branch1 branch2</w:t>
      </w:r>
      <w:r>
        <w:rPr>
          <w:rFonts w:eastAsia="Times New Roman" w:cs="Times New Roman"/>
          <w:sz w:val="24"/>
          <w:szCs w:val="24"/>
        </w:rPr>
        <w:t xml:space="preserve"> = shows differences b/w two branches.</w:t>
      </w:r>
    </w:p>
    <w:p w:rsidR="00BD3CFF" w:rsidRDefault="009251BE" w:rsidP="00546FFB">
      <w:pPr>
        <w:pStyle w:val="ListParagraph"/>
        <w:widowControl/>
        <w:numPr>
          <w:ilvl w:val="0"/>
          <w:numId w:val="23"/>
        </w:numPr>
        <w:spacing w:line="276" w:lineRule="auto"/>
        <w:rPr>
          <w:rFonts w:eastAsia="Times New Roman" w:cs="Times New Roman"/>
          <w:sz w:val="24"/>
          <w:szCs w:val="24"/>
        </w:rPr>
      </w:pPr>
      <w:r w:rsidRPr="0069315E">
        <w:rPr>
          <w:rFonts w:eastAsia="Times New Roman" w:cs="Times New Roman"/>
          <w:b/>
        </w:rPr>
        <w:t>git log</w:t>
      </w:r>
      <w:r>
        <w:rPr>
          <w:rFonts w:eastAsia="Times New Roman" w:cs="Times New Roman"/>
          <w:sz w:val="24"/>
          <w:szCs w:val="24"/>
        </w:rPr>
        <w:t xml:space="preserve"> = To see version history with commit id, commit msg, date and time.</w:t>
      </w:r>
    </w:p>
    <w:p w:rsidR="000D2240" w:rsidRDefault="00A16497"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g</w:t>
      </w:r>
      <w:r w:rsidR="000D2240" w:rsidRPr="0069315E">
        <w:rPr>
          <w:rFonts w:eastAsia="Times New Roman" w:cs="Times New Roman"/>
          <w:b/>
        </w:rPr>
        <w:t>it checkout commit-ID file</w:t>
      </w:r>
      <w:r w:rsidR="000D2240">
        <w:rPr>
          <w:rFonts w:eastAsia="Times New Roman" w:cs="Times New Roman"/>
          <w:sz w:val="24"/>
          <w:szCs w:val="24"/>
        </w:rPr>
        <w:t xml:space="preserve"> = To revert back </w:t>
      </w:r>
      <w:r w:rsidR="00CA04B8">
        <w:rPr>
          <w:rFonts w:eastAsia="Times New Roman" w:cs="Times New Roman"/>
          <w:sz w:val="24"/>
          <w:szCs w:val="24"/>
        </w:rPr>
        <w:t xml:space="preserve">a file </w:t>
      </w:r>
      <w:r w:rsidR="000D2240">
        <w:rPr>
          <w:rFonts w:eastAsia="Times New Roman" w:cs="Times New Roman"/>
          <w:sz w:val="24"/>
          <w:szCs w:val="24"/>
        </w:rPr>
        <w:t>to specific commit.</w:t>
      </w:r>
    </w:p>
    <w:p w:rsidR="00CA04B8" w:rsidRPr="00CA04B8" w:rsidRDefault="003D267F" w:rsidP="003D267F">
      <w:pPr>
        <w:pStyle w:val="ListParagraph"/>
        <w:widowControl/>
        <w:spacing w:before="0" w:line="276" w:lineRule="auto"/>
        <w:ind w:left="720" w:firstLine="0"/>
        <w:rPr>
          <w:rFonts w:eastAsia="Times New Roman" w:cs="Times New Roman"/>
          <w:sz w:val="24"/>
          <w:szCs w:val="24"/>
        </w:rPr>
      </w:pPr>
      <w:r>
        <w:rPr>
          <w:rFonts w:eastAsia="Times New Roman" w:cs="Times New Roman"/>
          <w:sz w:val="24"/>
          <w:szCs w:val="24"/>
        </w:rPr>
        <w:t xml:space="preserve">      </w:t>
      </w:r>
      <w:r w:rsidR="00CA04B8" w:rsidRPr="00CA04B8">
        <w:rPr>
          <w:rFonts w:eastAsia="Times New Roman" w:cs="Times New Roman"/>
          <w:sz w:val="24"/>
          <w:szCs w:val="24"/>
        </w:rPr>
        <w:t xml:space="preserve">If you have commited </w:t>
      </w:r>
      <w:r w:rsidR="00CA04B8" w:rsidRPr="00914277">
        <w:rPr>
          <w:rFonts w:eastAsia="Times New Roman" w:cs="Times New Roman"/>
          <w:b/>
        </w:rPr>
        <w:t>multiple</w:t>
      </w:r>
      <w:r w:rsidR="00CA04B8" w:rsidRPr="00CA04B8">
        <w:rPr>
          <w:rFonts w:eastAsia="Times New Roman" w:cs="Times New Roman"/>
          <w:sz w:val="24"/>
          <w:szCs w:val="24"/>
        </w:rPr>
        <w:t xml:space="preserve"> files in one commit…just give commit ID w</w:t>
      </w:r>
      <w:r w:rsidR="009E62C1">
        <w:rPr>
          <w:rFonts w:eastAsia="Times New Roman" w:cs="Times New Roman"/>
          <w:sz w:val="24"/>
          <w:szCs w:val="24"/>
        </w:rPr>
        <w:t xml:space="preserve">ith checkout command to revert </w:t>
      </w:r>
      <w:r w:rsidR="00CA04B8" w:rsidRPr="00CA04B8">
        <w:rPr>
          <w:rFonts w:eastAsia="Times New Roman" w:cs="Times New Roman"/>
          <w:sz w:val="24"/>
          <w:szCs w:val="24"/>
        </w:rPr>
        <w:t>the changes</w:t>
      </w:r>
      <w:r w:rsidR="009E62C1">
        <w:rPr>
          <w:rFonts w:eastAsia="Times New Roman" w:cs="Times New Roman"/>
          <w:sz w:val="24"/>
          <w:szCs w:val="24"/>
        </w:rPr>
        <w:t xml:space="preserve"> in all the files</w:t>
      </w:r>
      <w:r w:rsidR="00CA04B8" w:rsidRPr="00CA04B8">
        <w:rPr>
          <w:rFonts w:eastAsia="Times New Roman" w:cs="Times New Roman"/>
          <w:sz w:val="24"/>
          <w:szCs w:val="24"/>
        </w:rPr>
        <w:t>.</w:t>
      </w:r>
    </w:p>
    <w:p w:rsidR="00A16497" w:rsidRPr="00A16497" w:rsidRDefault="0062311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STASH</w:t>
      </w:r>
      <w:r w:rsidR="00A16497">
        <w:rPr>
          <w:rFonts w:eastAsia="Times New Roman" w:cs="Times New Roman"/>
          <w:b/>
        </w:rPr>
        <w:t xml:space="preserve"> = </w:t>
      </w:r>
      <w:r w:rsidR="00A16497" w:rsidRPr="00A16497">
        <w:rPr>
          <w:rFonts w:eastAsia="Times New Roman" w:cs="Times New Roman"/>
          <w:sz w:val="24"/>
          <w:szCs w:val="24"/>
        </w:rPr>
        <w:t>stash takes your current working dir and puts in a stack for later use and gives you back a clean working dir.</w:t>
      </w:r>
    </w:p>
    <w:p w:rsidR="00A16497" w:rsidRDefault="00A16497" w:rsidP="00A16497">
      <w:pPr>
        <w:pStyle w:val="ListParagraph"/>
        <w:widowControl/>
        <w:spacing w:before="0" w:line="276" w:lineRule="auto"/>
        <w:ind w:left="720" w:firstLine="0"/>
        <w:rPr>
          <w:rFonts w:eastAsia="Times New Roman" w:cs="Times New Roman"/>
          <w:sz w:val="24"/>
          <w:szCs w:val="24"/>
        </w:rPr>
      </w:pPr>
      <w:r>
        <w:rPr>
          <w:rFonts w:eastAsia="Times New Roman" w:cs="Times New Roman"/>
          <w:sz w:val="24"/>
          <w:szCs w:val="24"/>
        </w:rPr>
        <w:t xml:space="preserve">                     </w:t>
      </w:r>
      <w:r w:rsidR="00914277">
        <w:rPr>
          <w:rFonts w:eastAsia="Times New Roman" w:cs="Times New Roman"/>
          <w:sz w:val="24"/>
          <w:szCs w:val="24"/>
        </w:rPr>
        <w:t xml:space="preserve">    </w:t>
      </w:r>
      <w:r w:rsidRPr="00A16497">
        <w:rPr>
          <w:rFonts w:eastAsia="Times New Roman" w:cs="Times New Roman"/>
          <w:sz w:val="24"/>
          <w:szCs w:val="24"/>
        </w:rPr>
        <w:t xml:space="preserve">For ex :  if you are working in a branch, half of the work is completed and you want </w:t>
      </w:r>
      <w:r w:rsidR="005456BA">
        <w:rPr>
          <w:rFonts w:eastAsia="Times New Roman" w:cs="Times New Roman"/>
          <w:sz w:val="24"/>
          <w:szCs w:val="24"/>
        </w:rPr>
        <w:t xml:space="preserve">to go to another branch and </w:t>
      </w:r>
      <w:r w:rsidRPr="00A16497">
        <w:rPr>
          <w:rFonts w:eastAsia="Times New Roman" w:cs="Times New Roman"/>
          <w:sz w:val="24"/>
          <w:szCs w:val="24"/>
        </w:rPr>
        <w:t xml:space="preserve">you </w:t>
      </w:r>
      <w:r w:rsidR="005456BA">
        <w:rPr>
          <w:rFonts w:eastAsia="Times New Roman" w:cs="Times New Roman"/>
          <w:sz w:val="24"/>
          <w:szCs w:val="24"/>
        </w:rPr>
        <w:t>don’t want to commit this work</w:t>
      </w:r>
      <w:r w:rsidR="003D267F">
        <w:rPr>
          <w:rFonts w:eastAsia="Times New Roman" w:cs="Times New Roman"/>
          <w:sz w:val="24"/>
          <w:szCs w:val="24"/>
        </w:rPr>
        <w:t>. So we move this files to</w:t>
      </w:r>
      <w:r w:rsidRPr="00A16497">
        <w:rPr>
          <w:rFonts w:eastAsia="Times New Roman" w:cs="Times New Roman"/>
          <w:sz w:val="24"/>
          <w:szCs w:val="24"/>
        </w:rPr>
        <w:t xml:space="preserve"> stash.</w:t>
      </w:r>
      <w:r w:rsidR="005456BA">
        <w:rPr>
          <w:rFonts w:eastAsia="Times New Roman" w:cs="Times New Roman"/>
          <w:sz w:val="24"/>
          <w:szCs w:val="24"/>
        </w:rPr>
        <w:t xml:space="preserve"> It will store files in a stack.</w:t>
      </w:r>
      <w:r w:rsidR="003D267F">
        <w:rPr>
          <w:rFonts w:eastAsia="Times New Roman" w:cs="Times New Roman"/>
          <w:sz w:val="24"/>
          <w:szCs w:val="24"/>
        </w:rPr>
        <w:t xml:space="preserve"> If you didn’t stashed (or) commited the files  and switched to another branch, the files in the old branch will be deleted.</w:t>
      </w:r>
    </w:p>
    <w:p w:rsidR="00A16497" w:rsidRDefault="009A08E9"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g</w:t>
      </w:r>
      <w:r w:rsidR="005456BA" w:rsidRPr="009A08E9">
        <w:rPr>
          <w:rFonts w:eastAsia="Times New Roman" w:cs="Times New Roman"/>
          <w:b/>
        </w:rPr>
        <w:t>it</w:t>
      </w:r>
      <w:r w:rsidR="005456BA">
        <w:rPr>
          <w:rFonts w:eastAsia="Times New Roman" w:cs="Times New Roman"/>
          <w:sz w:val="24"/>
          <w:szCs w:val="24"/>
        </w:rPr>
        <w:t xml:space="preserve"> </w:t>
      </w:r>
      <w:r w:rsidR="005456BA" w:rsidRPr="009A08E9">
        <w:rPr>
          <w:rFonts w:eastAsia="Times New Roman" w:cs="Times New Roman"/>
          <w:b/>
        </w:rPr>
        <w:t>stash</w:t>
      </w:r>
      <w:r w:rsidR="005456BA">
        <w:rPr>
          <w:rFonts w:eastAsia="Times New Roman" w:cs="Times New Roman"/>
          <w:sz w:val="24"/>
          <w:szCs w:val="24"/>
        </w:rPr>
        <w:t xml:space="preserve"> = to save files in a stack.</w:t>
      </w:r>
    </w:p>
    <w:p w:rsidR="005456BA" w:rsidRDefault="009A08E9"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g</w:t>
      </w:r>
      <w:r w:rsidR="005456BA" w:rsidRPr="009A08E9">
        <w:rPr>
          <w:rFonts w:eastAsia="Times New Roman" w:cs="Times New Roman"/>
          <w:b/>
        </w:rPr>
        <w:t>it</w:t>
      </w:r>
      <w:r w:rsidR="005456BA">
        <w:rPr>
          <w:rFonts w:eastAsia="Times New Roman" w:cs="Times New Roman"/>
          <w:sz w:val="24"/>
          <w:szCs w:val="24"/>
        </w:rPr>
        <w:t xml:space="preserve"> </w:t>
      </w:r>
      <w:r w:rsidR="005456BA" w:rsidRPr="009A08E9">
        <w:rPr>
          <w:rFonts w:eastAsia="Times New Roman" w:cs="Times New Roman"/>
          <w:b/>
        </w:rPr>
        <w:t>stash</w:t>
      </w:r>
      <w:r w:rsidR="005456BA">
        <w:rPr>
          <w:rFonts w:eastAsia="Times New Roman" w:cs="Times New Roman"/>
          <w:sz w:val="24"/>
          <w:szCs w:val="24"/>
        </w:rPr>
        <w:t xml:space="preserve"> </w:t>
      </w:r>
      <w:r w:rsidR="005456BA" w:rsidRPr="009E62C1">
        <w:rPr>
          <w:rFonts w:eastAsia="Times New Roman" w:cs="Times New Roman"/>
          <w:b/>
        </w:rPr>
        <w:t>list</w:t>
      </w:r>
      <w:r w:rsidR="005456BA">
        <w:rPr>
          <w:rFonts w:eastAsia="Times New Roman" w:cs="Times New Roman"/>
          <w:sz w:val="24"/>
          <w:szCs w:val="24"/>
        </w:rPr>
        <w:t xml:space="preserve"> = To see stashed files.</w:t>
      </w:r>
    </w:p>
    <w:p w:rsidR="005715FB" w:rsidRPr="00977947" w:rsidRDefault="00461A15"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 xml:space="preserve">git stash drop = </w:t>
      </w:r>
      <w:r w:rsidRPr="00461A15">
        <w:rPr>
          <w:rFonts w:eastAsia="Times New Roman" w:cs="Times New Roman"/>
          <w:sz w:val="24"/>
          <w:szCs w:val="24"/>
        </w:rPr>
        <w:t>To drop files from stack</w:t>
      </w:r>
      <w:r>
        <w:rPr>
          <w:rFonts w:eastAsia="Times New Roman" w:cs="Times New Roman"/>
          <w:b/>
        </w:rPr>
        <w:t>.</w:t>
      </w:r>
    </w:p>
    <w:p w:rsidR="00977947" w:rsidRDefault="00977947"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 xml:space="preserve">git stash drop stash@{0} </w:t>
      </w:r>
      <w:r w:rsidRPr="00977947">
        <w:rPr>
          <w:rFonts w:eastAsia="Times New Roman" w:cs="Times New Roman"/>
          <w:sz w:val="24"/>
          <w:szCs w:val="24"/>
        </w:rPr>
        <w:t>= To remove a specific file from stashing.</w:t>
      </w:r>
    </w:p>
    <w:p w:rsidR="005D2B12" w:rsidRDefault="005D2B12" w:rsidP="00546FFB">
      <w:pPr>
        <w:pStyle w:val="ListParagraph"/>
        <w:widowControl/>
        <w:numPr>
          <w:ilvl w:val="0"/>
          <w:numId w:val="23"/>
        </w:numPr>
        <w:spacing w:before="0" w:line="276" w:lineRule="auto"/>
        <w:rPr>
          <w:rFonts w:eastAsia="Times New Roman" w:cs="Times New Roman"/>
          <w:sz w:val="24"/>
          <w:szCs w:val="24"/>
        </w:rPr>
      </w:pPr>
      <w:r w:rsidRPr="00623118">
        <w:rPr>
          <w:rFonts w:eastAsia="Times New Roman" w:cs="Times New Roman"/>
          <w:b/>
        </w:rPr>
        <w:t>S</w:t>
      </w:r>
      <w:r w:rsidR="00623118" w:rsidRPr="00623118">
        <w:rPr>
          <w:rFonts w:eastAsia="Times New Roman" w:cs="Times New Roman"/>
          <w:b/>
        </w:rPr>
        <w:t>QUASH</w:t>
      </w:r>
      <w:r>
        <w:rPr>
          <w:rFonts w:eastAsia="Times New Roman" w:cs="Times New Roman"/>
          <w:sz w:val="24"/>
          <w:szCs w:val="24"/>
        </w:rPr>
        <w:t xml:space="preserve"> = </w:t>
      </w:r>
      <w:r w:rsidR="002C67C8">
        <w:rPr>
          <w:rFonts w:eastAsia="Times New Roman" w:cs="Times New Roman"/>
          <w:sz w:val="24"/>
          <w:szCs w:val="24"/>
        </w:rPr>
        <w:t>merging multiple commits tog</w:t>
      </w:r>
      <w:r w:rsidR="004D285F">
        <w:rPr>
          <w:rFonts w:eastAsia="Times New Roman" w:cs="Times New Roman"/>
          <w:sz w:val="24"/>
          <w:szCs w:val="24"/>
        </w:rPr>
        <w:t>et</w:t>
      </w:r>
      <w:r w:rsidR="002C67C8">
        <w:rPr>
          <w:rFonts w:eastAsia="Times New Roman" w:cs="Times New Roman"/>
          <w:sz w:val="24"/>
          <w:szCs w:val="24"/>
        </w:rPr>
        <w:t>h</w:t>
      </w:r>
      <w:r w:rsidR="004D285F">
        <w:rPr>
          <w:rFonts w:eastAsia="Times New Roman" w:cs="Times New Roman"/>
          <w:sz w:val="24"/>
          <w:szCs w:val="24"/>
        </w:rPr>
        <w:t>er as one single commit.</w:t>
      </w:r>
    </w:p>
    <w:p w:rsidR="002C67C8" w:rsidRDefault="002C67C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b/>
        </w:rPr>
        <w:t>git rebase –</w:t>
      </w:r>
      <w:r w:rsidR="00623118">
        <w:rPr>
          <w:rFonts w:eastAsia="Times New Roman" w:cs="Times New Roman"/>
          <w:b/>
        </w:rPr>
        <w:t>i</w:t>
      </w:r>
      <w:r>
        <w:rPr>
          <w:rFonts w:eastAsia="Times New Roman" w:cs="Times New Roman"/>
          <w:b/>
        </w:rPr>
        <w:t xml:space="preserve"> HEAD~3 = </w:t>
      </w:r>
      <w:r w:rsidRPr="002C67C8">
        <w:rPr>
          <w:rFonts w:eastAsia="Times New Roman" w:cs="Times New Roman"/>
          <w:sz w:val="24"/>
          <w:szCs w:val="24"/>
        </w:rPr>
        <w:t>To merge last 3 commits</w:t>
      </w:r>
      <w:r>
        <w:rPr>
          <w:rFonts w:eastAsia="Times New Roman" w:cs="Times New Roman"/>
          <w:b/>
        </w:rPr>
        <w:t>.</w:t>
      </w:r>
    </w:p>
    <w:p w:rsidR="004D285F" w:rsidRDefault="002C67C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It will show you the configuration file to choose whic</w:t>
      </w:r>
      <w:r w:rsidR="00F66B6E">
        <w:rPr>
          <w:rFonts w:eastAsia="Times New Roman" w:cs="Times New Roman"/>
          <w:sz w:val="24"/>
          <w:szCs w:val="24"/>
        </w:rPr>
        <w:t xml:space="preserve">h commit should </w:t>
      </w:r>
      <w:r w:rsidR="00623118">
        <w:rPr>
          <w:rFonts w:eastAsia="Times New Roman" w:cs="Times New Roman"/>
          <w:sz w:val="24"/>
          <w:szCs w:val="24"/>
        </w:rPr>
        <w:t>retain</w:t>
      </w:r>
      <w:r>
        <w:rPr>
          <w:rFonts w:eastAsia="Times New Roman" w:cs="Times New Roman"/>
          <w:sz w:val="24"/>
          <w:szCs w:val="24"/>
        </w:rPr>
        <w:t xml:space="preserve"> and which commit should be squashed.</w:t>
      </w:r>
    </w:p>
    <w:p w:rsidR="002C67C8" w:rsidRDefault="002C67C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For ex:            </w:t>
      </w:r>
    </w:p>
    <w:p w:rsidR="002C67C8" w:rsidRPr="002C67C8" w:rsidRDefault="002C67C8" w:rsidP="002C67C8">
      <w:pPr>
        <w:pStyle w:val="ListParagraph"/>
        <w:widowControl/>
        <w:spacing w:before="0" w:line="276" w:lineRule="auto"/>
        <w:ind w:left="720" w:firstLine="0"/>
        <w:rPr>
          <w:rFonts w:eastAsia="Times New Roman" w:cs="Times New Roman"/>
          <w:b/>
        </w:rPr>
      </w:pPr>
      <w:r>
        <w:rPr>
          <w:rFonts w:eastAsia="Times New Roman" w:cs="Times New Roman"/>
          <w:sz w:val="24"/>
          <w:szCs w:val="24"/>
        </w:rPr>
        <w:t xml:space="preserve">                  </w:t>
      </w:r>
      <w:r w:rsidRPr="002C67C8">
        <w:rPr>
          <w:rFonts w:eastAsia="Times New Roman" w:cs="Times New Roman"/>
          <w:b/>
        </w:rPr>
        <w:t>pick commitID commit-msg</w:t>
      </w:r>
    </w:p>
    <w:p w:rsidR="002C67C8" w:rsidRPr="002C67C8" w:rsidRDefault="002C67C8" w:rsidP="002C67C8">
      <w:pPr>
        <w:pStyle w:val="ListParagraph"/>
        <w:widowControl/>
        <w:spacing w:before="0" w:line="276" w:lineRule="auto"/>
        <w:ind w:left="720" w:firstLine="0"/>
        <w:rPr>
          <w:rFonts w:eastAsia="Times New Roman" w:cs="Times New Roman"/>
          <w:b/>
        </w:rPr>
      </w:pPr>
      <w:r w:rsidRPr="002C67C8">
        <w:rPr>
          <w:rFonts w:eastAsia="Times New Roman" w:cs="Times New Roman"/>
          <w:b/>
        </w:rPr>
        <w:t xml:space="preserve">            </w:t>
      </w:r>
      <w:r w:rsidR="00623118">
        <w:rPr>
          <w:rFonts w:eastAsia="Times New Roman" w:cs="Times New Roman"/>
          <w:b/>
        </w:rPr>
        <w:t xml:space="preserve"> </w:t>
      </w:r>
      <w:r w:rsidRPr="002C67C8">
        <w:rPr>
          <w:rFonts w:eastAsia="Times New Roman" w:cs="Times New Roman"/>
          <w:b/>
        </w:rPr>
        <w:t xml:space="preserve">      Pick commitID com</w:t>
      </w:r>
      <w:r>
        <w:rPr>
          <w:rFonts w:eastAsia="Times New Roman" w:cs="Times New Roman"/>
          <w:b/>
        </w:rPr>
        <w:t>m</w:t>
      </w:r>
      <w:r w:rsidRPr="002C67C8">
        <w:rPr>
          <w:rFonts w:eastAsia="Times New Roman" w:cs="Times New Roman"/>
          <w:b/>
        </w:rPr>
        <w:t>it-msg</w:t>
      </w:r>
    </w:p>
    <w:p w:rsidR="002C67C8" w:rsidRPr="002C67C8" w:rsidRDefault="002C67C8" w:rsidP="002C67C8">
      <w:pPr>
        <w:pStyle w:val="ListParagraph"/>
        <w:widowControl/>
        <w:spacing w:before="0" w:line="276" w:lineRule="auto"/>
        <w:ind w:left="720" w:firstLine="0"/>
        <w:rPr>
          <w:rFonts w:eastAsia="Times New Roman" w:cs="Times New Roman"/>
          <w:b/>
        </w:rPr>
      </w:pPr>
      <w:r w:rsidRPr="002C67C8">
        <w:rPr>
          <w:rFonts w:eastAsia="Times New Roman" w:cs="Times New Roman"/>
          <w:b/>
        </w:rPr>
        <w:t xml:space="preserve">             </w:t>
      </w:r>
      <w:r w:rsidR="00623118">
        <w:rPr>
          <w:rFonts w:eastAsia="Times New Roman" w:cs="Times New Roman"/>
          <w:b/>
        </w:rPr>
        <w:t xml:space="preserve"> </w:t>
      </w:r>
      <w:r w:rsidRPr="002C67C8">
        <w:rPr>
          <w:rFonts w:eastAsia="Times New Roman" w:cs="Times New Roman"/>
          <w:b/>
        </w:rPr>
        <w:t xml:space="preserve">     Pick commitID commit-msg.</w:t>
      </w:r>
    </w:p>
    <w:p w:rsidR="00623118" w:rsidRDefault="0062311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 xml:space="preserve">In the above example, I have 3 commits and I want two commits to be squashed. </w:t>
      </w:r>
    </w:p>
    <w:p w:rsidR="002C67C8" w:rsidRDefault="0062311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To do that, r</w:t>
      </w:r>
      <w:r w:rsidR="002C67C8">
        <w:rPr>
          <w:rFonts w:eastAsia="Times New Roman" w:cs="Times New Roman"/>
          <w:sz w:val="24"/>
          <w:szCs w:val="24"/>
        </w:rPr>
        <w:t xml:space="preserve">emove </w:t>
      </w:r>
      <w:r w:rsidR="002C67C8" w:rsidRPr="002C67C8">
        <w:rPr>
          <w:rFonts w:eastAsia="Times New Roman" w:cs="Times New Roman"/>
          <w:b/>
        </w:rPr>
        <w:t>pick</w:t>
      </w:r>
      <w:r w:rsidR="002C67C8">
        <w:rPr>
          <w:rFonts w:eastAsia="Times New Roman" w:cs="Times New Roman"/>
          <w:sz w:val="24"/>
          <w:szCs w:val="24"/>
        </w:rPr>
        <w:t xml:space="preserve"> and type </w:t>
      </w:r>
      <w:r w:rsidR="002C67C8" w:rsidRPr="002C67C8">
        <w:rPr>
          <w:rFonts w:eastAsia="Times New Roman" w:cs="Times New Roman"/>
          <w:b/>
        </w:rPr>
        <w:t>s</w:t>
      </w:r>
      <w:r w:rsidR="002C67C8">
        <w:rPr>
          <w:rFonts w:eastAsia="Times New Roman" w:cs="Times New Roman"/>
          <w:sz w:val="24"/>
          <w:szCs w:val="24"/>
        </w:rPr>
        <w:t xml:space="preserve"> before the </w:t>
      </w:r>
      <w:r>
        <w:rPr>
          <w:rFonts w:eastAsia="Times New Roman" w:cs="Times New Roman"/>
          <w:sz w:val="24"/>
          <w:szCs w:val="24"/>
        </w:rPr>
        <w:t xml:space="preserve">2 </w:t>
      </w:r>
      <w:r w:rsidR="002C67C8">
        <w:rPr>
          <w:rFonts w:eastAsia="Times New Roman" w:cs="Times New Roman"/>
          <w:sz w:val="24"/>
          <w:szCs w:val="24"/>
        </w:rPr>
        <w:t xml:space="preserve">commits to which you want to squash and leave </w:t>
      </w:r>
      <w:r w:rsidR="002C67C8" w:rsidRPr="002C67C8">
        <w:rPr>
          <w:rFonts w:eastAsia="Times New Roman" w:cs="Times New Roman"/>
          <w:b/>
        </w:rPr>
        <w:t>pick</w:t>
      </w:r>
      <w:r w:rsidR="002C67C8">
        <w:rPr>
          <w:rFonts w:eastAsia="Times New Roman" w:cs="Times New Roman"/>
          <w:sz w:val="24"/>
          <w:szCs w:val="24"/>
        </w:rPr>
        <w:t xml:space="preserve"> before the commit to which you want </w:t>
      </w:r>
      <w:r>
        <w:rPr>
          <w:rFonts w:eastAsia="Times New Roman" w:cs="Times New Roman"/>
          <w:sz w:val="24"/>
          <w:szCs w:val="24"/>
        </w:rPr>
        <w:t xml:space="preserve">to retain and </w:t>
      </w:r>
      <w:r w:rsidR="002C67C8">
        <w:rPr>
          <w:rFonts w:eastAsia="Times New Roman" w:cs="Times New Roman"/>
          <w:sz w:val="24"/>
          <w:szCs w:val="24"/>
        </w:rPr>
        <w:t>Save the file.</w:t>
      </w:r>
    </w:p>
    <w:p w:rsidR="002C67C8" w:rsidRDefault="0062311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lastRenderedPageBreak/>
        <w:t>After saving, it asks you to edit the commit history</w:t>
      </w:r>
      <w:r w:rsidR="002C67C8">
        <w:rPr>
          <w:rFonts w:eastAsia="Times New Roman" w:cs="Times New Roman"/>
          <w:sz w:val="24"/>
          <w:szCs w:val="24"/>
        </w:rPr>
        <w:t xml:space="preserve"> </w:t>
      </w:r>
      <w:r>
        <w:rPr>
          <w:rFonts w:eastAsia="Times New Roman" w:cs="Times New Roman"/>
          <w:sz w:val="24"/>
          <w:szCs w:val="24"/>
        </w:rPr>
        <w:t xml:space="preserve">by opening a </w:t>
      </w:r>
      <w:r w:rsidR="002C67C8">
        <w:rPr>
          <w:rFonts w:eastAsia="Times New Roman" w:cs="Times New Roman"/>
          <w:sz w:val="24"/>
          <w:szCs w:val="24"/>
        </w:rPr>
        <w:t>file and shows you the commit messages</w:t>
      </w:r>
      <w:r>
        <w:rPr>
          <w:rFonts w:eastAsia="Times New Roman" w:cs="Times New Roman"/>
          <w:sz w:val="24"/>
          <w:szCs w:val="24"/>
        </w:rPr>
        <w:t xml:space="preserve">. </w:t>
      </w:r>
    </w:p>
    <w:p w:rsidR="00623118" w:rsidRDefault="00623118" w:rsidP="00546FFB">
      <w:pPr>
        <w:pStyle w:val="ListParagraph"/>
        <w:widowControl/>
        <w:numPr>
          <w:ilvl w:val="0"/>
          <w:numId w:val="23"/>
        </w:numPr>
        <w:spacing w:before="0" w:line="276" w:lineRule="auto"/>
        <w:rPr>
          <w:rFonts w:eastAsia="Times New Roman" w:cs="Times New Roman"/>
          <w:sz w:val="24"/>
          <w:szCs w:val="24"/>
        </w:rPr>
      </w:pPr>
      <w:r>
        <w:rPr>
          <w:rFonts w:eastAsia="Times New Roman" w:cs="Times New Roman"/>
          <w:sz w:val="24"/>
          <w:szCs w:val="24"/>
        </w:rPr>
        <w:t>Remove the 2 commit messages from the file that you want to squash and leave the one commit, which you want to retain.</w:t>
      </w:r>
    </w:p>
    <w:p w:rsidR="00623118" w:rsidRPr="002C67C8" w:rsidRDefault="00F66B6E" w:rsidP="00546FFB">
      <w:pPr>
        <w:pStyle w:val="ListParagraph"/>
        <w:widowControl/>
        <w:numPr>
          <w:ilvl w:val="0"/>
          <w:numId w:val="23"/>
        </w:numPr>
        <w:spacing w:before="0" w:after="240" w:line="276" w:lineRule="auto"/>
        <w:rPr>
          <w:rFonts w:eastAsia="Times New Roman" w:cs="Times New Roman"/>
          <w:sz w:val="24"/>
          <w:szCs w:val="24"/>
        </w:rPr>
      </w:pPr>
      <w:r>
        <w:rPr>
          <w:rFonts w:eastAsia="Times New Roman" w:cs="Times New Roman"/>
          <w:sz w:val="24"/>
          <w:szCs w:val="24"/>
        </w:rPr>
        <w:t xml:space="preserve">After squashing, if you push changes to remote branch you will get an error. Because, your tip of the branch is now behind. So, push the changes forcefully with </w:t>
      </w:r>
      <w:r w:rsidRPr="00F66B6E">
        <w:rPr>
          <w:rFonts w:eastAsia="Times New Roman" w:cs="Times New Roman"/>
          <w:b/>
          <w:sz w:val="24"/>
          <w:szCs w:val="24"/>
        </w:rPr>
        <w:t>“–f”</w:t>
      </w:r>
      <w:r>
        <w:rPr>
          <w:rFonts w:eastAsia="Times New Roman" w:cs="Times New Roman"/>
          <w:sz w:val="24"/>
          <w:szCs w:val="24"/>
        </w:rPr>
        <w:t>.</w:t>
      </w:r>
    </w:p>
    <w:p w:rsidR="00A03EAB" w:rsidRPr="00A03EAB" w:rsidRDefault="00A03EAB" w:rsidP="00A03EAB">
      <w:pPr>
        <w:widowControl/>
        <w:spacing w:before="240" w:line="360" w:lineRule="auto"/>
        <w:rPr>
          <w:rFonts w:asciiTheme="majorHAnsi" w:eastAsia="Times New Roman" w:hAnsiTheme="majorHAnsi" w:cs="Times New Roman"/>
          <w:b/>
          <w:color w:val="auto"/>
          <w:sz w:val="10"/>
          <w:szCs w:val="10"/>
          <w:u w:val="single"/>
        </w:rPr>
      </w:pPr>
    </w:p>
    <w:p w:rsidR="000D2240" w:rsidRPr="009D6A1E" w:rsidRDefault="009D6A1E" w:rsidP="00A03EAB">
      <w:pPr>
        <w:widowControl/>
        <w:spacing w:before="240"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MAVEN</w:t>
      </w:r>
    </w:p>
    <w:p w:rsidR="000D2240" w:rsidRDefault="00A12515"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Maven is a project management and comprehension tool, which is based on project object model(</w:t>
      </w:r>
      <w:r w:rsidRPr="00AA2804">
        <w:rPr>
          <w:rFonts w:eastAsia="Times New Roman" w:cs="Times New Roman"/>
          <w:b/>
        </w:rPr>
        <w:t>POM</w:t>
      </w:r>
      <w:r>
        <w:rPr>
          <w:rFonts w:eastAsia="Times New Roman" w:cs="Times New Roman"/>
          <w:sz w:val="24"/>
          <w:szCs w:val="24"/>
        </w:rPr>
        <w:t>). It can manage project build, reporting and documentation from a central piece of information. We can build and manage java projects using maven.</w:t>
      </w:r>
    </w:p>
    <w:p w:rsidR="00AB3CEB" w:rsidRDefault="00AB3CEB"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Maven follow few things called </w:t>
      </w:r>
      <w:r w:rsidRPr="00AA2804">
        <w:rPr>
          <w:rFonts w:eastAsia="Times New Roman" w:cs="Times New Roman"/>
          <w:b/>
        </w:rPr>
        <w:t>defaults</w:t>
      </w:r>
      <w:r>
        <w:rPr>
          <w:rFonts w:eastAsia="Times New Roman" w:cs="Times New Roman"/>
          <w:sz w:val="24"/>
          <w:szCs w:val="24"/>
        </w:rPr>
        <w:t xml:space="preserve"> and </w:t>
      </w:r>
      <w:r w:rsidRPr="00AA2804">
        <w:rPr>
          <w:rFonts w:eastAsia="Times New Roman" w:cs="Times New Roman"/>
          <w:b/>
        </w:rPr>
        <w:t>convention</w:t>
      </w:r>
      <w:r>
        <w:rPr>
          <w:rFonts w:eastAsia="Times New Roman" w:cs="Times New Roman"/>
          <w:sz w:val="24"/>
          <w:szCs w:val="24"/>
        </w:rPr>
        <w:t xml:space="preserve"> </w:t>
      </w:r>
      <w:r w:rsidRPr="00AA2804">
        <w:rPr>
          <w:rFonts w:eastAsia="Times New Roman" w:cs="Times New Roman"/>
          <w:b/>
        </w:rPr>
        <w:t>over</w:t>
      </w:r>
      <w:r w:rsidRPr="00AA2804">
        <w:rPr>
          <w:rFonts w:eastAsia="Times New Roman" w:cs="Times New Roman"/>
        </w:rPr>
        <w:t xml:space="preserve"> </w:t>
      </w:r>
      <w:r w:rsidRPr="00AA2804">
        <w:rPr>
          <w:rFonts w:eastAsia="Times New Roman" w:cs="Times New Roman"/>
          <w:b/>
        </w:rPr>
        <w:t>configuration</w:t>
      </w:r>
      <w:r w:rsidRPr="00AA2804">
        <w:rPr>
          <w:rFonts w:eastAsia="Times New Roman" w:cs="Times New Roman"/>
        </w:rPr>
        <w:t>.</w:t>
      </w:r>
      <w:r>
        <w:rPr>
          <w:rFonts w:eastAsia="Times New Roman" w:cs="Times New Roman"/>
          <w:sz w:val="24"/>
          <w:szCs w:val="24"/>
        </w:rPr>
        <w:t xml:space="preserve"> </w:t>
      </w:r>
    </w:p>
    <w:p w:rsidR="00A12515" w:rsidRDefault="00AB3CEB"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The defaults are</w:t>
      </w:r>
    </w:p>
    <w:p w:rsidR="00AB3CEB" w:rsidRDefault="00AB3CEB"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Your </w:t>
      </w:r>
      <w:r w:rsidRPr="00AA2804">
        <w:rPr>
          <w:rFonts w:eastAsia="Times New Roman" w:cs="Times New Roman"/>
          <w:b/>
        </w:rPr>
        <w:t>source</w:t>
      </w:r>
      <w:r w:rsidR="002C28DA">
        <w:rPr>
          <w:rFonts w:eastAsia="Times New Roman" w:cs="Times New Roman"/>
          <w:sz w:val="24"/>
          <w:szCs w:val="24"/>
        </w:rPr>
        <w:t xml:space="preserve"> code</w:t>
      </w:r>
      <w:r>
        <w:rPr>
          <w:rFonts w:eastAsia="Times New Roman" w:cs="Times New Roman"/>
          <w:sz w:val="24"/>
          <w:szCs w:val="24"/>
        </w:rPr>
        <w:t xml:space="preserve"> should be in </w:t>
      </w:r>
      <w:r w:rsidRPr="00AA2804">
        <w:rPr>
          <w:rFonts w:eastAsia="Times New Roman" w:cs="Times New Roman"/>
          <w:b/>
        </w:rPr>
        <w:t>src/main/java</w:t>
      </w:r>
      <w:r>
        <w:rPr>
          <w:rFonts w:eastAsia="Times New Roman" w:cs="Times New Roman"/>
          <w:sz w:val="24"/>
          <w:szCs w:val="24"/>
        </w:rPr>
        <w:t xml:space="preserve">. </w:t>
      </w:r>
    </w:p>
    <w:p w:rsidR="00AB3CEB" w:rsidRPr="00AA2804" w:rsidRDefault="00AB3CEB" w:rsidP="00546FFB">
      <w:pPr>
        <w:pStyle w:val="ListParagraph"/>
        <w:widowControl/>
        <w:numPr>
          <w:ilvl w:val="0"/>
          <w:numId w:val="25"/>
        </w:numPr>
        <w:spacing w:before="0" w:line="276" w:lineRule="auto"/>
        <w:rPr>
          <w:rFonts w:eastAsia="Times New Roman" w:cs="Times New Roman"/>
        </w:rPr>
      </w:pPr>
      <w:r>
        <w:rPr>
          <w:rFonts w:eastAsia="Times New Roman" w:cs="Times New Roman"/>
          <w:sz w:val="24"/>
          <w:szCs w:val="24"/>
        </w:rPr>
        <w:t xml:space="preserve">Your </w:t>
      </w:r>
      <w:r w:rsidRPr="00AA2804">
        <w:rPr>
          <w:rFonts w:eastAsia="Times New Roman" w:cs="Times New Roman"/>
          <w:b/>
        </w:rPr>
        <w:t>test</w:t>
      </w:r>
      <w:r>
        <w:rPr>
          <w:rFonts w:eastAsia="Times New Roman" w:cs="Times New Roman"/>
          <w:sz w:val="24"/>
          <w:szCs w:val="24"/>
        </w:rPr>
        <w:t xml:space="preserve"> code should be in </w:t>
      </w:r>
      <w:r w:rsidRPr="00AA2804">
        <w:rPr>
          <w:rFonts w:eastAsia="Times New Roman" w:cs="Times New Roman"/>
          <w:b/>
        </w:rPr>
        <w:t>src/test/java</w:t>
      </w:r>
      <w:r w:rsidRPr="00AA2804">
        <w:rPr>
          <w:rFonts w:eastAsia="Times New Roman" w:cs="Times New Roman"/>
        </w:rPr>
        <w:t>.</w:t>
      </w:r>
    </w:p>
    <w:p w:rsidR="00AB3CEB" w:rsidRDefault="007870A7"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should be in the root folder.</w:t>
      </w:r>
    </w:p>
    <w:p w:rsidR="007870A7" w:rsidRDefault="00330CB5"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Y</w:t>
      </w:r>
      <w:r w:rsidR="002C28DA">
        <w:rPr>
          <w:rFonts w:eastAsia="Times New Roman" w:cs="Times New Roman"/>
          <w:sz w:val="24"/>
          <w:szCs w:val="24"/>
        </w:rPr>
        <w:t>ou have to run maven commands from</w:t>
      </w:r>
      <w:r>
        <w:rPr>
          <w:rFonts w:eastAsia="Times New Roman" w:cs="Times New Roman"/>
          <w:sz w:val="24"/>
          <w:szCs w:val="24"/>
        </w:rPr>
        <w:t xml:space="preserve"> where the pom.xml file </w:t>
      </w:r>
      <w:r w:rsidR="002C28DA">
        <w:rPr>
          <w:rFonts w:eastAsia="Times New Roman" w:cs="Times New Roman"/>
          <w:sz w:val="24"/>
          <w:szCs w:val="24"/>
        </w:rPr>
        <w:t xml:space="preserve">is </w:t>
      </w:r>
      <w:r>
        <w:rPr>
          <w:rFonts w:eastAsia="Times New Roman" w:cs="Times New Roman"/>
          <w:sz w:val="24"/>
          <w:szCs w:val="24"/>
        </w:rPr>
        <w:t xml:space="preserve">located . When you run maven commands, </w:t>
      </w:r>
      <w:r w:rsidR="007870A7">
        <w:rPr>
          <w:rFonts w:eastAsia="Times New Roman" w:cs="Times New Roman"/>
          <w:sz w:val="24"/>
          <w:szCs w:val="24"/>
        </w:rPr>
        <w:t>it first looks for pom.xml file. Based on that file it will build the project.</w:t>
      </w:r>
      <w:r>
        <w:rPr>
          <w:rFonts w:eastAsia="Times New Roman" w:cs="Times New Roman"/>
          <w:sz w:val="24"/>
          <w:szCs w:val="24"/>
        </w:rPr>
        <w:t xml:space="preserve"> If pom.xml is no there in that dir, build will be failed.</w:t>
      </w:r>
    </w:p>
    <w:p w:rsidR="007870A7" w:rsidRDefault="00BC34DC"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w:t>
      </w:r>
      <w:r w:rsidR="00625843">
        <w:rPr>
          <w:rFonts w:eastAsia="Times New Roman" w:cs="Times New Roman"/>
          <w:sz w:val="24"/>
          <w:szCs w:val="24"/>
        </w:rPr>
        <w:t xml:space="preserve">= It </w:t>
      </w:r>
      <w:r>
        <w:rPr>
          <w:rFonts w:eastAsia="Times New Roman" w:cs="Times New Roman"/>
          <w:sz w:val="24"/>
          <w:szCs w:val="24"/>
        </w:rPr>
        <w:t>is an xml file which contains information about the project and configurations used by maven to build the project. It also contains goals and plugins. While executing, maven looks for pom file in current directory and reads the file and gets needed configuration information and executes the goal</w:t>
      </w:r>
      <w:r w:rsidR="00080D45">
        <w:rPr>
          <w:rFonts w:eastAsia="Times New Roman" w:cs="Times New Roman"/>
          <w:sz w:val="24"/>
          <w:szCs w:val="24"/>
        </w:rPr>
        <w:t>s as</w:t>
      </w:r>
      <w:r>
        <w:rPr>
          <w:rFonts w:eastAsia="Times New Roman" w:cs="Times New Roman"/>
          <w:sz w:val="24"/>
          <w:szCs w:val="24"/>
        </w:rPr>
        <w:t xml:space="preserve"> defined in the pom file.</w:t>
      </w:r>
    </w:p>
    <w:p w:rsidR="00E406E1" w:rsidRPr="00E406E1" w:rsidRDefault="00E406E1" w:rsidP="00546FFB">
      <w:pPr>
        <w:pStyle w:val="ListParagraph"/>
        <w:widowControl/>
        <w:numPr>
          <w:ilvl w:val="0"/>
          <w:numId w:val="25"/>
        </w:numPr>
        <w:spacing w:before="0" w:line="276" w:lineRule="auto"/>
        <w:rPr>
          <w:rFonts w:eastAsia="Times New Roman" w:cs="Times New Roman"/>
          <w:sz w:val="24"/>
          <w:szCs w:val="24"/>
        </w:rPr>
      </w:pPr>
      <w:r w:rsidRPr="00E406E1">
        <w:rPr>
          <w:rFonts w:eastAsia="Times New Roman" w:cs="Times New Roman"/>
          <w:sz w:val="24"/>
          <w:szCs w:val="24"/>
        </w:rPr>
        <w:t xml:space="preserve">In pom.xml file, you will see all your configurations like </w:t>
      </w:r>
      <w:r w:rsidR="002C28DA" w:rsidRPr="00AA2804">
        <w:rPr>
          <w:rFonts w:eastAsia="Times New Roman" w:cs="Times New Roman"/>
          <w:b/>
        </w:rPr>
        <w:t>packaging</w:t>
      </w:r>
      <w:r w:rsidRPr="00E406E1">
        <w:rPr>
          <w:rFonts w:eastAsia="Times New Roman" w:cs="Times New Roman"/>
          <w:sz w:val="24"/>
          <w:szCs w:val="24"/>
        </w:rPr>
        <w:t xml:space="preserve">(jar,war), </w:t>
      </w:r>
      <w:r w:rsidRPr="00AA2804">
        <w:rPr>
          <w:rFonts w:eastAsia="Times New Roman" w:cs="Times New Roman"/>
          <w:b/>
        </w:rPr>
        <w:t>group</w:t>
      </w:r>
      <w:r w:rsidRPr="00E406E1">
        <w:rPr>
          <w:rFonts w:eastAsia="Times New Roman" w:cs="Times New Roman"/>
          <w:sz w:val="24"/>
          <w:szCs w:val="24"/>
        </w:rPr>
        <w:t xml:space="preserve"> </w:t>
      </w:r>
      <w:r w:rsidRPr="00AA2804">
        <w:rPr>
          <w:rFonts w:eastAsia="Times New Roman" w:cs="Times New Roman"/>
          <w:b/>
        </w:rPr>
        <w:t>ID</w:t>
      </w:r>
      <w:r w:rsidRPr="00E406E1">
        <w:rPr>
          <w:rFonts w:eastAsia="Times New Roman" w:cs="Times New Roman"/>
          <w:sz w:val="24"/>
          <w:szCs w:val="24"/>
        </w:rPr>
        <w:t xml:space="preserve">, </w:t>
      </w:r>
      <w:r w:rsidRPr="00AA2804">
        <w:rPr>
          <w:rFonts w:eastAsia="Times New Roman" w:cs="Times New Roman"/>
          <w:b/>
        </w:rPr>
        <w:t>artifact</w:t>
      </w:r>
      <w:r w:rsidRPr="00AA2804">
        <w:rPr>
          <w:rFonts w:eastAsia="Times New Roman" w:cs="Times New Roman"/>
        </w:rPr>
        <w:t xml:space="preserve"> </w:t>
      </w:r>
      <w:r w:rsidRPr="00AA2804">
        <w:rPr>
          <w:rFonts w:eastAsia="Times New Roman" w:cs="Times New Roman"/>
          <w:b/>
        </w:rPr>
        <w:t>ID</w:t>
      </w:r>
      <w:r w:rsidRPr="00AA2804">
        <w:rPr>
          <w:rFonts w:eastAsia="Times New Roman" w:cs="Times New Roman"/>
        </w:rPr>
        <w:t xml:space="preserve">, </w:t>
      </w:r>
      <w:r w:rsidRPr="00AA2804">
        <w:rPr>
          <w:rFonts w:eastAsia="Times New Roman" w:cs="Times New Roman"/>
          <w:b/>
        </w:rPr>
        <w:t>name</w:t>
      </w:r>
      <w:r w:rsidRPr="00AA2804">
        <w:rPr>
          <w:rFonts w:eastAsia="Times New Roman" w:cs="Times New Roman"/>
        </w:rPr>
        <w:t xml:space="preserve">, </w:t>
      </w:r>
      <w:r w:rsidRPr="00AA2804">
        <w:rPr>
          <w:rFonts w:eastAsia="Times New Roman" w:cs="Times New Roman"/>
          <w:b/>
        </w:rPr>
        <w:t>version</w:t>
      </w:r>
      <w:r w:rsidRPr="00AA2804">
        <w:rPr>
          <w:rFonts w:eastAsia="Times New Roman" w:cs="Times New Roman"/>
        </w:rPr>
        <w:t xml:space="preserve">, </w:t>
      </w:r>
      <w:r w:rsidRPr="00AA2804">
        <w:rPr>
          <w:rFonts w:eastAsia="Times New Roman" w:cs="Times New Roman"/>
          <w:b/>
        </w:rPr>
        <w:t>plugins</w:t>
      </w:r>
      <w:r w:rsidRPr="00AA2804">
        <w:rPr>
          <w:rFonts w:eastAsia="Times New Roman" w:cs="Times New Roman"/>
        </w:rPr>
        <w:t xml:space="preserve">, </w:t>
      </w:r>
      <w:r w:rsidRPr="00AA2804">
        <w:rPr>
          <w:rFonts w:eastAsia="Times New Roman" w:cs="Times New Roman"/>
          <w:b/>
        </w:rPr>
        <w:t>dependencies</w:t>
      </w:r>
      <w:r w:rsidR="002C28DA" w:rsidRPr="00AA2804">
        <w:rPr>
          <w:rFonts w:eastAsia="Times New Roman" w:cs="Times New Roman"/>
          <w:b/>
        </w:rPr>
        <w:t xml:space="preserve"> etc.</w:t>
      </w:r>
    </w:p>
    <w:p w:rsidR="00E406E1" w:rsidRPr="00E406E1" w:rsidRDefault="00E406E1" w:rsidP="00546FFB">
      <w:pPr>
        <w:pStyle w:val="ListParagraph"/>
        <w:widowControl/>
        <w:numPr>
          <w:ilvl w:val="0"/>
          <w:numId w:val="25"/>
        </w:numPr>
        <w:spacing w:before="0" w:line="276" w:lineRule="auto"/>
        <w:rPr>
          <w:rFonts w:eastAsia="Times New Roman" w:cs="Times New Roman"/>
          <w:sz w:val="24"/>
          <w:szCs w:val="24"/>
        </w:rPr>
      </w:pPr>
      <w:r w:rsidRPr="00E406E1">
        <w:rPr>
          <w:rFonts w:eastAsia="Times New Roman" w:cs="Times New Roman"/>
          <w:sz w:val="24"/>
          <w:szCs w:val="24"/>
        </w:rPr>
        <w:t xml:space="preserve">You can add any new </w:t>
      </w:r>
      <w:r w:rsidRPr="00AA2804">
        <w:rPr>
          <w:rFonts w:eastAsia="Times New Roman" w:cs="Times New Roman"/>
          <w:b/>
        </w:rPr>
        <w:t>dependencies</w:t>
      </w:r>
      <w:r w:rsidRPr="00E406E1">
        <w:rPr>
          <w:rFonts w:eastAsia="Times New Roman" w:cs="Times New Roman"/>
          <w:sz w:val="24"/>
          <w:szCs w:val="24"/>
        </w:rPr>
        <w:t xml:space="preserve">, </w:t>
      </w:r>
      <w:r w:rsidRPr="00AA2804">
        <w:rPr>
          <w:rFonts w:eastAsia="Times New Roman" w:cs="Times New Roman"/>
          <w:b/>
        </w:rPr>
        <w:t>plugins</w:t>
      </w:r>
      <w:r w:rsidRPr="00E406E1">
        <w:rPr>
          <w:rFonts w:eastAsia="Times New Roman" w:cs="Times New Roman"/>
          <w:sz w:val="24"/>
          <w:szCs w:val="24"/>
        </w:rPr>
        <w:t xml:space="preserve"> in pom file if you want for the project. </w:t>
      </w:r>
    </w:p>
    <w:p w:rsidR="00145D19"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Build life cycle</w:t>
      </w:r>
      <w:r w:rsidR="00145D19">
        <w:rPr>
          <w:rFonts w:eastAsia="Times New Roman" w:cs="Times New Roman"/>
          <w:sz w:val="24"/>
          <w:szCs w:val="24"/>
        </w:rPr>
        <w:t xml:space="preserve"> :</w:t>
      </w:r>
    </w:p>
    <w:p w:rsidR="00BC34DC" w:rsidRDefault="00145D19"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Maven is based around the central concept of build lifecycle. </w:t>
      </w:r>
      <w:r w:rsidR="00625843">
        <w:rPr>
          <w:rFonts w:eastAsia="Times New Roman" w:cs="Times New Roman"/>
          <w:sz w:val="24"/>
          <w:szCs w:val="24"/>
        </w:rPr>
        <w:t>It is the sequence of the phases(stages), which define the order to execute the goals.</w:t>
      </w:r>
    </w:p>
    <w:p w:rsidR="00625843" w:rsidRPr="00625843" w:rsidRDefault="00625843" w:rsidP="00546FFB">
      <w:pPr>
        <w:pStyle w:val="ListParagraph"/>
        <w:widowControl/>
        <w:numPr>
          <w:ilvl w:val="0"/>
          <w:numId w:val="25"/>
        </w:numPr>
        <w:spacing w:before="0" w:line="276" w:lineRule="auto"/>
        <w:rPr>
          <w:rFonts w:eastAsia="Times New Roman" w:cs="Times New Roman"/>
          <w:sz w:val="24"/>
          <w:szCs w:val="24"/>
        </w:rPr>
      </w:pPr>
      <w:r w:rsidRPr="00625843">
        <w:rPr>
          <w:rFonts w:eastAsia="Times New Roman" w:cs="Times New Roman"/>
          <w:sz w:val="24"/>
          <w:szCs w:val="24"/>
        </w:rPr>
        <w:t>The phases are:</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Validate</w:t>
      </w:r>
      <w:r>
        <w:rPr>
          <w:rFonts w:eastAsia="Times New Roman" w:cs="Times New Roman"/>
          <w:sz w:val="24"/>
          <w:szCs w:val="24"/>
        </w:rPr>
        <w:t xml:space="preserve"> = validating the information.</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Compile</w:t>
      </w:r>
      <w:r>
        <w:rPr>
          <w:rFonts w:eastAsia="Times New Roman" w:cs="Times New Roman"/>
          <w:sz w:val="24"/>
          <w:szCs w:val="24"/>
        </w:rPr>
        <w:t xml:space="preserve"> = Compiling the source code.</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Test</w:t>
      </w:r>
      <w:r>
        <w:rPr>
          <w:rFonts w:eastAsia="Times New Roman" w:cs="Times New Roman"/>
          <w:sz w:val="24"/>
          <w:szCs w:val="24"/>
        </w:rPr>
        <w:t xml:space="preserve"> = Testing the compiled source code.</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Packaging</w:t>
      </w:r>
      <w:r>
        <w:rPr>
          <w:rFonts w:eastAsia="Times New Roman" w:cs="Times New Roman"/>
          <w:sz w:val="24"/>
          <w:szCs w:val="24"/>
        </w:rPr>
        <w:t xml:space="preserve"> = Create jar/war files as mentioned in pom.xml.</w:t>
      </w:r>
    </w:p>
    <w:p w:rsidR="000F1341" w:rsidRDefault="000F1341"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Integrated</w:t>
      </w:r>
      <w:r>
        <w:rPr>
          <w:rFonts w:eastAsia="Times New Roman" w:cs="Times New Roman"/>
          <w:b/>
          <w:sz w:val="23"/>
          <w:szCs w:val="23"/>
        </w:rPr>
        <w:t xml:space="preserve"> </w:t>
      </w:r>
      <w:r w:rsidRPr="009C45B1">
        <w:rPr>
          <w:rFonts w:eastAsia="Times New Roman" w:cs="Times New Roman"/>
          <w:b/>
        </w:rPr>
        <w:t>test</w:t>
      </w:r>
      <w:r>
        <w:rPr>
          <w:rFonts w:eastAsia="Times New Roman" w:cs="Times New Roman"/>
          <w:b/>
          <w:sz w:val="23"/>
          <w:szCs w:val="23"/>
        </w:rPr>
        <w:t xml:space="preserve"> = </w:t>
      </w:r>
      <w:r w:rsidRPr="000F1341">
        <w:rPr>
          <w:rFonts w:eastAsia="Times New Roman" w:cs="Times New Roman"/>
          <w:sz w:val="24"/>
          <w:szCs w:val="24"/>
        </w:rPr>
        <w:t>Process and deploy the package into an environment if necessary, where integrate test can run.</w:t>
      </w:r>
      <w:r w:rsidR="00516BA4">
        <w:rPr>
          <w:rFonts w:eastAsia="Times New Roman" w:cs="Times New Roman"/>
          <w:sz w:val="24"/>
          <w:szCs w:val="24"/>
        </w:rPr>
        <w:t xml:space="preserve"> Test results are stored in </w:t>
      </w:r>
      <w:r w:rsidR="00516BA4" w:rsidRPr="00AA2804">
        <w:rPr>
          <w:rFonts w:eastAsia="Times New Roman" w:cs="Times New Roman"/>
          <w:b/>
        </w:rPr>
        <w:t>surefire</w:t>
      </w:r>
      <w:r w:rsidR="00516BA4" w:rsidRPr="00516BA4">
        <w:rPr>
          <w:rFonts w:eastAsia="Times New Roman" w:cs="Times New Roman"/>
          <w:b/>
          <w:sz w:val="23"/>
          <w:szCs w:val="23"/>
        </w:rPr>
        <w:t>-</w:t>
      </w:r>
      <w:r w:rsidR="00516BA4" w:rsidRPr="00AA2804">
        <w:rPr>
          <w:rFonts w:eastAsia="Times New Roman" w:cs="Times New Roman"/>
          <w:b/>
        </w:rPr>
        <w:t>reports</w:t>
      </w:r>
      <w:r w:rsidR="00516BA4">
        <w:rPr>
          <w:rFonts w:eastAsia="Times New Roman" w:cs="Times New Roman"/>
          <w:sz w:val="24"/>
          <w:szCs w:val="24"/>
        </w:rPr>
        <w:t xml:space="preserve"> dir.</w:t>
      </w:r>
    </w:p>
    <w:p w:rsidR="000F1341" w:rsidRPr="000F1341" w:rsidRDefault="000F1341"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t>Verify</w:t>
      </w:r>
      <w:r>
        <w:rPr>
          <w:rFonts w:eastAsia="Times New Roman" w:cs="Times New Roman"/>
          <w:b/>
          <w:sz w:val="23"/>
          <w:szCs w:val="23"/>
        </w:rPr>
        <w:t xml:space="preserve"> = </w:t>
      </w:r>
      <w:r w:rsidRPr="000F1341">
        <w:rPr>
          <w:rFonts w:eastAsia="Times New Roman" w:cs="Times New Roman"/>
          <w:sz w:val="24"/>
          <w:szCs w:val="24"/>
        </w:rPr>
        <w:t>Run any checkups to verify the package is valid and meets quality criteria.</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AA2804">
        <w:rPr>
          <w:rFonts w:eastAsia="Times New Roman" w:cs="Times New Roman"/>
          <w:b/>
        </w:rPr>
        <w:lastRenderedPageBreak/>
        <w:t>Install</w:t>
      </w:r>
      <w:r>
        <w:rPr>
          <w:rFonts w:eastAsia="Times New Roman" w:cs="Times New Roman"/>
          <w:sz w:val="24"/>
          <w:szCs w:val="24"/>
        </w:rPr>
        <w:t xml:space="preserve"> = Install the package in local/maven repo.</w:t>
      </w:r>
    </w:p>
    <w:p w:rsidR="00625843" w:rsidRDefault="00625843" w:rsidP="00546FFB">
      <w:pPr>
        <w:pStyle w:val="ListParagraph"/>
        <w:widowControl/>
        <w:numPr>
          <w:ilvl w:val="0"/>
          <w:numId w:val="25"/>
        </w:numPr>
        <w:spacing w:before="0" w:line="276" w:lineRule="auto"/>
        <w:rPr>
          <w:rFonts w:eastAsia="Times New Roman" w:cs="Times New Roman"/>
          <w:sz w:val="24"/>
          <w:szCs w:val="24"/>
        </w:rPr>
      </w:pPr>
      <w:r w:rsidRPr="009C45B1">
        <w:rPr>
          <w:rFonts w:eastAsia="Times New Roman" w:cs="Times New Roman"/>
          <w:b/>
        </w:rPr>
        <w:t>Deploy</w:t>
      </w:r>
      <w:r>
        <w:rPr>
          <w:rFonts w:eastAsia="Times New Roman" w:cs="Times New Roman"/>
          <w:sz w:val="24"/>
          <w:szCs w:val="24"/>
        </w:rPr>
        <w:t xml:space="preserve"> = </w:t>
      </w:r>
      <w:r w:rsidR="002C28DA">
        <w:rPr>
          <w:rFonts w:eastAsia="Times New Roman" w:cs="Times New Roman"/>
          <w:sz w:val="24"/>
          <w:szCs w:val="24"/>
        </w:rPr>
        <w:t>Copy the final package to maven</w:t>
      </w:r>
      <w:r>
        <w:rPr>
          <w:rFonts w:eastAsia="Times New Roman" w:cs="Times New Roman"/>
          <w:sz w:val="24"/>
          <w:szCs w:val="24"/>
        </w:rPr>
        <w:t xml:space="preserve"> repo.</w:t>
      </w:r>
    </w:p>
    <w:p w:rsidR="000D2240" w:rsidRDefault="000F1341"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Maven follow this life cycle to build a project. If you do maven install directly, it won’t skip the above stages, it will perform all the stages above install stage </w:t>
      </w:r>
      <w:r w:rsidR="0081233A">
        <w:rPr>
          <w:rFonts w:eastAsia="Times New Roman" w:cs="Times New Roman"/>
          <w:sz w:val="24"/>
          <w:szCs w:val="24"/>
        </w:rPr>
        <w:t>and finally</w:t>
      </w:r>
      <w:r>
        <w:rPr>
          <w:rFonts w:eastAsia="Times New Roman" w:cs="Times New Roman"/>
          <w:sz w:val="24"/>
          <w:szCs w:val="24"/>
        </w:rPr>
        <w:t xml:space="preserve"> install</w:t>
      </w:r>
      <w:r w:rsidR="0081233A">
        <w:rPr>
          <w:rFonts w:eastAsia="Times New Roman" w:cs="Times New Roman"/>
          <w:sz w:val="24"/>
          <w:szCs w:val="24"/>
        </w:rPr>
        <w:t>s it</w:t>
      </w:r>
      <w:r>
        <w:rPr>
          <w:rFonts w:eastAsia="Times New Roman" w:cs="Times New Roman"/>
          <w:sz w:val="24"/>
          <w:szCs w:val="24"/>
        </w:rPr>
        <w:t>.</w:t>
      </w:r>
    </w:p>
    <w:p w:rsidR="009C45B1" w:rsidRDefault="009529D6"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To install maven, we need java. So, Install java first</w:t>
      </w:r>
      <w:r w:rsidR="008E49B7">
        <w:rPr>
          <w:rFonts w:eastAsia="Times New Roman" w:cs="Times New Roman"/>
          <w:sz w:val="24"/>
          <w:szCs w:val="24"/>
        </w:rPr>
        <w:t>, set home path for java</w:t>
      </w:r>
      <w:r>
        <w:rPr>
          <w:rFonts w:eastAsia="Times New Roman" w:cs="Times New Roman"/>
          <w:sz w:val="24"/>
          <w:szCs w:val="24"/>
        </w:rPr>
        <w:t xml:space="preserve"> and download maven from official website, extract </w:t>
      </w:r>
      <w:r w:rsidR="009C45B1">
        <w:rPr>
          <w:rFonts w:eastAsia="Times New Roman" w:cs="Times New Roman"/>
          <w:sz w:val="24"/>
          <w:szCs w:val="24"/>
        </w:rPr>
        <w:t xml:space="preserve">and set home path. </w:t>
      </w:r>
    </w:p>
    <w:p w:rsidR="009529D6" w:rsidRPr="009C45B1" w:rsidRDefault="009C45B1"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T</w:t>
      </w:r>
      <w:r w:rsidR="009529D6">
        <w:rPr>
          <w:rFonts w:eastAsia="Times New Roman" w:cs="Times New Roman"/>
          <w:sz w:val="24"/>
          <w:szCs w:val="24"/>
        </w:rPr>
        <w:t xml:space="preserve">est </w:t>
      </w:r>
      <w:r w:rsidR="008E49B7">
        <w:rPr>
          <w:rFonts w:eastAsia="Times New Roman" w:cs="Times New Roman"/>
          <w:sz w:val="24"/>
          <w:szCs w:val="24"/>
        </w:rPr>
        <w:t>w</w:t>
      </w:r>
      <w:r w:rsidR="009529D6" w:rsidRPr="009529D6">
        <w:rPr>
          <w:rFonts w:eastAsia="Times New Roman" w:cs="Times New Roman"/>
          <w:sz w:val="24"/>
          <w:szCs w:val="24"/>
        </w:rPr>
        <w:t>ether maven is installed (or) Not…</w:t>
      </w:r>
      <w:r w:rsidR="009529D6">
        <w:rPr>
          <w:rFonts w:eastAsia="Times New Roman" w:cs="Times New Roman"/>
          <w:sz w:val="24"/>
          <w:szCs w:val="24"/>
        </w:rPr>
        <w:t>typ</w:t>
      </w:r>
      <w:r>
        <w:rPr>
          <w:rFonts w:eastAsia="Times New Roman" w:cs="Times New Roman"/>
          <w:sz w:val="24"/>
          <w:szCs w:val="24"/>
        </w:rPr>
        <w:t>e…</w:t>
      </w:r>
      <w:r w:rsidR="009529D6" w:rsidRPr="009C45B1">
        <w:rPr>
          <w:rFonts w:eastAsia="Times New Roman" w:cs="Times New Roman"/>
          <w:b/>
        </w:rPr>
        <w:t>mvn –version</w:t>
      </w:r>
      <w:r w:rsidR="009529D6" w:rsidRPr="009C45B1">
        <w:rPr>
          <w:rFonts w:eastAsia="Times New Roman" w:cs="Times New Roman"/>
          <w:b/>
          <w:sz w:val="23"/>
          <w:szCs w:val="23"/>
        </w:rPr>
        <w:t>.</w:t>
      </w:r>
    </w:p>
    <w:p w:rsidR="00883C22" w:rsidRDefault="00915ED3"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You can use maven commands along with </w:t>
      </w:r>
      <w:r w:rsidR="002C28DA">
        <w:rPr>
          <w:rFonts w:eastAsia="Times New Roman" w:cs="Times New Roman"/>
          <w:sz w:val="24"/>
          <w:szCs w:val="24"/>
        </w:rPr>
        <w:t xml:space="preserve">the </w:t>
      </w:r>
      <w:r>
        <w:rPr>
          <w:rFonts w:eastAsia="Times New Roman" w:cs="Times New Roman"/>
          <w:sz w:val="24"/>
          <w:szCs w:val="24"/>
        </w:rPr>
        <w:t>stage names…</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install</w:t>
      </w:r>
      <w:r w:rsidRPr="009C45B1">
        <w:rPr>
          <w:rFonts w:eastAsia="Times New Roman" w:cs="Times New Roman"/>
        </w:rPr>
        <w:t xml:space="preserve">, </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package</w:t>
      </w:r>
      <w:r>
        <w:rPr>
          <w:rFonts w:eastAsia="Times New Roman" w:cs="Times New Roman"/>
          <w:sz w:val="24"/>
          <w:szCs w:val="24"/>
        </w:rPr>
        <w:t xml:space="preserve"> etc.</w:t>
      </w:r>
    </w:p>
    <w:p w:rsidR="005A21E8" w:rsidRDefault="005A21E8"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b/>
        </w:rPr>
        <w:t>m</w:t>
      </w:r>
      <w:r w:rsidRPr="005A21E8">
        <w:rPr>
          <w:rFonts w:eastAsia="Times New Roman" w:cs="Times New Roman"/>
          <w:b/>
        </w:rPr>
        <w:t>vn</w:t>
      </w:r>
      <w:r>
        <w:rPr>
          <w:rFonts w:eastAsia="Times New Roman" w:cs="Times New Roman"/>
          <w:sz w:val="24"/>
          <w:szCs w:val="24"/>
        </w:rPr>
        <w:t xml:space="preserve"> </w:t>
      </w:r>
      <w:r w:rsidRPr="005A21E8">
        <w:rPr>
          <w:rFonts w:eastAsia="Times New Roman" w:cs="Times New Roman"/>
          <w:b/>
        </w:rPr>
        <w:t>clean</w:t>
      </w:r>
      <w:r>
        <w:rPr>
          <w:rFonts w:eastAsia="Times New Roman" w:cs="Times New Roman"/>
          <w:sz w:val="24"/>
          <w:szCs w:val="24"/>
        </w:rPr>
        <w:t xml:space="preserve"> = Cleans</w:t>
      </w:r>
      <w:r w:rsidR="003233A3">
        <w:rPr>
          <w:rFonts w:eastAsia="Times New Roman" w:cs="Times New Roman"/>
          <w:sz w:val="24"/>
          <w:szCs w:val="24"/>
        </w:rPr>
        <w:t>(removes)</w:t>
      </w:r>
      <w:r>
        <w:rPr>
          <w:rFonts w:eastAsia="Times New Roman" w:cs="Times New Roman"/>
          <w:sz w:val="24"/>
          <w:szCs w:val="24"/>
        </w:rPr>
        <w:t xml:space="preserve"> target directory.</w:t>
      </w:r>
    </w:p>
    <w:p w:rsidR="008E49B7" w:rsidRDefault="008E49B7"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b/>
        </w:rPr>
        <w:t xml:space="preserve">mvn clean install = </w:t>
      </w:r>
      <w:r w:rsidRPr="008E49B7">
        <w:rPr>
          <w:rFonts w:eastAsia="Times New Roman" w:cs="Times New Roman"/>
          <w:sz w:val="24"/>
          <w:szCs w:val="24"/>
        </w:rPr>
        <w:t>removes target di</w:t>
      </w:r>
      <w:r>
        <w:rPr>
          <w:rFonts w:eastAsia="Times New Roman" w:cs="Times New Roman"/>
          <w:sz w:val="24"/>
          <w:szCs w:val="24"/>
        </w:rPr>
        <w:t>r and install once again newly</w:t>
      </w:r>
      <w:r w:rsidRPr="008E49B7">
        <w:rPr>
          <w:rFonts w:eastAsia="Times New Roman" w:cs="Times New Roman"/>
          <w:sz w:val="24"/>
          <w:szCs w:val="24"/>
        </w:rPr>
        <w:t>.</w:t>
      </w:r>
    </w:p>
    <w:p w:rsidR="008E49B7" w:rsidRDefault="005A21E8"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You can </w:t>
      </w:r>
      <w:r w:rsidR="008E49B7">
        <w:rPr>
          <w:rFonts w:eastAsia="Times New Roman" w:cs="Times New Roman"/>
          <w:sz w:val="24"/>
          <w:szCs w:val="24"/>
        </w:rPr>
        <w:t xml:space="preserve">also </w:t>
      </w:r>
      <w:r>
        <w:rPr>
          <w:rFonts w:eastAsia="Times New Roman" w:cs="Times New Roman"/>
          <w:sz w:val="24"/>
          <w:szCs w:val="24"/>
        </w:rPr>
        <w:t xml:space="preserve">deploy artifacts to </w:t>
      </w:r>
      <w:r w:rsidR="008E49B7">
        <w:rPr>
          <w:rFonts w:eastAsia="Times New Roman" w:cs="Times New Roman"/>
          <w:sz w:val="24"/>
          <w:szCs w:val="24"/>
        </w:rPr>
        <w:t>containers(</w:t>
      </w:r>
      <w:r>
        <w:rPr>
          <w:rFonts w:eastAsia="Times New Roman" w:cs="Times New Roman"/>
          <w:sz w:val="24"/>
          <w:szCs w:val="24"/>
        </w:rPr>
        <w:t>tomcat</w:t>
      </w:r>
      <w:r w:rsidR="008E49B7">
        <w:rPr>
          <w:rFonts w:eastAsia="Times New Roman" w:cs="Times New Roman"/>
          <w:sz w:val="24"/>
          <w:szCs w:val="24"/>
        </w:rPr>
        <w:t>)</w:t>
      </w:r>
      <w:r>
        <w:rPr>
          <w:rFonts w:eastAsia="Times New Roman" w:cs="Times New Roman"/>
          <w:sz w:val="24"/>
          <w:szCs w:val="24"/>
        </w:rPr>
        <w:t xml:space="preserve"> directly with tomcat plugin. </w:t>
      </w:r>
    </w:p>
    <w:p w:rsidR="00F5395E" w:rsidRDefault="005A21E8" w:rsidP="00301BEC">
      <w:pPr>
        <w:pStyle w:val="ListParagraph"/>
        <w:widowControl/>
        <w:numPr>
          <w:ilvl w:val="0"/>
          <w:numId w:val="25"/>
        </w:numPr>
        <w:spacing w:before="0" w:after="240" w:line="276" w:lineRule="auto"/>
        <w:rPr>
          <w:rFonts w:eastAsia="Times New Roman" w:cs="Times New Roman"/>
          <w:sz w:val="24"/>
          <w:szCs w:val="24"/>
        </w:rPr>
      </w:pPr>
      <w:r>
        <w:rPr>
          <w:rFonts w:eastAsia="Times New Roman" w:cs="Times New Roman"/>
          <w:sz w:val="24"/>
          <w:szCs w:val="24"/>
        </w:rPr>
        <w:t>By configuring the plugin in pom.xml</w:t>
      </w:r>
      <w:r w:rsidR="005D2B12">
        <w:rPr>
          <w:rFonts w:eastAsia="Times New Roman" w:cs="Times New Roman"/>
          <w:sz w:val="24"/>
          <w:szCs w:val="24"/>
        </w:rPr>
        <w:t xml:space="preserve"> file. After building an artifact, maven will</w:t>
      </w:r>
      <w:r>
        <w:rPr>
          <w:rFonts w:eastAsia="Times New Roman" w:cs="Times New Roman"/>
          <w:sz w:val="24"/>
          <w:szCs w:val="24"/>
        </w:rPr>
        <w:t xml:space="preserve"> deployed to tomcat.</w:t>
      </w:r>
    </w:p>
    <w:p w:rsidR="00301BEC" w:rsidRPr="00A03EAB" w:rsidRDefault="00301BEC" w:rsidP="00301BEC">
      <w:pPr>
        <w:widowControl/>
        <w:spacing w:after="240" w:line="276"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w:t>
      </w:r>
      <w:r w:rsidR="00A03EAB" w:rsidRPr="00A03EAB">
        <w:rPr>
          <w:rFonts w:asciiTheme="minorHAnsi" w:eastAsia="Times New Roman" w:hAnsiTheme="minorHAnsi" w:cs="Times New Roman"/>
          <w:b/>
          <w:u w:val="single"/>
        </w:rPr>
        <w:t>AVEN REPOSITORIES</w:t>
      </w:r>
    </w:p>
    <w:p w:rsidR="00301BEC" w:rsidRDefault="00301BEC"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Maven ha 3 types of repositories.</w:t>
      </w:r>
    </w:p>
    <w:p w:rsidR="00301BEC" w:rsidRDefault="00301BEC" w:rsidP="00301BEC">
      <w:pPr>
        <w:pStyle w:val="ListParagraph"/>
        <w:widowControl/>
        <w:numPr>
          <w:ilvl w:val="0"/>
          <w:numId w:val="25"/>
        </w:numPr>
        <w:spacing w:before="0" w:line="276" w:lineRule="auto"/>
        <w:rPr>
          <w:rFonts w:eastAsia="Times New Roman" w:cs="Times New Roman"/>
          <w:sz w:val="24"/>
          <w:szCs w:val="24"/>
        </w:rPr>
      </w:pPr>
      <w:r w:rsidRPr="00301BEC">
        <w:rPr>
          <w:rFonts w:eastAsia="Times New Roman" w:cs="Times New Roman"/>
          <w:b/>
        </w:rPr>
        <w:t>Local</w:t>
      </w:r>
      <w:r>
        <w:rPr>
          <w:rFonts w:eastAsia="Times New Roman" w:cs="Times New Roman"/>
          <w:sz w:val="24"/>
          <w:szCs w:val="24"/>
        </w:rPr>
        <w:t xml:space="preserve"> :</w:t>
      </w:r>
    </w:p>
    <w:p w:rsidR="00C915C0" w:rsidRPr="00301BEC" w:rsidRDefault="00C915C0" w:rsidP="00301BEC">
      <w:pPr>
        <w:pStyle w:val="ListParagraph"/>
        <w:widowControl/>
        <w:numPr>
          <w:ilvl w:val="0"/>
          <w:numId w:val="25"/>
        </w:numPr>
        <w:spacing w:before="0" w:line="276" w:lineRule="auto"/>
        <w:rPr>
          <w:rFonts w:eastAsia="Times New Roman" w:cs="Times New Roman"/>
          <w:sz w:val="24"/>
          <w:szCs w:val="24"/>
        </w:rPr>
      </w:pPr>
      <w:r w:rsidRPr="00301BEC">
        <w:rPr>
          <w:rFonts w:eastAsia="Times New Roman" w:cs="Times New Roman"/>
          <w:sz w:val="24"/>
          <w:szCs w:val="24"/>
        </w:rPr>
        <w:t xml:space="preserve">By default, maven stores all your dependencies(plugins, jars and other downloaded by maven) in a local folder. In simple words, when you build a maven project, all the dependency files will be stored in </w:t>
      </w:r>
      <w:r w:rsidRPr="00301BEC">
        <w:rPr>
          <w:rFonts w:eastAsia="Times New Roman" w:cs="Times New Roman"/>
          <w:b/>
        </w:rPr>
        <w:t>maven</w:t>
      </w:r>
      <w:r w:rsidRPr="00301BEC">
        <w:rPr>
          <w:rFonts w:eastAsia="Times New Roman" w:cs="Times New Roman"/>
          <w:sz w:val="24"/>
          <w:szCs w:val="24"/>
        </w:rPr>
        <w:t xml:space="preserve"> </w:t>
      </w:r>
      <w:r w:rsidRPr="00301BEC">
        <w:rPr>
          <w:rFonts w:eastAsia="Times New Roman" w:cs="Times New Roman"/>
          <w:b/>
        </w:rPr>
        <w:t>local</w:t>
      </w:r>
      <w:r w:rsidRPr="00301BEC">
        <w:rPr>
          <w:rFonts w:eastAsia="Times New Roman" w:cs="Times New Roman"/>
          <w:sz w:val="24"/>
          <w:szCs w:val="24"/>
        </w:rPr>
        <w:t xml:space="preserve"> </w:t>
      </w:r>
      <w:r w:rsidRPr="00301BEC">
        <w:rPr>
          <w:rFonts w:eastAsia="Times New Roman" w:cs="Times New Roman"/>
          <w:b/>
        </w:rPr>
        <w:t>repository</w:t>
      </w:r>
      <w:r w:rsidRPr="00301BEC">
        <w:rPr>
          <w:rFonts w:eastAsia="Times New Roman" w:cs="Times New Roman"/>
          <w:sz w:val="24"/>
          <w:szCs w:val="24"/>
        </w:rPr>
        <w:t>.</w:t>
      </w:r>
    </w:p>
    <w:p w:rsidR="00C915C0" w:rsidRDefault="00C915C0"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The default local folder in linux is  </w:t>
      </w:r>
      <w:r w:rsidRPr="00C915C0">
        <w:rPr>
          <w:rFonts w:eastAsia="Times New Roman" w:cs="Times New Roman"/>
          <w:b/>
        </w:rPr>
        <w:t>~/.m2</w:t>
      </w:r>
      <w:r>
        <w:rPr>
          <w:rFonts w:eastAsia="Times New Roman" w:cs="Times New Roman"/>
          <w:sz w:val="24"/>
          <w:szCs w:val="24"/>
        </w:rPr>
        <w:t>. In this directory, you can see all your dependencies installed by maven.</w:t>
      </w:r>
    </w:p>
    <w:p w:rsidR="00C915C0" w:rsidRDefault="00C915C0"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You can change this default repo dir by adding a line in setting.xml file.</w:t>
      </w:r>
    </w:p>
    <w:p w:rsidR="00C915C0" w:rsidRDefault="00C915C0" w:rsidP="00546FFB">
      <w:pPr>
        <w:pStyle w:val="ListParagraph"/>
        <w:widowControl/>
        <w:numPr>
          <w:ilvl w:val="0"/>
          <w:numId w:val="25"/>
        </w:numPr>
        <w:spacing w:before="0" w:line="276" w:lineRule="auto"/>
        <w:rPr>
          <w:rFonts w:eastAsia="Times New Roman" w:cs="Times New Roman"/>
          <w:sz w:val="24"/>
          <w:szCs w:val="24"/>
        </w:rPr>
      </w:pPr>
      <w:r>
        <w:rPr>
          <w:rFonts w:eastAsia="Times New Roman" w:cs="Times New Roman"/>
          <w:sz w:val="24"/>
          <w:szCs w:val="24"/>
        </w:rPr>
        <w:t xml:space="preserve">Go to settings.xml file, add a line below local repository </w:t>
      </w:r>
      <w:r w:rsidR="00CC17B8">
        <w:rPr>
          <w:rFonts w:eastAsia="Times New Roman" w:cs="Times New Roman"/>
          <w:sz w:val="24"/>
          <w:szCs w:val="24"/>
        </w:rPr>
        <w:t xml:space="preserve">arrow </w:t>
      </w:r>
      <w:r>
        <w:rPr>
          <w:rFonts w:eastAsia="Times New Roman" w:cs="Times New Roman"/>
          <w:sz w:val="24"/>
          <w:szCs w:val="24"/>
        </w:rPr>
        <w:t>line.</w:t>
      </w:r>
    </w:p>
    <w:p w:rsidR="00301BEC" w:rsidRDefault="00CC17B8" w:rsidP="00301BEC">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CC17B8">
        <w:rPr>
          <w:rFonts w:eastAsia="Times New Roman" w:cs="Times New Roman"/>
          <w:b/>
        </w:rPr>
        <w:t>&lt;localRepository&gt;/path/to/repo&lt;/localRepository&gt;</w:t>
      </w:r>
    </w:p>
    <w:p w:rsidR="00301BEC" w:rsidRDefault="00301BEC" w:rsidP="0077156D">
      <w:pPr>
        <w:pStyle w:val="ListParagraph"/>
        <w:widowControl/>
        <w:numPr>
          <w:ilvl w:val="0"/>
          <w:numId w:val="47"/>
        </w:numPr>
        <w:spacing w:before="0" w:line="276" w:lineRule="auto"/>
        <w:rPr>
          <w:rFonts w:eastAsia="Times New Roman" w:cs="Times New Roman"/>
          <w:b/>
        </w:rPr>
      </w:pPr>
      <w:r>
        <w:rPr>
          <w:rFonts w:eastAsia="Times New Roman" w:cs="Times New Roman"/>
          <w:b/>
        </w:rPr>
        <w:t xml:space="preserve">Central : </w:t>
      </w:r>
    </w:p>
    <w:p w:rsidR="00301BEC" w:rsidRPr="00A03EAB" w:rsidRDefault="00A03EAB" w:rsidP="0077156D">
      <w:pPr>
        <w:pStyle w:val="ListParagraph"/>
        <w:widowControl/>
        <w:numPr>
          <w:ilvl w:val="0"/>
          <w:numId w:val="47"/>
        </w:numPr>
        <w:spacing w:before="0" w:line="276" w:lineRule="auto"/>
        <w:rPr>
          <w:rFonts w:eastAsia="Times New Roman" w:cs="Times New Roman"/>
          <w:sz w:val="24"/>
          <w:szCs w:val="24"/>
        </w:rPr>
      </w:pPr>
      <w:r w:rsidRPr="00A03EAB">
        <w:rPr>
          <w:rFonts w:eastAsia="Times New Roman" w:cs="Times New Roman"/>
          <w:sz w:val="24"/>
          <w:szCs w:val="24"/>
        </w:rPr>
        <w:t xml:space="preserve">It is </w:t>
      </w:r>
      <w:r>
        <w:rPr>
          <w:rFonts w:eastAsia="Times New Roman" w:cs="Times New Roman"/>
          <w:sz w:val="24"/>
          <w:szCs w:val="24"/>
        </w:rPr>
        <w:t>a repository which is provided b</w:t>
      </w:r>
      <w:r w:rsidRPr="00A03EAB">
        <w:rPr>
          <w:rFonts w:eastAsia="Times New Roman" w:cs="Times New Roman"/>
          <w:sz w:val="24"/>
          <w:szCs w:val="24"/>
        </w:rPr>
        <w:t xml:space="preserve">y </w:t>
      </w:r>
      <w:r w:rsidRPr="00A03EAB">
        <w:rPr>
          <w:rFonts w:eastAsia="Times New Roman" w:cs="Times New Roman"/>
          <w:b/>
        </w:rPr>
        <w:t>maven</w:t>
      </w:r>
      <w:r w:rsidRPr="00A03EAB">
        <w:rPr>
          <w:rFonts w:eastAsia="Times New Roman" w:cs="Times New Roman"/>
          <w:sz w:val="24"/>
          <w:szCs w:val="24"/>
        </w:rPr>
        <w:t xml:space="preserve"> </w:t>
      </w:r>
      <w:r w:rsidRPr="00A03EAB">
        <w:rPr>
          <w:rFonts w:eastAsia="Times New Roman" w:cs="Times New Roman"/>
          <w:b/>
        </w:rPr>
        <w:t>community</w:t>
      </w:r>
      <w:r w:rsidRPr="00A03EAB">
        <w:rPr>
          <w:rFonts w:eastAsia="Times New Roman" w:cs="Times New Roman"/>
          <w:sz w:val="24"/>
          <w:szCs w:val="24"/>
        </w:rPr>
        <w:t>. It contains large number of commonly used libraries.</w:t>
      </w:r>
    </w:p>
    <w:p w:rsidR="00A03EAB" w:rsidRDefault="00A03EAB" w:rsidP="0077156D">
      <w:pPr>
        <w:pStyle w:val="ListParagraph"/>
        <w:widowControl/>
        <w:numPr>
          <w:ilvl w:val="0"/>
          <w:numId w:val="47"/>
        </w:numPr>
        <w:spacing w:before="0" w:line="276" w:lineRule="auto"/>
        <w:rPr>
          <w:rFonts w:eastAsia="Times New Roman" w:cs="Times New Roman"/>
          <w:b/>
        </w:rPr>
      </w:pPr>
      <w:r w:rsidRPr="00A03EAB">
        <w:rPr>
          <w:rFonts w:eastAsia="Times New Roman" w:cs="Times New Roman"/>
          <w:sz w:val="24"/>
          <w:szCs w:val="24"/>
        </w:rPr>
        <w:t>When maven doesn’t find any dependency in local repository , it searches in central repo using this url</w:t>
      </w:r>
      <w:r>
        <w:rPr>
          <w:rFonts w:eastAsia="Times New Roman" w:cs="Times New Roman"/>
          <w:b/>
        </w:rPr>
        <w:t xml:space="preserve"> - </w:t>
      </w:r>
      <w:hyperlink r:id="rId9" w:history="1">
        <w:r w:rsidRPr="00504419">
          <w:rPr>
            <w:rStyle w:val="Hyperlink"/>
            <w:rFonts w:eastAsia="Times New Roman" w:cs="Times New Roman"/>
            <w:b/>
          </w:rPr>
          <w:t>https://repo1.maven.org/maven2/</w:t>
        </w:r>
      </w:hyperlink>
      <w:r>
        <w:rPr>
          <w:rFonts w:eastAsia="Times New Roman" w:cs="Times New Roman"/>
          <w:b/>
        </w:rPr>
        <w:t xml:space="preserve">. </w:t>
      </w:r>
    </w:p>
    <w:p w:rsidR="00A03EAB" w:rsidRDefault="00A03EAB" w:rsidP="0077156D">
      <w:pPr>
        <w:pStyle w:val="ListParagraph"/>
        <w:widowControl/>
        <w:numPr>
          <w:ilvl w:val="0"/>
          <w:numId w:val="47"/>
        </w:numPr>
        <w:spacing w:before="0" w:line="276" w:lineRule="auto"/>
        <w:rPr>
          <w:rFonts w:eastAsia="Times New Roman" w:cs="Times New Roman"/>
          <w:b/>
        </w:rPr>
      </w:pPr>
      <w:r>
        <w:rPr>
          <w:rFonts w:eastAsia="Times New Roman" w:cs="Times New Roman"/>
          <w:b/>
        </w:rPr>
        <w:t>Remote:</w:t>
      </w:r>
    </w:p>
    <w:p w:rsidR="00A03EAB" w:rsidRPr="0077757D" w:rsidRDefault="0077757D" w:rsidP="0077156D">
      <w:pPr>
        <w:pStyle w:val="ListParagraph"/>
        <w:widowControl/>
        <w:numPr>
          <w:ilvl w:val="0"/>
          <w:numId w:val="47"/>
        </w:numPr>
        <w:spacing w:before="0" w:line="276" w:lineRule="auto"/>
        <w:rPr>
          <w:rFonts w:eastAsia="Times New Roman" w:cs="Times New Roman"/>
          <w:sz w:val="24"/>
          <w:szCs w:val="24"/>
        </w:rPr>
      </w:pPr>
      <w:r w:rsidRPr="0077757D">
        <w:rPr>
          <w:rFonts w:eastAsia="Times New Roman" w:cs="Times New Roman"/>
          <w:sz w:val="24"/>
          <w:szCs w:val="24"/>
        </w:rPr>
        <w:t>If maven doesn’t find dependency in both local and central repo, it gives you an error by stoping the build. To prevent this, maven provides concept of remote repository, which is our own custom repository containing dependencies and other jars.</w:t>
      </w:r>
    </w:p>
    <w:p w:rsidR="00106792" w:rsidRDefault="0077757D" w:rsidP="0077156D">
      <w:pPr>
        <w:pStyle w:val="ListParagraph"/>
        <w:widowControl/>
        <w:numPr>
          <w:ilvl w:val="0"/>
          <w:numId w:val="47"/>
        </w:numPr>
        <w:spacing w:before="0" w:line="276" w:lineRule="auto"/>
        <w:rPr>
          <w:rFonts w:eastAsia="Times New Roman" w:cs="Times New Roman"/>
          <w:sz w:val="24"/>
          <w:szCs w:val="24"/>
        </w:rPr>
      </w:pPr>
      <w:r w:rsidRPr="00106792">
        <w:rPr>
          <w:rFonts w:eastAsia="Times New Roman" w:cs="Times New Roman"/>
          <w:sz w:val="24"/>
          <w:szCs w:val="24"/>
        </w:rPr>
        <w:t xml:space="preserve">We have to mention remote repo url in pom file and it will search the remote repo </w:t>
      </w:r>
      <w:r w:rsidR="00106792" w:rsidRPr="00106792">
        <w:rPr>
          <w:rFonts w:eastAsia="Times New Roman" w:cs="Times New Roman"/>
          <w:sz w:val="24"/>
          <w:szCs w:val="24"/>
        </w:rPr>
        <w:t>for dependencies while building the project.</w:t>
      </w:r>
    </w:p>
    <w:p w:rsidR="00FC513C" w:rsidRDefault="00FC513C" w:rsidP="0077156D">
      <w:pPr>
        <w:pStyle w:val="ListParagraph"/>
        <w:widowControl/>
        <w:numPr>
          <w:ilvl w:val="0"/>
          <w:numId w:val="47"/>
        </w:numPr>
        <w:spacing w:before="0" w:line="276" w:lineRule="auto"/>
        <w:rPr>
          <w:rFonts w:eastAsia="Times New Roman" w:cs="Times New Roman"/>
          <w:sz w:val="24"/>
          <w:szCs w:val="24"/>
        </w:rPr>
      </w:pPr>
      <w:r>
        <w:rPr>
          <w:rFonts w:eastAsia="Times New Roman" w:cs="Times New Roman"/>
          <w:sz w:val="24"/>
          <w:szCs w:val="24"/>
        </w:rPr>
        <w:lastRenderedPageBreak/>
        <w:t xml:space="preserve">Maven will search for dependencies from local repo  to central, if its there in central, it will download the dependency. If its not there, it will search in remote only if we configured remote repo in pom.xml file. </w:t>
      </w:r>
    </w:p>
    <w:p w:rsidR="00FC513C" w:rsidRPr="00145D19" w:rsidRDefault="00FC513C" w:rsidP="0077156D">
      <w:pPr>
        <w:pStyle w:val="ListParagraph"/>
        <w:widowControl/>
        <w:numPr>
          <w:ilvl w:val="0"/>
          <w:numId w:val="47"/>
        </w:numPr>
        <w:spacing w:before="0" w:after="240" w:line="276" w:lineRule="auto"/>
        <w:rPr>
          <w:rFonts w:eastAsia="Times New Roman" w:cs="Times New Roman"/>
          <w:sz w:val="24"/>
          <w:szCs w:val="24"/>
        </w:rPr>
      </w:pPr>
      <w:r>
        <w:rPr>
          <w:rFonts w:eastAsia="Times New Roman" w:cs="Times New Roman"/>
          <w:sz w:val="24"/>
          <w:szCs w:val="24"/>
        </w:rPr>
        <w:t>Once we configured the remote repo, it will search and download the dependencies to local.</w:t>
      </w:r>
    </w:p>
    <w:p w:rsidR="00CC17B8" w:rsidRPr="00A03EAB" w:rsidRDefault="00CC17B8" w:rsidP="00CC17B8">
      <w:pPr>
        <w:widowControl/>
        <w:spacing w:after="240" w:line="276"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MAVEN COMPILER  PLUGIN</w:t>
      </w:r>
    </w:p>
    <w:p w:rsidR="00CC17B8" w:rsidRPr="00301BEC" w:rsidRDefault="00CC17B8" w:rsidP="0077156D">
      <w:pPr>
        <w:pStyle w:val="ListParagraph"/>
        <w:widowControl/>
        <w:numPr>
          <w:ilvl w:val="0"/>
          <w:numId w:val="46"/>
        </w:numPr>
        <w:spacing w:before="0" w:line="276" w:lineRule="auto"/>
        <w:rPr>
          <w:rFonts w:eastAsia="Times New Roman" w:cs="Times New Roman"/>
          <w:sz w:val="24"/>
          <w:szCs w:val="24"/>
        </w:rPr>
      </w:pPr>
      <w:r w:rsidRPr="00301BEC">
        <w:rPr>
          <w:rFonts w:eastAsia="Times New Roman" w:cs="Times New Roman"/>
          <w:sz w:val="24"/>
          <w:szCs w:val="24"/>
        </w:rPr>
        <w:t>It is used to compile the sources of your project. We don’t need to define it in pom file. Maven downloads it whenever it needed.</w:t>
      </w:r>
    </w:p>
    <w:p w:rsidR="00301BEC" w:rsidRPr="00301BEC" w:rsidRDefault="00301BEC" w:rsidP="0077156D">
      <w:pPr>
        <w:pStyle w:val="ListParagraph"/>
        <w:widowControl/>
        <w:numPr>
          <w:ilvl w:val="0"/>
          <w:numId w:val="46"/>
        </w:numPr>
        <w:spacing w:before="0" w:line="276" w:lineRule="auto"/>
        <w:rPr>
          <w:rFonts w:eastAsia="Times New Roman" w:cs="Times New Roman"/>
          <w:b/>
        </w:rPr>
      </w:pPr>
      <w:r>
        <w:rPr>
          <w:rFonts w:eastAsia="Times New Roman" w:cs="Times New Roman"/>
          <w:sz w:val="24"/>
          <w:szCs w:val="24"/>
        </w:rPr>
        <w:t>We can configure the plugin in pom to define the way to compile our classes.</w:t>
      </w:r>
    </w:p>
    <w:p w:rsidR="00301BEC" w:rsidRPr="00301BEC" w:rsidRDefault="00301BEC" w:rsidP="0077156D">
      <w:pPr>
        <w:pStyle w:val="ListParagraph"/>
        <w:widowControl/>
        <w:numPr>
          <w:ilvl w:val="0"/>
          <w:numId w:val="46"/>
        </w:numPr>
        <w:spacing w:before="0" w:line="276" w:lineRule="auto"/>
        <w:rPr>
          <w:rFonts w:eastAsia="Times New Roman" w:cs="Times New Roman"/>
          <w:b/>
        </w:rPr>
      </w:pPr>
      <w:r>
        <w:rPr>
          <w:rFonts w:eastAsia="Times New Roman" w:cs="Times New Roman"/>
          <w:sz w:val="24"/>
          <w:szCs w:val="24"/>
        </w:rPr>
        <w:t>Compiler-plugin has two goals.</w:t>
      </w:r>
    </w:p>
    <w:p w:rsidR="00301BEC" w:rsidRPr="00301BEC" w:rsidRDefault="00301BEC" w:rsidP="0077156D">
      <w:pPr>
        <w:pStyle w:val="ListParagraph"/>
        <w:widowControl/>
        <w:numPr>
          <w:ilvl w:val="0"/>
          <w:numId w:val="46"/>
        </w:numPr>
        <w:spacing w:before="0" w:line="276" w:lineRule="auto"/>
        <w:rPr>
          <w:rFonts w:eastAsia="Times New Roman" w:cs="Times New Roman"/>
          <w:b/>
        </w:rPr>
      </w:pPr>
      <w:r w:rsidRPr="00301BEC">
        <w:rPr>
          <w:rFonts w:eastAsia="Times New Roman" w:cs="Times New Roman"/>
          <w:b/>
        </w:rPr>
        <w:t>Compile</w:t>
      </w:r>
      <w:r>
        <w:rPr>
          <w:rFonts w:eastAsia="Times New Roman" w:cs="Times New Roman"/>
          <w:sz w:val="24"/>
          <w:szCs w:val="24"/>
        </w:rPr>
        <w:t xml:space="preserve"> = compile the class under /src/main/java</w:t>
      </w:r>
    </w:p>
    <w:p w:rsidR="00301BEC" w:rsidRPr="00301BEC" w:rsidRDefault="00301BEC" w:rsidP="0077156D">
      <w:pPr>
        <w:pStyle w:val="ListParagraph"/>
        <w:widowControl/>
        <w:numPr>
          <w:ilvl w:val="0"/>
          <w:numId w:val="46"/>
        </w:numPr>
        <w:spacing w:before="0" w:line="276" w:lineRule="auto"/>
        <w:rPr>
          <w:rFonts w:eastAsia="Times New Roman" w:cs="Times New Roman"/>
          <w:b/>
        </w:rPr>
      </w:pPr>
      <w:r w:rsidRPr="00301BEC">
        <w:rPr>
          <w:rFonts w:eastAsia="Times New Roman" w:cs="Times New Roman"/>
          <w:b/>
        </w:rPr>
        <w:t>Test</w:t>
      </w:r>
      <w:r>
        <w:rPr>
          <w:rFonts w:eastAsia="Times New Roman" w:cs="Times New Roman"/>
          <w:sz w:val="24"/>
          <w:szCs w:val="24"/>
        </w:rPr>
        <w:t>-</w:t>
      </w:r>
      <w:r w:rsidRPr="00301BEC">
        <w:rPr>
          <w:rFonts w:eastAsia="Times New Roman" w:cs="Times New Roman"/>
          <w:b/>
        </w:rPr>
        <w:t>compile</w:t>
      </w:r>
      <w:r>
        <w:rPr>
          <w:rFonts w:eastAsia="Times New Roman" w:cs="Times New Roman"/>
          <w:sz w:val="24"/>
          <w:szCs w:val="24"/>
        </w:rPr>
        <w:t xml:space="preserve"> = compile the class under /src/test/java.</w:t>
      </w:r>
    </w:p>
    <w:p w:rsidR="00691823" w:rsidRPr="008D7C6F" w:rsidRDefault="00301BEC" w:rsidP="0077156D">
      <w:pPr>
        <w:pStyle w:val="ListParagraph"/>
        <w:widowControl/>
        <w:numPr>
          <w:ilvl w:val="0"/>
          <w:numId w:val="46"/>
        </w:numPr>
        <w:spacing w:after="240" w:line="276" w:lineRule="auto"/>
        <w:rPr>
          <w:rFonts w:eastAsia="Times New Roman" w:cs="Times New Roman"/>
          <w:sz w:val="24"/>
          <w:szCs w:val="24"/>
        </w:rPr>
      </w:pPr>
      <w:r w:rsidRPr="00301BEC">
        <w:rPr>
          <w:rFonts w:eastAsia="Times New Roman" w:cs="Times New Roman"/>
          <w:sz w:val="24"/>
          <w:szCs w:val="24"/>
        </w:rPr>
        <w:t>As we said before, there is no need to specify these src directories in pom, maven will take care of it. All we need to do is put the source in these directories.</w:t>
      </w:r>
    </w:p>
    <w:p w:rsidR="00F658EA" w:rsidRPr="009D6A1E" w:rsidRDefault="009D6A1E" w:rsidP="009D6A1E">
      <w:pPr>
        <w:widowControl/>
        <w:spacing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NAGIOS</w:t>
      </w:r>
    </w:p>
    <w:p w:rsidR="00F658EA" w:rsidRDefault="00F658EA" w:rsidP="00546FFB">
      <w:pPr>
        <w:widowControl/>
        <w:numPr>
          <w:ilvl w:val="0"/>
          <w:numId w:val="26"/>
        </w:numPr>
        <w:spacing w:line="276" w:lineRule="auto"/>
        <w:rPr>
          <w:rFonts w:eastAsia="Times New Roman" w:cs="Times New Roman"/>
          <w:sz w:val="24"/>
          <w:szCs w:val="24"/>
        </w:rPr>
      </w:pPr>
      <w:r>
        <w:rPr>
          <w:rFonts w:eastAsia="Times New Roman" w:cs="Times New Roman"/>
          <w:sz w:val="24"/>
          <w:szCs w:val="24"/>
        </w:rPr>
        <w:t>It is a tool for actively monitoring services and devices in your server. It can support monitoring up to thousands of services and devices. It is the most used open source monitoring tool.</w:t>
      </w:r>
    </w:p>
    <w:p w:rsidR="00F658EA" w:rsidRDefault="00F658EA" w:rsidP="00546FFB">
      <w:pPr>
        <w:widowControl/>
        <w:numPr>
          <w:ilvl w:val="0"/>
          <w:numId w:val="26"/>
        </w:numPr>
        <w:spacing w:line="276" w:lineRule="auto"/>
        <w:rPr>
          <w:rFonts w:eastAsia="Times New Roman" w:cs="Times New Roman"/>
          <w:sz w:val="24"/>
          <w:szCs w:val="24"/>
        </w:rPr>
      </w:pPr>
      <w:r>
        <w:rPr>
          <w:rFonts w:eastAsia="Times New Roman" w:cs="Times New Roman"/>
          <w:sz w:val="24"/>
          <w:szCs w:val="24"/>
        </w:rPr>
        <w:t>It monitors servers and services associated with the servers. If these not working properly it sends an notifications in the form of mail for the person or a group.</w:t>
      </w:r>
    </w:p>
    <w:p w:rsidR="00F658EA" w:rsidRDefault="00F658EA" w:rsidP="00546FFB">
      <w:pPr>
        <w:widowControl/>
        <w:numPr>
          <w:ilvl w:val="0"/>
          <w:numId w:val="26"/>
        </w:numPr>
        <w:spacing w:after="240" w:line="276" w:lineRule="auto"/>
        <w:rPr>
          <w:rFonts w:eastAsia="Times New Roman"/>
          <w:sz w:val="24"/>
          <w:szCs w:val="24"/>
        </w:rPr>
      </w:pPr>
      <w:r>
        <w:rPr>
          <w:rFonts w:eastAsia="Times New Roman" w:cs="Times New Roman"/>
          <w:sz w:val="24"/>
          <w:szCs w:val="24"/>
        </w:rPr>
        <w:t>Normally, you need to write code to monitor the server. But, in nagios it uses plug-ins to check the specific servers and it has its own database to store the data. You can use the stored data to see the server status and errors. you can generate a report from this database.</w:t>
      </w:r>
    </w:p>
    <w:p w:rsidR="00F658EA" w:rsidRPr="00A03EAB" w:rsidRDefault="009D6A1E" w:rsidP="00F658EA">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 NAGIOS</w:t>
      </w:r>
    </w:p>
    <w:p w:rsidR="00AD4403" w:rsidRDefault="00AD4403"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Download epel rpm package from internet, install </w:t>
      </w:r>
      <w:r w:rsidR="00183372">
        <w:rPr>
          <w:rFonts w:eastAsia="Times New Roman" w:cs="Times New Roman"/>
          <w:sz w:val="24"/>
          <w:szCs w:val="24"/>
        </w:rPr>
        <w:t>it and do system update</w:t>
      </w:r>
      <w:r>
        <w:rPr>
          <w:rFonts w:eastAsia="Times New Roman" w:cs="Times New Roman"/>
          <w:sz w:val="24"/>
          <w:szCs w:val="24"/>
        </w:rPr>
        <w:t>.</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Install Nagios = </w:t>
      </w:r>
      <w:r>
        <w:rPr>
          <w:rFonts w:eastAsia="Times New Roman" w:cs="Times New Roman"/>
          <w:b/>
          <w:sz w:val="23"/>
          <w:szCs w:val="23"/>
        </w:rPr>
        <w:t>yum</w:t>
      </w:r>
      <w:r>
        <w:rPr>
          <w:rFonts w:eastAsia="Times New Roman" w:cs="Times New Roman"/>
          <w:sz w:val="24"/>
          <w:szCs w:val="24"/>
        </w:rPr>
        <w:t xml:space="preserve"> </w:t>
      </w:r>
      <w:r>
        <w:rPr>
          <w:rFonts w:eastAsia="Times New Roman" w:cs="Times New Roman"/>
          <w:b/>
          <w:sz w:val="23"/>
          <w:szCs w:val="23"/>
        </w:rPr>
        <w:t>install nagios nagios-plugins-all nagios-plugins-nrpe nrpe</w:t>
      </w:r>
      <w:r>
        <w:rPr>
          <w:rFonts w:eastAsia="Times New Roman" w:cs="Times New Roman"/>
          <w:sz w:val="24"/>
          <w:szCs w:val="24"/>
        </w:rPr>
        <w:t>.</w:t>
      </w:r>
    </w:p>
    <w:p w:rsidR="00F658EA" w:rsidRPr="00240D0B"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Install http and php for dashboard = </w:t>
      </w:r>
      <w:r>
        <w:rPr>
          <w:rFonts w:eastAsia="Times New Roman" w:cs="Times New Roman"/>
          <w:b/>
          <w:sz w:val="23"/>
          <w:szCs w:val="23"/>
        </w:rPr>
        <w:t>yum install httpd php</w:t>
      </w:r>
      <w:r>
        <w:rPr>
          <w:rFonts w:eastAsia="Times New Roman" w:cs="Times New Roman"/>
          <w:sz w:val="23"/>
          <w:szCs w:val="23"/>
        </w:rPr>
        <w:t>*.</w:t>
      </w:r>
    </w:p>
    <w:p w:rsidR="00240D0B" w:rsidRPr="00240D0B" w:rsidRDefault="00240D0B" w:rsidP="00546FFB">
      <w:pPr>
        <w:widowControl/>
        <w:numPr>
          <w:ilvl w:val="0"/>
          <w:numId w:val="27"/>
        </w:numPr>
        <w:spacing w:line="276" w:lineRule="auto"/>
        <w:rPr>
          <w:rFonts w:eastAsia="Times New Roman" w:cs="Times New Roman"/>
          <w:sz w:val="24"/>
          <w:szCs w:val="24"/>
        </w:rPr>
      </w:pPr>
      <w:r>
        <w:rPr>
          <w:rFonts w:eastAsia="Times New Roman" w:cs="Times New Roman"/>
          <w:sz w:val="23"/>
          <w:szCs w:val="23"/>
        </w:rPr>
        <w:t>Add nagios user to apache and nagios groups.</w:t>
      </w:r>
    </w:p>
    <w:p w:rsidR="00240D0B" w:rsidRPr="00240D0B" w:rsidRDefault="00240D0B" w:rsidP="00240D0B">
      <w:pPr>
        <w:widowControl/>
        <w:spacing w:line="276" w:lineRule="auto"/>
        <w:ind w:left="720"/>
        <w:rPr>
          <w:rFonts w:eastAsia="Times New Roman" w:cs="Times New Roman"/>
          <w:b/>
        </w:rPr>
      </w:pPr>
      <w:r>
        <w:rPr>
          <w:rFonts w:eastAsia="Times New Roman" w:cs="Times New Roman"/>
          <w:b/>
        </w:rPr>
        <w:t xml:space="preserve">       </w:t>
      </w:r>
      <w:r w:rsidRPr="00240D0B">
        <w:rPr>
          <w:rFonts w:eastAsia="Times New Roman" w:cs="Times New Roman"/>
          <w:b/>
        </w:rPr>
        <w:t>Usermod –G nagios nagios.</w:t>
      </w:r>
    </w:p>
    <w:p w:rsidR="00240D0B" w:rsidRPr="00240D0B" w:rsidRDefault="00240D0B" w:rsidP="00240D0B">
      <w:pPr>
        <w:widowControl/>
        <w:spacing w:line="276" w:lineRule="auto"/>
        <w:ind w:left="720"/>
        <w:rPr>
          <w:rFonts w:eastAsia="Times New Roman" w:cs="Times New Roman"/>
          <w:b/>
        </w:rPr>
      </w:pPr>
      <w:r>
        <w:rPr>
          <w:rFonts w:eastAsia="Times New Roman" w:cs="Times New Roman"/>
          <w:b/>
        </w:rPr>
        <w:t xml:space="preserve">       </w:t>
      </w:r>
      <w:r w:rsidRPr="00240D0B">
        <w:rPr>
          <w:rFonts w:eastAsia="Times New Roman" w:cs="Times New Roman"/>
          <w:b/>
        </w:rPr>
        <w:t>Usermod –G nagios apache.</w:t>
      </w:r>
    </w:p>
    <w:p w:rsidR="00F658EA" w:rsidRDefault="00F658EA" w:rsidP="00546FFB">
      <w:pPr>
        <w:widowControl/>
        <w:numPr>
          <w:ilvl w:val="0"/>
          <w:numId w:val="27"/>
        </w:numPr>
        <w:spacing w:line="276" w:lineRule="auto"/>
        <w:rPr>
          <w:rFonts w:eastAsia="Times New Roman" w:cs="Times New Roman"/>
          <w:b/>
          <w:sz w:val="24"/>
          <w:szCs w:val="24"/>
        </w:rPr>
      </w:pPr>
      <w:r>
        <w:rPr>
          <w:rFonts w:eastAsia="Times New Roman" w:cs="Times New Roman"/>
          <w:sz w:val="24"/>
          <w:szCs w:val="24"/>
        </w:rPr>
        <w:t>Now, create an nagios account to login to nagios web interface.</w:t>
      </w:r>
    </w:p>
    <w:p w:rsidR="00F658EA" w:rsidRDefault="00240D0B" w:rsidP="00F658EA">
      <w:pPr>
        <w:widowControl/>
        <w:spacing w:line="276" w:lineRule="auto"/>
        <w:ind w:left="720"/>
        <w:rPr>
          <w:rFonts w:eastAsia="Times New Roman" w:cs="Times New Roman"/>
          <w:sz w:val="23"/>
          <w:szCs w:val="23"/>
        </w:rPr>
      </w:pPr>
      <w:r>
        <w:rPr>
          <w:rFonts w:eastAsia="Times New Roman" w:cs="Times New Roman"/>
          <w:b/>
          <w:sz w:val="23"/>
          <w:szCs w:val="23"/>
        </w:rPr>
        <w:t xml:space="preserve">    htpasswd </w:t>
      </w:r>
      <w:r w:rsidR="003169CE">
        <w:rPr>
          <w:rFonts w:eastAsia="Times New Roman" w:cs="Times New Roman"/>
          <w:b/>
          <w:sz w:val="23"/>
          <w:szCs w:val="23"/>
        </w:rPr>
        <w:t xml:space="preserve">–b </w:t>
      </w:r>
      <w:r>
        <w:rPr>
          <w:rFonts w:eastAsia="Times New Roman" w:cs="Times New Roman"/>
          <w:b/>
          <w:sz w:val="23"/>
          <w:szCs w:val="23"/>
        </w:rPr>
        <w:t xml:space="preserve">–c /etc/nagios/passwd </w:t>
      </w:r>
      <w:r w:rsidR="00F658EA">
        <w:rPr>
          <w:rFonts w:eastAsia="Times New Roman" w:cs="Times New Roman"/>
          <w:b/>
          <w:sz w:val="23"/>
          <w:szCs w:val="23"/>
        </w:rPr>
        <w:t>nagiosadmi</w:t>
      </w:r>
      <w:r>
        <w:rPr>
          <w:rFonts w:eastAsia="Times New Roman" w:cs="Times New Roman"/>
          <w:b/>
          <w:sz w:val="23"/>
          <w:szCs w:val="23"/>
        </w:rPr>
        <w:t>n</w:t>
      </w:r>
      <w:r w:rsidR="003169CE">
        <w:rPr>
          <w:rFonts w:eastAsia="Times New Roman" w:cs="Times New Roman"/>
          <w:b/>
          <w:sz w:val="23"/>
          <w:szCs w:val="23"/>
        </w:rPr>
        <w:t xml:space="preserve"> nagiosadmin</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Start the apache server and nagios server. </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lastRenderedPageBreak/>
        <w:t xml:space="preserve">Go to browser, type </w:t>
      </w:r>
      <w:r>
        <w:rPr>
          <w:rFonts w:eastAsia="Times New Roman" w:cs="Times New Roman"/>
          <w:b/>
          <w:sz w:val="23"/>
          <w:szCs w:val="23"/>
        </w:rPr>
        <w:t>yourip/nagios</w:t>
      </w:r>
      <w:r>
        <w:rPr>
          <w:rFonts w:eastAsia="Times New Roman" w:cs="Times New Roman"/>
          <w:sz w:val="24"/>
          <w:szCs w:val="24"/>
        </w:rPr>
        <w:t>. It will ask for user name and password that we created earlier. Login with those credentials to see nagios dashboard.</w:t>
      </w:r>
    </w:p>
    <w:p w:rsidR="00240D0B" w:rsidRDefault="00240D0B"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Disable </w:t>
      </w:r>
      <w:r w:rsidRPr="00240D0B">
        <w:rPr>
          <w:rFonts w:eastAsia="Times New Roman" w:cs="Times New Roman"/>
          <w:b/>
        </w:rPr>
        <w:t>selinux</w:t>
      </w:r>
      <w:r>
        <w:rPr>
          <w:rFonts w:eastAsia="Times New Roman" w:cs="Times New Roman"/>
          <w:sz w:val="24"/>
          <w:szCs w:val="24"/>
        </w:rPr>
        <w:t xml:space="preserve">, if it shows </w:t>
      </w:r>
      <w:r w:rsidRPr="00240D0B">
        <w:rPr>
          <w:rFonts w:eastAsia="Times New Roman" w:cs="Times New Roman"/>
          <w:b/>
        </w:rPr>
        <w:t>”X not running”</w:t>
      </w:r>
      <w:r>
        <w:rPr>
          <w:rFonts w:eastAsia="Times New Roman" w:cs="Times New Roman"/>
          <w:sz w:val="24"/>
          <w:szCs w:val="24"/>
        </w:rPr>
        <w:t xml:space="preserve"> error in nagios dashboard.</w:t>
      </w:r>
    </w:p>
    <w:p w:rsidR="00F965D7" w:rsidRDefault="00F965D7"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To check errors in nagios configuration files = </w:t>
      </w:r>
    </w:p>
    <w:p w:rsidR="00F965D7" w:rsidRDefault="00436ED7" w:rsidP="00F965D7">
      <w:pPr>
        <w:widowControl/>
        <w:spacing w:line="276" w:lineRule="auto"/>
        <w:ind w:left="720"/>
        <w:rPr>
          <w:rFonts w:eastAsia="Times New Roman" w:cs="Times New Roman"/>
          <w:sz w:val="24"/>
          <w:szCs w:val="24"/>
        </w:rPr>
      </w:pPr>
      <w:r>
        <w:rPr>
          <w:rFonts w:eastAsia="Times New Roman" w:cs="Times New Roman"/>
          <w:b/>
        </w:rPr>
        <w:t xml:space="preserve">    </w:t>
      </w:r>
      <w:r w:rsidR="00F965D7" w:rsidRPr="00F965D7">
        <w:rPr>
          <w:rFonts w:eastAsia="Times New Roman" w:cs="Times New Roman"/>
          <w:b/>
        </w:rPr>
        <w:t>/usr/sbin/nagios -v /etc/nagios/nagios.cfg</w:t>
      </w:r>
      <w:r>
        <w:rPr>
          <w:rFonts w:eastAsia="Times New Roman" w:cs="Times New Roman"/>
          <w:sz w:val="24"/>
          <w:szCs w:val="24"/>
        </w:rPr>
        <w:t xml:space="preserve"> – If you installed </w:t>
      </w:r>
      <w:r w:rsidR="00F965D7">
        <w:rPr>
          <w:rFonts w:eastAsia="Times New Roman" w:cs="Times New Roman"/>
          <w:sz w:val="24"/>
          <w:szCs w:val="24"/>
        </w:rPr>
        <w:t>with yum.</w:t>
      </w:r>
    </w:p>
    <w:p w:rsidR="00F965D7" w:rsidRDefault="00436ED7" w:rsidP="00F965D7">
      <w:pPr>
        <w:widowControl/>
        <w:spacing w:line="276" w:lineRule="auto"/>
        <w:ind w:left="720"/>
        <w:rPr>
          <w:rFonts w:eastAsia="Times New Roman" w:cs="Times New Roman"/>
          <w:sz w:val="24"/>
          <w:szCs w:val="24"/>
        </w:rPr>
      </w:pPr>
      <w:r>
        <w:rPr>
          <w:rFonts w:eastAsia="Times New Roman" w:cs="Times New Roman"/>
          <w:b/>
        </w:rPr>
        <w:t xml:space="preserve">   </w:t>
      </w:r>
      <w:r w:rsidR="00F965D7" w:rsidRPr="00F965D7">
        <w:rPr>
          <w:rFonts w:eastAsia="Times New Roman" w:cs="Times New Roman"/>
          <w:b/>
        </w:rPr>
        <w:t>/usr/local/nagios/bin/nagios –v /usr/local/nagios/etc/nagios.cfg</w:t>
      </w:r>
      <w:r>
        <w:rPr>
          <w:rFonts w:eastAsia="Times New Roman" w:cs="Times New Roman"/>
          <w:sz w:val="24"/>
          <w:szCs w:val="24"/>
        </w:rPr>
        <w:t xml:space="preserve"> – if you installed </w:t>
      </w:r>
      <w:r w:rsidR="00F965D7">
        <w:rPr>
          <w:rFonts w:eastAsia="Times New Roman" w:cs="Times New Roman"/>
          <w:sz w:val="24"/>
          <w:szCs w:val="24"/>
        </w:rPr>
        <w:t>with core.</w:t>
      </w:r>
    </w:p>
    <w:p w:rsidR="00183372"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If you want use different username and password for web interface. </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Go to </w:t>
      </w:r>
      <w:r>
        <w:rPr>
          <w:rFonts w:eastAsia="Times New Roman" w:cs="Times New Roman"/>
          <w:sz w:val="23"/>
          <w:szCs w:val="23"/>
        </w:rPr>
        <w:t>/</w:t>
      </w:r>
      <w:r>
        <w:rPr>
          <w:rFonts w:eastAsia="Times New Roman" w:cs="Times New Roman"/>
          <w:b/>
          <w:sz w:val="23"/>
          <w:szCs w:val="23"/>
        </w:rPr>
        <w:t>etc/nagios/objects/cgi.cfg</w:t>
      </w:r>
      <w:r>
        <w:rPr>
          <w:rFonts w:eastAsia="Times New Roman" w:cs="Times New Roman"/>
          <w:sz w:val="24"/>
          <w:szCs w:val="24"/>
        </w:rPr>
        <w:t xml:space="preserve"> file and add your user name in the fileds where you see the username “nagiosadmin” .</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In /etc/nagios directory, there is a directory called </w:t>
      </w:r>
      <w:r>
        <w:rPr>
          <w:rFonts w:eastAsia="Times New Roman" w:cs="Times New Roman"/>
          <w:b/>
          <w:sz w:val="23"/>
          <w:szCs w:val="23"/>
        </w:rPr>
        <w:t>objects</w:t>
      </w:r>
      <w:r>
        <w:rPr>
          <w:rFonts w:eastAsia="Times New Roman" w:cs="Times New Roman"/>
          <w:sz w:val="24"/>
          <w:szCs w:val="24"/>
        </w:rPr>
        <w:t>. In this objects dir, all the supporting config files will be there.</w:t>
      </w:r>
    </w:p>
    <w:p w:rsidR="00F658EA" w:rsidRDefault="00F658EA" w:rsidP="00F658EA">
      <w:pPr>
        <w:widowControl/>
        <w:spacing w:line="276" w:lineRule="auto"/>
        <w:ind w:left="720"/>
        <w:rPr>
          <w:rFonts w:eastAsia="Times New Roman" w:cs="Times New Roman"/>
          <w:sz w:val="24"/>
          <w:szCs w:val="24"/>
        </w:rPr>
      </w:pPr>
      <w:r>
        <w:rPr>
          <w:rFonts w:eastAsia="Times New Roman" w:cs="Times New Roman"/>
          <w:sz w:val="24"/>
          <w:szCs w:val="24"/>
        </w:rPr>
        <w:t xml:space="preserve">     In Nagios.cfg file,</w:t>
      </w:r>
    </w:p>
    <w:p w:rsidR="00F658EA" w:rsidRDefault="00F658EA" w:rsidP="00F658EA">
      <w:pPr>
        <w:widowControl/>
        <w:spacing w:line="276" w:lineRule="auto"/>
        <w:ind w:left="720"/>
        <w:rPr>
          <w:rFonts w:eastAsia="Times New Roman" w:cs="Times New Roman"/>
          <w:sz w:val="24"/>
          <w:szCs w:val="24"/>
        </w:rPr>
      </w:pPr>
      <w:r>
        <w:rPr>
          <w:rFonts w:eastAsia="Times New Roman" w:cs="Times New Roman"/>
          <w:sz w:val="23"/>
          <w:szCs w:val="23"/>
        </w:rPr>
        <w:t xml:space="preserve">         </w:t>
      </w:r>
      <w:r>
        <w:rPr>
          <w:rFonts w:eastAsia="Times New Roman" w:cs="Times New Roman"/>
          <w:b/>
          <w:sz w:val="23"/>
          <w:szCs w:val="23"/>
        </w:rPr>
        <w:t>Status_update interval</w:t>
      </w:r>
      <w:r>
        <w:rPr>
          <w:rFonts w:eastAsia="Times New Roman" w:cs="Times New Roman"/>
          <w:sz w:val="24"/>
          <w:szCs w:val="24"/>
        </w:rPr>
        <w:t xml:space="preserve"> = time(sec) – to update status.dat file.</w:t>
      </w:r>
    </w:p>
    <w:p w:rsidR="00F658EA" w:rsidRDefault="00F658EA" w:rsidP="00F658EA">
      <w:pPr>
        <w:widowControl/>
        <w:spacing w:line="276" w:lineRule="auto"/>
        <w:ind w:left="720"/>
        <w:rPr>
          <w:rFonts w:eastAsia="Times New Roman" w:cs="Times New Roman"/>
          <w:sz w:val="24"/>
          <w:szCs w:val="24"/>
        </w:rPr>
      </w:pPr>
      <w:r>
        <w:rPr>
          <w:rFonts w:eastAsia="Times New Roman" w:cs="Times New Roman"/>
          <w:sz w:val="24"/>
          <w:szCs w:val="24"/>
        </w:rPr>
        <w:t xml:space="preserve">         </w:t>
      </w:r>
      <w:r>
        <w:rPr>
          <w:rFonts w:eastAsia="Times New Roman" w:cs="Times New Roman"/>
          <w:b/>
          <w:sz w:val="23"/>
          <w:szCs w:val="23"/>
        </w:rPr>
        <w:t>Nagios_user</w:t>
      </w:r>
      <w:r w:rsidR="00183372">
        <w:rPr>
          <w:rFonts w:eastAsia="Times New Roman" w:cs="Times New Roman"/>
          <w:sz w:val="24"/>
          <w:szCs w:val="24"/>
        </w:rPr>
        <w:t xml:space="preserve"> </w:t>
      </w:r>
      <w:r>
        <w:rPr>
          <w:rFonts w:eastAsia="Times New Roman" w:cs="Times New Roman"/>
          <w:sz w:val="24"/>
          <w:szCs w:val="24"/>
        </w:rPr>
        <w:t xml:space="preserve"> – the effective user where nagios should run as.</w:t>
      </w:r>
    </w:p>
    <w:p w:rsidR="00F658EA" w:rsidRDefault="00F658EA" w:rsidP="00F658EA">
      <w:pPr>
        <w:widowControl/>
        <w:spacing w:line="276" w:lineRule="auto"/>
        <w:ind w:left="720"/>
        <w:rPr>
          <w:rFonts w:eastAsia="Times New Roman" w:cs="Times New Roman"/>
          <w:sz w:val="24"/>
          <w:szCs w:val="24"/>
        </w:rPr>
      </w:pPr>
      <w:r>
        <w:rPr>
          <w:rFonts w:eastAsia="Times New Roman" w:cs="Times New Roman"/>
          <w:sz w:val="24"/>
          <w:szCs w:val="24"/>
        </w:rPr>
        <w:t xml:space="preserve">         </w:t>
      </w:r>
      <w:r>
        <w:rPr>
          <w:rFonts w:eastAsia="Times New Roman" w:cs="Times New Roman"/>
          <w:b/>
          <w:sz w:val="23"/>
          <w:szCs w:val="23"/>
        </w:rPr>
        <w:t>Nagios_group</w:t>
      </w:r>
      <w:r>
        <w:rPr>
          <w:rFonts w:eastAsia="Times New Roman" w:cs="Times New Roman"/>
          <w:sz w:val="24"/>
          <w:szCs w:val="24"/>
        </w:rPr>
        <w:t xml:space="preserve"> – the effective group that nagios should run as.</w:t>
      </w:r>
    </w:p>
    <w:p w:rsidR="00F658EA" w:rsidRDefault="00F658EA" w:rsidP="00F658EA">
      <w:pPr>
        <w:widowControl/>
        <w:spacing w:line="276" w:lineRule="auto"/>
        <w:ind w:left="720"/>
        <w:rPr>
          <w:rFonts w:eastAsia="Times New Roman" w:cs="Times New Roman"/>
          <w:sz w:val="24"/>
          <w:szCs w:val="24"/>
        </w:rPr>
      </w:pPr>
      <w:r>
        <w:rPr>
          <w:rFonts w:eastAsia="Times New Roman" w:cs="Times New Roman"/>
          <w:sz w:val="24"/>
          <w:szCs w:val="24"/>
        </w:rPr>
        <w:t xml:space="preserve">         </w:t>
      </w:r>
      <w:r>
        <w:rPr>
          <w:rFonts w:eastAsia="Times New Roman" w:cs="Times New Roman"/>
          <w:b/>
          <w:sz w:val="23"/>
          <w:szCs w:val="23"/>
        </w:rPr>
        <w:t>Set log_notifications</w:t>
      </w:r>
      <w:r>
        <w:rPr>
          <w:rFonts w:eastAsia="Times New Roman" w:cs="Times New Roman"/>
          <w:sz w:val="24"/>
          <w:szCs w:val="24"/>
        </w:rPr>
        <w:t xml:space="preserve"> = 1 – it will log the notifications in nagios.log file.</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When we first run nagios, it checks the nagios.cfg file, using this file, nagios will read all the other config files written in this file and monitor based on our configuration.</w:t>
      </w:r>
    </w:p>
    <w:p w:rsidR="00F658EA" w:rsidRPr="00183372" w:rsidRDefault="00F658EA" w:rsidP="00546FFB">
      <w:pPr>
        <w:pStyle w:val="ListParagraph"/>
        <w:widowControl/>
        <w:numPr>
          <w:ilvl w:val="0"/>
          <w:numId w:val="27"/>
        </w:numPr>
        <w:spacing w:line="276" w:lineRule="auto"/>
        <w:rPr>
          <w:rFonts w:eastAsia="Times New Roman" w:cs="Times New Roman"/>
          <w:sz w:val="24"/>
          <w:szCs w:val="24"/>
        </w:rPr>
      </w:pPr>
      <w:r w:rsidRPr="00183372">
        <w:rPr>
          <w:rFonts w:eastAsia="Times New Roman" w:cs="Times New Roman"/>
          <w:b/>
          <w:sz w:val="23"/>
          <w:szCs w:val="23"/>
        </w:rPr>
        <w:t>Commands.cfg</w:t>
      </w:r>
      <w:r w:rsidRPr="00183372">
        <w:rPr>
          <w:rFonts w:eastAsia="Times New Roman" w:cs="Times New Roman"/>
          <w:sz w:val="24"/>
          <w:szCs w:val="24"/>
        </w:rPr>
        <w:t xml:space="preserve"> – it contains the commands for all the checks. Means that, when we define a check to host, it will monitor host based on these commands as mentioned in commands.cfg file.</w:t>
      </w:r>
    </w:p>
    <w:p w:rsidR="00F658EA" w:rsidRPr="00183372" w:rsidRDefault="00183372" w:rsidP="00546FFB">
      <w:pPr>
        <w:pStyle w:val="ListParagraph"/>
        <w:widowControl/>
        <w:numPr>
          <w:ilvl w:val="0"/>
          <w:numId w:val="27"/>
        </w:numPr>
        <w:spacing w:line="276" w:lineRule="auto"/>
        <w:rPr>
          <w:rFonts w:eastAsia="Times New Roman" w:cs="Times New Roman"/>
          <w:sz w:val="24"/>
          <w:szCs w:val="24"/>
        </w:rPr>
      </w:pPr>
      <w:r>
        <w:rPr>
          <w:rFonts w:eastAsia="Times New Roman" w:cs="Times New Roman"/>
          <w:b/>
          <w:sz w:val="23"/>
          <w:szCs w:val="23"/>
        </w:rPr>
        <w:t>T</w:t>
      </w:r>
      <w:r w:rsidR="00F658EA" w:rsidRPr="00183372">
        <w:rPr>
          <w:rFonts w:eastAsia="Times New Roman" w:cs="Times New Roman"/>
          <w:b/>
          <w:sz w:val="23"/>
          <w:szCs w:val="23"/>
        </w:rPr>
        <w:t>emplates.cfg</w:t>
      </w:r>
      <w:r w:rsidR="00F658EA" w:rsidRPr="00183372">
        <w:rPr>
          <w:rFonts w:eastAsia="Times New Roman" w:cs="Times New Roman"/>
          <w:sz w:val="24"/>
          <w:szCs w:val="24"/>
        </w:rPr>
        <w:t xml:space="preserve"> – it contains group of values used to define the hosts (or) services to monitor.</w:t>
      </w:r>
      <w:r>
        <w:rPr>
          <w:rFonts w:eastAsia="Times New Roman" w:cs="Times New Roman"/>
          <w:sz w:val="24"/>
          <w:szCs w:val="24"/>
        </w:rPr>
        <w:t xml:space="preserve"> </w:t>
      </w:r>
      <w:r w:rsidR="00F658EA" w:rsidRPr="00183372">
        <w:rPr>
          <w:rFonts w:eastAsia="Times New Roman" w:cs="Times New Roman"/>
          <w:sz w:val="24"/>
          <w:szCs w:val="24"/>
        </w:rPr>
        <w:t xml:space="preserve">You can create your own template and give the values based on your need. By these templates, we don’t need to give check values for every host; we can simply use a template which has specific values. </w:t>
      </w:r>
    </w:p>
    <w:p w:rsidR="00183372" w:rsidRDefault="00F658EA" w:rsidP="00546FFB">
      <w:pPr>
        <w:pStyle w:val="ListParagraph"/>
        <w:widowControl/>
        <w:numPr>
          <w:ilvl w:val="0"/>
          <w:numId w:val="27"/>
        </w:numPr>
        <w:spacing w:line="276" w:lineRule="auto"/>
        <w:rPr>
          <w:rFonts w:eastAsia="Times New Roman" w:cs="Times New Roman"/>
          <w:sz w:val="24"/>
          <w:szCs w:val="24"/>
        </w:rPr>
      </w:pPr>
      <w:r w:rsidRPr="00183372">
        <w:rPr>
          <w:rFonts w:eastAsia="Times New Roman" w:cs="Times New Roman"/>
          <w:b/>
          <w:sz w:val="23"/>
          <w:szCs w:val="23"/>
        </w:rPr>
        <w:t>Localhost.cfg</w:t>
      </w:r>
      <w:r w:rsidRPr="00183372">
        <w:rPr>
          <w:rFonts w:eastAsia="Times New Roman" w:cs="Times New Roman"/>
          <w:sz w:val="24"/>
          <w:szCs w:val="24"/>
        </w:rPr>
        <w:t xml:space="preserve"> – we need to define the</w:t>
      </w:r>
      <w:r w:rsidR="00183372" w:rsidRPr="00183372">
        <w:rPr>
          <w:rFonts w:eastAsia="Times New Roman" w:cs="Times New Roman"/>
          <w:sz w:val="24"/>
          <w:szCs w:val="24"/>
        </w:rPr>
        <w:t xml:space="preserve"> </w:t>
      </w:r>
      <w:r w:rsidRPr="00183372">
        <w:rPr>
          <w:rFonts w:eastAsia="Times New Roman" w:cs="Times New Roman"/>
          <w:sz w:val="24"/>
          <w:szCs w:val="24"/>
        </w:rPr>
        <w:t>servers to monitor based on our config.</w:t>
      </w:r>
      <w:r w:rsidR="00183372">
        <w:rPr>
          <w:rFonts w:eastAsia="Times New Roman" w:cs="Times New Roman"/>
          <w:sz w:val="24"/>
          <w:szCs w:val="24"/>
        </w:rPr>
        <w:t xml:space="preserve"> </w:t>
      </w:r>
      <w:r w:rsidRPr="00183372">
        <w:rPr>
          <w:rFonts w:eastAsia="Times New Roman" w:cs="Times New Roman"/>
          <w:sz w:val="24"/>
          <w:szCs w:val="24"/>
        </w:rPr>
        <w:t>We need to give the details of our hosts and template to use to monitor in this file.</w:t>
      </w:r>
      <w:r w:rsidR="00183372">
        <w:rPr>
          <w:rFonts w:eastAsia="Times New Roman" w:cs="Times New Roman"/>
          <w:sz w:val="24"/>
          <w:szCs w:val="24"/>
        </w:rPr>
        <w:t xml:space="preserve"> </w:t>
      </w:r>
      <w:r w:rsidRPr="00183372">
        <w:rPr>
          <w:rFonts w:eastAsia="Times New Roman" w:cs="Times New Roman"/>
          <w:sz w:val="24"/>
          <w:szCs w:val="24"/>
        </w:rPr>
        <w:t>We need to define hos</w:t>
      </w:r>
      <w:r w:rsidR="00183372">
        <w:rPr>
          <w:rFonts w:eastAsia="Times New Roman" w:cs="Times New Roman"/>
          <w:sz w:val="24"/>
          <w:szCs w:val="24"/>
        </w:rPr>
        <w:t xml:space="preserve">tname, template, alias, host ip. </w:t>
      </w:r>
    </w:p>
    <w:p w:rsidR="00F658EA" w:rsidRPr="00183372" w:rsidRDefault="00183372" w:rsidP="00183372">
      <w:pPr>
        <w:pStyle w:val="ListParagraph"/>
        <w:widowControl/>
        <w:spacing w:before="0" w:after="240" w:line="276" w:lineRule="auto"/>
        <w:ind w:left="720" w:firstLine="0"/>
        <w:rPr>
          <w:rFonts w:eastAsia="Times New Roman" w:cs="Times New Roman"/>
          <w:sz w:val="24"/>
          <w:szCs w:val="24"/>
        </w:rPr>
      </w:pPr>
      <w:r>
        <w:rPr>
          <w:rFonts w:eastAsia="Times New Roman" w:cs="Times New Roman"/>
          <w:b/>
          <w:sz w:val="23"/>
          <w:szCs w:val="23"/>
        </w:rPr>
        <w:t xml:space="preserve">                                                                </w:t>
      </w:r>
      <w:r w:rsidR="00F658EA" w:rsidRPr="00183372">
        <w:rPr>
          <w:rFonts w:eastAsia="Times New Roman" w:cs="Times New Roman"/>
          <w:sz w:val="24"/>
          <w:szCs w:val="24"/>
        </w:rPr>
        <w:t>After defining the host, we have to define the services to the host. You can define those in the same file below few lines. There you have to mention hostname, checks, service description.</w:t>
      </w:r>
    </w:p>
    <w:p w:rsidR="00F658EA" w:rsidRPr="00A03EAB" w:rsidRDefault="009D6A1E" w:rsidP="00F658EA">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MONITOR REMOTE SERVER</w:t>
      </w:r>
    </w:p>
    <w:p w:rsidR="00183372" w:rsidRDefault="00183372" w:rsidP="00546FFB">
      <w:pPr>
        <w:widowControl/>
        <w:numPr>
          <w:ilvl w:val="0"/>
          <w:numId w:val="27"/>
        </w:numPr>
        <w:spacing w:line="276" w:lineRule="auto"/>
        <w:rPr>
          <w:rFonts w:eastAsia="Times New Roman" w:cs="Times New Roman"/>
          <w:spacing w:val="-2"/>
          <w:kern w:val="24"/>
          <w:sz w:val="24"/>
          <w:szCs w:val="24"/>
        </w:rPr>
      </w:pPr>
      <w:r w:rsidRPr="00183372">
        <w:rPr>
          <w:rFonts w:eastAsia="Times New Roman" w:cs="Times New Roman"/>
          <w:spacing w:val="-2"/>
          <w:kern w:val="24"/>
          <w:sz w:val="24"/>
          <w:szCs w:val="24"/>
        </w:rPr>
        <w:t xml:space="preserve">You can monitor remote server by using nagios </w:t>
      </w:r>
      <w:r w:rsidRPr="00183372">
        <w:rPr>
          <w:rFonts w:eastAsia="Times New Roman" w:cs="Times New Roman"/>
          <w:b/>
          <w:spacing w:val="-2"/>
          <w:kern w:val="24"/>
        </w:rPr>
        <w:t>nrpe</w:t>
      </w:r>
      <w:r w:rsidRPr="00183372">
        <w:rPr>
          <w:rFonts w:eastAsia="Times New Roman" w:cs="Times New Roman"/>
          <w:spacing w:val="-2"/>
          <w:kern w:val="24"/>
          <w:sz w:val="24"/>
          <w:szCs w:val="24"/>
        </w:rPr>
        <w:t xml:space="preserve"> plugin.</w:t>
      </w:r>
      <w:r>
        <w:rPr>
          <w:rFonts w:eastAsia="Times New Roman" w:cs="Times New Roman"/>
          <w:spacing w:val="-2"/>
          <w:kern w:val="24"/>
          <w:sz w:val="24"/>
          <w:szCs w:val="24"/>
        </w:rPr>
        <w:t xml:space="preserve"> You have to install nrpe</w:t>
      </w:r>
      <w:r w:rsidRPr="00183372">
        <w:rPr>
          <w:rFonts w:eastAsia="Times New Roman" w:cs="Times New Roman"/>
          <w:spacing w:val="-2"/>
          <w:kern w:val="24"/>
          <w:sz w:val="24"/>
          <w:szCs w:val="24"/>
        </w:rPr>
        <w:t xml:space="preserve"> in remote server and add the remote server configurations in nagios</w:t>
      </w:r>
      <w:r>
        <w:rPr>
          <w:rFonts w:eastAsia="Times New Roman" w:cs="Times New Roman"/>
          <w:spacing w:val="-2"/>
          <w:kern w:val="24"/>
          <w:sz w:val="24"/>
          <w:szCs w:val="24"/>
        </w:rPr>
        <w:t xml:space="preserve"> server.</w:t>
      </w:r>
    </w:p>
    <w:p w:rsidR="00183372" w:rsidRPr="00183372" w:rsidRDefault="00183372" w:rsidP="00546FFB">
      <w:pPr>
        <w:widowControl/>
        <w:numPr>
          <w:ilvl w:val="0"/>
          <w:numId w:val="27"/>
        </w:numPr>
        <w:spacing w:line="276" w:lineRule="auto"/>
        <w:rPr>
          <w:rFonts w:eastAsia="Times New Roman" w:cs="Times New Roman"/>
          <w:spacing w:val="-2"/>
          <w:kern w:val="24"/>
          <w:sz w:val="24"/>
          <w:szCs w:val="24"/>
        </w:rPr>
      </w:pPr>
      <w:r>
        <w:rPr>
          <w:rFonts w:eastAsia="Times New Roman" w:cs="Times New Roman"/>
          <w:spacing w:val="-2"/>
          <w:kern w:val="24"/>
          <w:sz w:val="24"/>
          <w:szCs w:val="24"/>
        </w:rPr>
        <w:t>Nrpe plugin will fetch the remote server data to nagios server.</w:t>
      </w:r>
    </w:p>
    <w:p w:rsidR="00F658EA" w:rsidRDefault="00183372"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Install nrpe plugin</w:t>
      </w:r>
      <w:r w:rsidR="00F658EA">
        <w:rPr>
          <w:rFonts w:eastAsia="Times New Roman" w:cs="Times New Roman"/>
          <w:sz w:val="24"/>
          <w:szCs w:val="24"/>
        </w:rPr>
        <w:t xml:space="preserve"> = </w:t>
      </w:r>
      <w:r w:rsidR="00F658EA">
        <w:rPr>
          <w:rFonts w:eastAsia="Times New Roman" w:cs="Times New Roman"/>
          <w:b/>
          <w:sz w:val="23"/>
          <w:szCs w:val="23"/>
        </w:rPr>
        <w:t>yum install nagios-plugins-all nagios-nrpe nrpe</w:t>
      </w:r>
      <w:r w:rsidR="00F658EA">
        <w:rPr>
          <w:rFonts w:eastAsia="Times New Roman" w:cs="Times New Roman"/>
          <w:sz w:val="24"/>
          <w:szCs w:val="24"/>
        </w:rPr>
        <w:t>.</w:t>
      </w:r>
    </w:p>
    <w:p w:rsidR="00F658EA" w:rsidRDefault="00F658EA" w:rsidP="00546FFB">
      <w:pPr>
        <w:widowControl/>
        <w:numPr>
          <w:ilvl w:val="0"/>
          <w:numId w:val="27"/>
        </w:numPr>
        <w:spacing w:line="276" w:lineRule="auto"/>
        <w:rPr>
          <w:rFonts w:eastAsia="Times New Roman" w:cs="Times New Roman"/>
          <w:b/>
          <w:sz w:val="24"/>
          <w:szCs w:val="24"/>
        </w:rPr>
      </w:pPr>
      <w:r>
        <w:rPr>
          <w:rFonts w:eastAsia="Times New Roman" w:cs="Times New Roman"/>
          <w:sz w:val="24"/>
          <w:szCs w:val="24"/>
        </w:rPr>
        <w:t xml:space="preserve">After installing, edit the </w:t>
      </w:r>
      <w:r>
        <w:rPr>
          <w:rFonts w:eastAsia="Times New Roman" w:cs="Times New Roman"/>
          <w:b/>
          <w:sz w:val="23"/>
          <w:szCs w:val="23"/>
        </w:rPr>
        <w:t>/etc/nagios/nrpe.cfg</w:t>
      </w:r>
      <w:r>
        <w:rPr>
          <w:rFonts w:eastAsia="Times New Roman" w:cs="Times New Roman"/>
          <w:sz w:val="24"/>
          <w:szCs w:val="24"/>
        </w:rPr>
        <w:t xml:space="preserve"> file,</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port = 5666.</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lastRenderedPageBreak/>
        <w:t xml:space="preserve">      allow from = 127.0.0.1, server ip.</w:t>
      </w:r>
    </w:p>
    <w:p w:rsidR="00F658EA" w:rsidRDefault="00F658EA" w:rsidP="00F658EA">
      <w:pPr>
        <w:widowControl/>
        <w:spacing w:line="276" w:lineRule="auto"/>
        <w:ind w:left="720"/>
        <w:rPr>
          <w:rFonts w:eastAsia="Times New Roman" w:cs="Times New Roman"/>
          <w:sz w:val="23"/>
          <w:szCs w:val="23"/>
        </w:rPr>
      </w:pPr>
      <w:r>
        <w:rPr>
          <w:rFonts w:eastAsia="Times New Roman" w:cs="Times New Roman"/>
          <w:b/>
          <w:sz w:val="23"/>
          <w:szCs w:val="23"/>
        </w:rPr>
        <w:t xml:space="preserve">      don't blame nrpe = 1</w:t>
      </w:r>
      <w:r>
        <w:rPr>
          <w:rFonts w:eastAsia="Times New Roman" w:cs="Times New Roman"/>
          <w:sz w:val="23"/>
          <w:szCs w:val="23"/>
        </w:rPr>
        <w:t>.</w:t>
      </w:r>
    </w:p>
    <w:p w:rsidR="00F658EA" w:rsidRDefault="00F658EA" w:rsidP="00546FFB">
      <w:pPr>
        <w:widowControl/>
        <w:numPr>
          <w:ilvl w:val="0"/>
          <w:numId w:val="28"/>
        </w:numPr>
        <w:spacing w:line="276" w:lineRule="auto"/>
        <w:rPr>
          <w:rFonts w:eastAsia="Times New Roman" w:cs="Times New Roman"/>
          <w:sz w:val="23"/>
          <w:szCs w:val="23"/>
        </w:rPr>
      </w:pPr>
      <w:r>
        <w:rPr>
          <w:rFonts w:eastAsia="Times New Roman" w:cs="Times New Roman"/>
          <w:sz w:val="24"/>
          <w:szCs w:val="24"/>
        </w:rPr>
        <w:t>If we configured everything correctly, try Start the nrpe service.</w:t>
      </w:r>
    </w:p>
    <w:p w:rsidR="00183372"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Go to nagios server. </w:t>
      </w:r>
    </w:p>
    <w:p w:rsidR="00F658EA" w:rsidRPr="00183372"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In </w:t>
      </w:r>
      <w:r>
        <w:rPr>
          <w:rFonts w:eastAsia="Times New Roman" w:cs="Times New Roman"/>
          <w:b/>
          <w:sz w:val="23"/>
          <w:szCs w:val="23"/>
        </w:rPr>
        <w:t>/etc/nagios/objects dir</w:t>
      </w:r>
      <w:r>
        <w:rPr>
          <w:rFonts w:eastAsia="Times New Roman" w:cs="Times New Roman"/>
          <w:sz w:val="24"/>
          <w:szCs w:val="24"/>
        </w:rPr>
        <w:t>,</w:t>
      </w:r>
      <w:r w:rsidR="00183372">
        <w:rPr>
          <w:rFonts w:eastAsia="Times New Roman" w:cs="Times New Roman"/>
          <w:sz w:val="24"/>
          <w:szCs w:val="24"/>
        </w:rPr>
        <w:t xml:space="preserve"> </w:t>
      </w:r>
      <w:r w:rsidR="00183372" w:rsidRPr="00183372">
        <w:rPr>
          <w:rFonts w:eastAsia="Times New Roman" w:cs="Times New Roman"/>
          <w:sz w:val="24"/>
          <w:szCs w:val="24"/>
        </w:rPr>
        <w:t xml:space="preserve">Create a new cfg file, </w:t>
      </w:r>
      <w:r w:rsidRPr="00183372">
        <w:rPr>
          <w:rFonts w:eastAsia="Times New Roman" w:cs="Times New Roman"/>
          <w:sz w:val="24"/>
          <w:szCs w:val="24"/>
        </w:rPr>
        <w:t>define hosts and services.</w:t>
      </w:r>
      <w:r w:rsidR="00183372" w:rsidRPr="00183372">
        <w:rPr>
          <w:rFonts w:eastAsia="Times New Roman" w:cs="Times New Roman"/>
          <w:sz w:val="24"/>
          <w:szCs w:val="24"/>
        </w:rPr>
        <w:t xml:space="preserve"> A</w:t>
      </w:r>
      <w:r w:rsidRPr="00183372">
        <w:rPr>
          <w:rFonts w:eastAsia="Times New Roman" w:cs="Times New Roman"/>
          <w:sz w:val="24"/>
          <w:szCs w:val="24"/>
        </w:rPr>
        <w:t xml:space="preserve">dd a line in </w:t>
      </w:r>
      <w:r w:rsidRPr="00183372">
        <w:rPr>
          <w:rFonts w:eastAsia="Times New Roman" w:cs="Times New Roman"/>
          <w:b/>
          <w:sz w:val="23"/>
          <w:szCs w:val="23"/>
        </w:rPr>
        <w:t>nagios.cfg</w:t>
      </w:r>
      <w:r w:rsidRPr="00183372">
        <w:rPr>
          <w:rFonts w:eastAsia="Times New Roman" w:cs="Times New Roman"/>
          <w:sz w:val="24"/>
          <w:szCs w:val="24"/>
        </w:rPr>
        <w:t xml:space="preserve"> for the remote host.</w:t>
      </w:r>
    </w:p>
    <w:p w:rsidR="00F658EA" w:rsidRPr="00183372" w:rsidRDefault="00F658EA" w:rsidP="00546FFB">
      <w:pPr>
        <w:pStyle w:val="ListParagraph"/>
        <w:widowControl/>
        <w:numPr>
          <w:ilvl w:val="0"/>
          <w:numId w:val="27"/>
        </w:numPr>
        <w:spacing w:before="0" w:after="240" w:line="276" w:lineRule="auto"/>
        <w:rPr>
          <w:rFonts w:eastAsia="Times New Roman" w:cs="Times New Roman"/>
          <w:sz w:val="24"/>
          <w:szCs w:val="24"/>
        </w:rPr>
      </w:pPr>
      <w:r w:rsidRPr="00183372">
        <w:rPr>
          <w:rFonts w:eastAsia="Times New Roman" w:cs="Times New Roman"/>
          <w:sz w:val="24"/>
          <w:szCs w:val="24"/>
        </w:rPr>
        <w:t>Check for the errors and restart nagios server to update the web-interface with remote  server.</w:t>
      </w:r>
    </w:p>
    <w:p w:rsidR="00F658EA" w:rsidRPr="00A03EAB" w:rsidRDefault="009D6A1E" w:rsidP="00F658EA">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MONITOR MYSQL SERVER</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You can monitor mysql databse with nagios tool. You have to download mysql plugin and configure the plugin in nagios and create an user in mysql and give permissions to that user for accessing mysql from nagios.</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Login to mysql server and create a user named nagios with full access. And create user nagios again with anywhere access(%). Type % in the place of localhost.</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Go to </w:t>
      </w:r>
      <w:r>
        <w:rPr>
          <w:rFonts w:eastAsia="Times New Roman" w:cs="Times New Roman"/>
          <w:b/>
          <w:sz w:val="23"/>
          <w:szCs w:val="23"/>
        </w:rPr>
        <w:t>nagios exchange</w:t>
      </w:r>
      <w:r w:rsidR="00183372">
        <w:rPr>
          <w:rFonts w:eastAsia="Times New Roman" w:cs="Times New Roman"/>
          <w:sz w:val="24"/>
          <w:szCs w:val="24"/>
        </w:rPr>
        <w:t xml:space="preserve">, download </w:t>
      </w:r>
      <w:r>
        <w:rPr>
          <w:rFonts w:eastAsia="Times New Roman" w:cs="Times New Roman"/>
          <w:sz w:val="24"/>
          <w:szCs w:val="24"/>
        </w:rPr>
        <w:t xml:space="preserve">mysql plugin = </w:t>
      </w:r>
      <w:r>
        <w:rPr>
          <w:rFonts w:eastAsia="Times New Roman" w:cs="Times New Roman"/>
          <w:b/>
          <w:sz w:val="23"/>
          <w:szCs w:val="23"/>
        </w:rPr>
        <w:t>check_mysql_health</w:t>
      </w:r>
      <w:r>
        <w:rPr>
          <w:rFonts w:eastAsia="Times New Roman" w:cs="Times New Roman"/>
          <w:sz w:val="24"/>
          <w:szCs w:val="24"/>
        </w:rPr>
        <w:t xml:space="preserve"> .</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Go to extracted plugin dir, compile the code </w:t>
      </w:r>
      <w:r>
        <w:rPr>
          <w:rFonts w:eastAsia="Times New Roman" w:cs="Times New Roman"/>
          <w:sz w:val="23"/>
          <w:szCs w:val="23"/>
        </w:rPr>
        <w:t xml:space="preserve">= </w:t>
      </w:r>
      <w:r>
        <w:rPr>
          <w:rFonts w:eastAsia="Times New Roman" w:cs="Times New Roman"/>
          <w:b/>
          <w:sz w:val="23"/>
          <w:szCs w:val="23"/>
        </w:rPr>
        <w:t>./configure,  make</w:t>
      </w:r>
      <w:r>
        <w:rPr>
          <w:rFonts w:eastAsia="Times New Roman" w:cs="Times New Roman"/>
          <w:sz w:val="23"/>
          <w:szCs w:val="23"/>
        </w:rPr>
        <w:t xml:space="preserve"> and </w:t>
      </w:r>
      <w:r>
        <w:rPr>
          <w:rFonts w:eastAsia="Times New Roman" w:cs="Times New Roman"/>
          <w:b/>
          <w:sz w:val="23"/>
          <w:szCs w:val="23"/>
        </w:rPr>
        <w:t>make install</w:t>
      </w:r>
      <w:r>
        <w:rPr>
          <w:rFonts w:eastAsia="Times New Roman" w:cs="Times New Roman"/>
          <w:sz w:val="24"/>
          <w:szCs w:val="24"/>
        </w:rPr>
        <w:t>.</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 xml:space="preserve">You have to install perl modules = </w:t>
      </w:r>
      <w:r>
        <w:rPr>
          <w:rFonts w:eastAsia="Times New Roman" w:cs="Times New Roman"/>
          <w:b/>
          <w:sz w:val="23"/>
          <w:szCs w:val="23"/>
        </w:rPr>
        <w:t>yum install perl-DBD-MySQL.</w:t>
      </w:r>
    </w:p>
    <w:p w:rsidR="00F658EA" w:rsidRDefault="009955A9" w:rsidP="00546FFB">
      <w:pPr>
        <w:widowControl/>
        <w:numPr>
          <w:ilvl w:val="0"/>
          <w:numId w:val="27"/>
        </w:numPr>
        <w:spacing w:line="276" w:lineRule="auto"/>
        <w:rPr>
          <w:rFonts w:eastAsia="Times New Roman" w:cs="Times New Roman"/>
          <w:b/>
          <w:sz w:val="24"/>
          <w:szCs w:val="24"/>
        </w:rPr>
      </w:pPr>
      <w:r>
        <w:rPr>
          <w:rFonts w:eastAsia="Times New Roman" w:cs="Times New Roman"/>
          <w:sz w:val="24"/>
          <w:szCs w:val="24"/>
        </w:rPr>
        <w:t>Go to commands.cfg file, paste this script</w:t>
      </w:r>
      <w:r w:rsidR="00F658EA">
        <w:rPr>
          <w:rFonts w:eastAsia="Times New Roman" w:cs="Times New Roman"/>
          <w:sz w:val="24"/>
          <w:szCs w:val="24"/>
        </w:rPr>
        <w:t xml:space="preserve"> </w:t>
      </w:r>
      <w:r>
        <w:rPr>
          <w:rFonts w:eastAsia="Times New Roman" w:cs="Times New Roman"/>
          <w:sz w:val="24"/>
          <w:szCs w:val="24"/>
        </w:rPr>
        <w:t xml:space="preserve">at the end of file to monitor </w:t>
      </w:r>
      <w:r w:rsidR="00F658EA">
        <w:rPr>
          <w:rFonts w:eastAsia="Times New Roman" w:cs="Times New Roman"/>
          <w:sz w:val="24"/>
          <w:szCs w:val="24"/>
        </w:rPr>
        <w:t xml:space="preserve">mysql. </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4"/>
          <w:szCs w:val="24"/>
        </w:rPr>
        <w:t xml:space="preserve">    </w:t>
      </w:r>
      <w:r>
        <w:rPr>
          <w:rFonts w:eastAsia="Times New Roman" w:cs="Times New Roman"/>
          <w:b/>
          <w:sz w:val="23"/>
          <w:szCs w:val="23"/>
        </w:rPr>
        <w:t>define command{</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command_name  check_mysql_health</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command-line  </w:t>
      </w:r>
      <w:r w:rsidR="0076018D">
        <w:rPr>
          <w:rFonts w:eastAsia="Times New Roman" w:cs="Times New Roman"/>
          <w:b/>
          <w:sz w:val="23"/>
          <w:szCs w:val="23"/>
        </w:rPr>
        <w:t xml:space="preserve">    </w:t>
      </w:r>
      <w:r>
        <w:rPr>
          <w:rFonts w:eastAsia="Times New Roman" w:cs="Times New Roman"/>
          <w:b/>
          <w:sz w:val="23"/>
          <w:szCs w:val="23"/>
        </w:rPr>
        <w:t>$USER1$/check_mysql_health -H  $ARG1$  --port  $ARG2$  --username $ARG3$  --password  $ARG4$ --mode $ARG5$</w:t>
      </w:r>
    </w:p>
    <w:p w:rsidR="00F658EA" w:rsidRDefault="00F658EA" w:rsidP="00F658EA">
      <w:pPr>
        <w:widowControl/>
        <w:spacing w:line="276" w:lineRule="auto"/>
        <w:ind w:left="720"/>
        <w:rPr>
          <w:rFonts w:eastAsia="Times New Roman" w:cs="Times New Roman"/>
          <w:sz w:val="23"/>
          <w:szCs w:val="23"/>
        </w:rPr>
      </w:pPr>
      <w:r>
        <w:rPr>
          <w:rFonts w:eastAsia="Times New Roman" w:cs="Times New Roman"/>
          <w:b/>
          <w:sz w:val="23"/>
          <w:szCs w:val="23"/>
        </w:rPr>
        <w:t xml:space="preserve">      }</w:t>
      </w:r>
    </w:p>
    <w:p w:rsidR="00F658EA" w:rsidRDefault="00F658EA" w:rsidP="00546FFB">
      <w:pPr>
        <w:widowControl/>
        <w:numPr>
          <w:ilvl w:val="0"/>
          <w:numId w:val="27"/>
        </w:numPr>
        <w:spacing w:line="276" w:lineRule="auto"/>
        <w:rPr>
          <w:rFonts w:eastAsia="Times New Roman" w:cs="Times New Roman"/>
          <w:b/>
          <w:sz w:val="24"/>
          <w:szCs w:val="24"/>
        </w:rPr>
      </w:pPr>
      <w:r>
        <w:rPr>
          <w:rFonts w:eastAsia="Times New Roman" w:cs="Times New Roman"/>
          <w:sz w:val="24"/>
          <w:szCs w:val="24"/>
        </w:rPr>
        <w:t xml:space="preserve">Go to </w:t>
      </w:r>
      <w:r>
        <w:rPr>
          <w:rFonts w:eastAsia="Times New Roman" w:cs="Times New Roman"/>
          <w:b/>
          <w:sz w:val="23"/>
          <w:szCs w:val="23"/>
        </w:rPr>
        <w:t>localhost.cfg</w:t>
      </w:r>
      <w:r>
        <w:rPr>
          <w:rFonts w:eastAsia="Times New Roman" w:cs="Times New Roman"/>
          <w:sz w:val="24"/>
          <w:szCs w:val="24"/>
        </w:rPr>
        <w:t>, define service</w:t>
      </w:r>
      <w:r w:rsidR="009955A9">
        <w:rPr>
          <w:rFonts w:eastAsia="Times New Roman" w:cs="Times New Roman"/>
          <w:sz w:val="24"/>
          <w:szCs w:val="24"/>
        </w:rPr>
        <w:t xml:space="preserve">s for mysql, </w:t>
      </w:r>
      <w:r>
        <w:rPr>
          <w:rFonts w:eastAsia="Times New Roman" w:cs="Times New Roman"/>
          <w:sz w:val="24"/>
          <w:szCs w:val="24"/>
        </w:rPr>
        <w:t>save the file check for errors and restart</w:t>
      </w:r>
      <w:r w:rsidR="007D7702">
        <w:rPr>
          <w:rFonts w:eastAsia="Times New Roman" w:cs="Times New Roman"/>
          <w:sz w:val="24"/>
          <w:szCs w:val="24"/>
        </w:rPr>
        <w:t>.</w:t>
      </w:r>
    </w:p>
    <w:p w:rsidR="00F658EA" w:rsidRDefault="00F658EA" w:rsidP="00546FFB">
      <w:pPr>
        <w:widowControl/>
        <w:numPr>
          <w:ilvl w:val="0"/>
          <w:numId w:val="27"/>
        </w:numPr>
        <w:spacing w:line="276" w:lineRule="auto"/>
        <w:rPr>
          <w:rFonts w:eastAsia="Times New Roman" w:cs="Times New Roman"/>
          <w:b/>
          <w:sz w:val="24"/>
          <w:szCs w:val="24"/>
        </w:rPr>
      </w:pPr>
      <w:r>
        <w:rPr>
          <w:rFonts w:eastAsia="Times New Roman" w:cs="Times New Roman"/>
          <w:b/>
          <w:sz w:val="23"/>
          <w:szCs w:val="23"/>
        </w:rPr>
        <w:t>./check_mysql_health –H serverip –user mysql-user –password password –mode</w:t>
      </w:r>
      <w:r>
        <w:rPr>
          <w:rFonts w:eastAsia="Times New Roman" w:cs="Times New Roman"/>
          <w:sz w:val="23"/>
          <w:szCs w:val="23"/>
        </w:rPr>
        <w:t xml:space="preserve"> </w:t>
      </w:r>
      <w:r>
        <w:rPr>
          <w:rFonts w:eastAsia="Times New Roman" w:cs="Times New Roman"/>
          <w:b/>
          <w:sz w:val="23"/>
          <w:szCs w:val="23"/>
        </w:rPr>
        <w:t>uptime</w:t>
      </w:r>
      <w:r>
        <w:rPr>
          <w:rFonts w:eastAsia="Times New Roman" w:cs="Times New Roman"/>
          <w:sz w:val="24"/>
          <w:szCs w:val="24"/>
        </w:rPr>
        <w:t xml:space="preserve"> = To check mysql uptime.</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Define service {</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Use   </w:t>
      </w:r>
      <w:r w:rsidR="0076018D">
        <w:rPr>
          <w:rFonts w:eastAsia="Times New Roman" w:cs="Times New Roman"/>
          <w:b/>
          <w:sz w:val="23"/>
          <w:szCs w:val="23"/>
        </w:rPr>
        <w:t xml:space="preserve">                           </w:t>
      </w:r>
      <w:r>
        <w:rPr>
          <w:rFonts w:eastAsia="Times New Roman" w:cs="Times New Roman"/>
          <w:b/>
          <w:sz w:val="23"/>
          <w:szCs w:val="23"/>
        </w:rPr>
        <w:t xml:space="preserve"> local-service (template)</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Host name</w:t>
      </w:r>
      <w:r w:rsidR="0076018D">
        <w:rPr>
          <w:rFonts w:eastAsia="Times New Roman" w:cs="Times New Roman"/>
          <w:b/>
          <w:sz w:val="23"/>
          <w:szCs w:val="23"/>
        </w:rPr>
        <w:t xml:space="preserve">                </w:t>
      </w:r>
      <w:r>
        <w:rPr>
          <w:rFonts w:eastAsia="Times New Roman" w:cs="Times New Roman"/>
          <w:b/>
          <w:sz w:val="23"/>
          <w:szCs w:val="23"/>
        </w:rPr>
        <w:t xml:space="preserve">  localhost (or) server-ip</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Service description   Mysql Uptime</w:t>
      </w:r>
    </w:p>
    <w:p w:rsidR="00F658EA" w:rsidRDefault="00F658EA" w:rsidP="00F658EA">
      <w:pPr>
        <w:widowControl/>
        <w:spacing w:line="276" w:lineRule="auto"/>
        <w:ind w:left="720"/>
        <w:rPr>
          <w:rFonts w:eastAsia="Times New Roman" w:cs="Times New Roman"/>
          <w:b/>
          <w:sz w:val="23"/>
          <w:szCs w:val="23"/>
        </w:rPr>
      </w:pPr>
      <w:r>
        <w:rPr>
          <w:rFonts w:eastAsia="Times New Roman" w:cs="Times New Roman"/>
          <w:b/>
          <w:sz w:val="23"/>
          <w:szCs w:val="23"/>
        </w:rPr>
        <w:t xml:space="preserve">        Check_command check_mysql_health!server-ip!3306!db-user!db-pass!uptime</w:t>
      </w:r>
    </w:p>
    <w:p w:rsidR="00F658EA" w:rsidRDefault="00F658EA" w:rsidP="00F658EA">
      <w:pPr>
        <w:widowControl/>
        <w:spacing w:line="276" w:lineRule="auto"/>
        <w:ind w:left="720"/>
        <w:rPr>
          <w:rFonts w:eastAsia="Times New Roman" w:cs="Times New Roman"/>
          <w:sz w:val="23"/>
          <w:szCs w:val="23"/>
        </w:rPr>
      </w:pPr>
      <w:r>
        <w:rPr>
          <w:rFonts w:eastAsia="Times New Roman" w:cs="Times New Roman"/>
          <w:b/>
          <w:sz w:val="23"/>
          <w:szCs w:val="23"/>
        </w:rPr>
        <w:t>}</w:t>
      </w:r>
    </w:p>
    <w:p w:rsidR="00F658EA" w:rsidRDefault="00F658EA" w:rsidP="00546FFB">
      <w:pPr>
        <w:widowControl/>
        <w:numPr>
          <w:ilvl w:val="0"/>
          <w:numId w:val="27"/>
        </w:numPr>
        <w:spacing w:line="276" w:lineRule="auto"/>
        <w:rPr>
          <w:rFonts w:eastAsia="Times New Roman" w:cs="Times New Roman"/>
          <w:sz w:val="24"/>
          <w:szCs w:val="24"/>
        </w:rPr>
      </w:pPr>
      <w:r>
        <w:rPr>
          <w:rFonts w:eastAsia="Times New Roman" w:cs="Times New Roman"/>
          <w:sz w:val="24"/>
          <w:szCs w:val="24"/>
        </w:rPr>
        <w:t>Now, mysql is available in nagios dashboard.</w:t>
      </w:r>
    </w:p>
    <w:p w:rsidR="00F658EA" w:rsidRPr="00522CED" w:rsidRDefault="009955A9" w:rsidP="00546FFB">
      <w:pPr>
        <w:widowControl/>
        <w:numPr>
          <w:ilvl w:val="0"/>
          <w:numId w:val="27"/>
        </w:numPr>
        <w:spacing w:after="240" w:line="276" w:lineRule="auto"/>
        <w:rPr>
          <w:rFonts w:eastAsia="Times New Roman"/>
          <w:sz w:val="24"/>
          <w:szCs w:val="24"/>
        </w:rPr>
      </w:pPr>
      <w:r>
        <w:rPr>
          <w:rFonts w:eastAsia="Times New Roman" w:cs="Times New Roman"/>
          <w:sz w:val="24"/>
          <w:szCs w:val="24"/>
        </w:rPr>
        <w:t>If you want to</w:t>
      </w:r>
      <w:r w:rsidR="00F658EA">
        <w:rPr>
          <w:rFonts w:eastAsia="Times New Roman" w:cs="Times New Roman"/>
          <w:sz w:val="24"/>
          <w:szCs w:val="24"/>
        </w:rPr>
        <w:t xml:space="preserve"> check another service in mysql, copy the defined service and add the service name in the place of uptime.</w:t>
      </w:r>
    </w:p>
    <w:p w:rsidR="00522CED" w:rsidRPr="00A03EAB" w:rsidRDefault="009D6A1E" w:rsidP="00522CED">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NOTIFICATIONS</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Nagios will send notifications in any specific action occurs based on our configuration.</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lastRenderedPageBreak/>
        <w:t>There will be default templates for contacts in templates.cfg file to send mails at regular times, specific actuion occurs etc.</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You can use those templates to send notifications.</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All you have to do is define contacts and contactgroups and use those contactgropus in hosts</w:t>
      </w:r>
      <w:r w:rsidRPr="001863FF">
        <w:rPr>
          <w:rFonts w:eastAsia="Times New Roman"/>
          <w:sz w:val="24"/>
          <w:szCs w:val="24"/>
        </w:rPr>
        <w:t xml:space="preserve"> </w:t>
      </w:r>
      <w:r>
        <w:rPr>
          <w:rFonts w:eastAsia="Times New Roman"/>
          <w:sz w:val="24"/>
          <w:szCs w:val="24"/>
        </w:rPr>
        <w:t xml:space="preserve">to send notifications by using those default templates. </w:t>
      </w:r>
    </w:p>
    <w:p w:rsidR="007D7702" w:rsidRDefault="007D7702" w:rsidP="00546FFB">
      <w:pPr>
        <w:pStyle w:val="ListParagraph"/>
        <w:widowControl/>
        <w:numPr>
          <w:ilvl w:val="0"/>
          <w:numId w:val="28"/>
        </w:numPr>
        <w:spacing w:line="276" w:lineRule="auto"/>
        <w:rPr>
          <w:rFonts w:eastAsia="Times New Roman"/>
          <w:sz w:val="24"/>
          <w:szCs w:val="24"/>
        </w:rPr>
      </w:pPr>
      <w:r>
        <w:rPr>
          <w:rFonts w:eastAsia="Times New Roman"/>
          <w:sz w:val="24"/>
          <w:szCs w:val="24"/>
        </w:rPr>
        <w:t xml:space="preserve">Before defining contacts in nagios, make sure you have Installed and configured </w:t>
      </w:r>
      <w:r w:rsidRPr="005E24AA">
        <w:rPr>
          <w:rFonts w:eastAsia="Times New Roman"/>
          <w:b/>
        </w:rPr>
        <w:t>postfix</w:t>
      </w:r>
      <w:r>
        <w:rPr>
          <w:rFonts w:eastAsia="Times New Roman"/>
          <w:sz w:val="24"/>
          <w:szCs w:val="24"/>
        </w:rPr>
        <w:t xml:space="preserve"> mail server, where the nagios server running to send mails.</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 xml:space="preserve">To define contacts. </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Go to /etc/nagios/objects/contacts.cfg.</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Define a contact under contact section.</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d</w:t>
      </w:r>
      <w:r w:rsidR="001863FF" w:rsidRPr="009D4524">
        <w:rPr>
          <w:rFonts w:eastAsia="Times New Roman"/>
          <w:b/>
        </w:rPr>
        <w:t>efine contact{</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c</w:t>
      </w:r>
      <w:r w:rsidR="001863FF" w:rsidRPr="009D4524">
        <w:rPr>
          <w:rFonts w:eastAsia="Times New Roman"/>
          <w:b/>
        </w:rPr>
        <w:t>ontact_name      name</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u</w:t>
      </w:r>
      <w:r w:rsidR="001863FF" w:rsidRPr="009D4524">
        <w:rPr>
          <w:rFonts w:eastAsia="Times New Roman"/>
          <w:b/>
        </w:rPr>
        <w:t>se                          generic-contact (template to use)</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a</w:t>
      </w:r>
      <w:r w:rsidR="001863FF" w:rsidRPr="009D4524">
        <w:rPr>
          <w:rFonts w:eastAsia="Times New Roman"/>
          <w:b/>
        </w:rPr>
        <w:t>lias                        alias for name</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e</w:t>
      </w:r>
      <w:r w:rsidR="001863FF" w:rsidRPr="009D4524">
        <w:rPr>
          <w:rFonts w:eastAsia="Times New Roman"/>
          <w:b/>
        </w:rPr>
        <w:t xml:space="preserve">mail </w:t>
      </w:r>
      <w:r>
        <w:rPr>
          <w:rFonts w:eastAsia="Times New Roman"/>
          <w:b/>
        </w:rPr>
        <w:t xml:space="preserve">                     </w:t>
      </w:r>
      <w:r w:rsidR="001863FF" w:rsidRPr="009D4524">
        <w:rPr>
          <w:rFonts w:eastAsia="Times New Roman"/>
          <w:b/>
        </w:rPr>
        <w:t>email to send notifications</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001863FF" w:rsidRPr="009D4524">
        <w:rPr>
          <w:rFonts w:eastAsia="Times New Roman"/>
          <w:b/>
        </w:rPr>
        <w:t>}</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Create as many contacts as you want.</w:t>
      </w:r>
    </w:p>
    <w:p w:rsidR="001863FF" w:rsidRDefault="001863FF" w:rsidP="00546FFB">
      <w:pPr>
        <w:pStyle w:val="ListParagraph"/>
        <w:widowControl/>
        <w:numPr>
          <w:ilvl w:val="0"/>
          <w:numId w:val="28"/>
        </w:numPr>
        <w:spacing w:line="276" w:lineRule="auto"/>
        <w:rPr>
          <w:rFonts w:eastAsia="Times New Roman"/>
          <w:sz w:val="24"/>
          <w:szCs w:val="24"/>
        </w:rPr>
      </w:pPr>
      <w:r>
        <w:rPr>
          <w:rFonts w:eastAsia="Times New Roman"/>
          <w:sz w:val="24"/>
          <w:szCs w:val="24"/>
        </w:rPr>
        <w:t>Define contactgroup under contactgroups section to add multiple contacts as a single group. So, if we assign notifications this group, all the users in this specific group will get notified when an specific action occurs.</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d</w:t>
      </w:r>
      <w:r w:rsidR="001863FF" w:rsidRPr="009D4524">
        <w:rPr>
          <w:rFonts w:eastAsia="Times New Roman"/>
          <w:b/>
        </w:rPr>
        <w:t>efine contactgroup{</w:t>
      </w:r>
    </w:p>
    <w:p w:rsidR="001863FF"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contactgroup_name       name of the group</w:t>
      </w:r>
    </w:p>
    <w:p w:rsidR="009D4524"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 xml:space="preserve">alias                                  </w:t>
      </w:r>
      <w:r>
        <w:rPr>
          <w:rFonts w:eastAsia="Times New Roman"/>
          <w:b/>
        </w:rPr>
        <w:t xml:space="preserve"> </w:t>
      </w:r>
      <w:r w:rsidRPr="009D4524">
        <w:rPr>
          <w:rFonts w:eastAsia="Times New Roman"/>
          <w:b/>
        </w:rPr>
        <w:t xml:space="preserve"> alias name for the group</w:t>
      </w:r>
    </w:p>
    <w:p w:rsidR="009D4524"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 xml:space="preserve">members                       </w:t>
      </w:r>
      <w:r>
        <w:rPr>
          <w:rFonts w:eastAsia="Times New Roman"/>
          <w:b/>
        </w:rPr>
        <w:t xml:space="preserve"> </w:t>
      </w:r>
      <w:r w:rsidRPr="009D4524">
        <w:rPr>
          <w:rFonts w:eastAsia="Times New Roman"/>
          <w:b/>
        </w:rPr>
        <w:t xml:space="preserve">   contacts to add to this group</w:t>
      </w:r>
    </w:p>
    <w:p w:rsidR="009D4524" w:rsidRPr="009D4524" w:rsidRDefault="009D4524" w:rsidP="009D4524">
      <w:pPr>
        <w:pStyle w:val="ListParagraph"/>
        <w:widowControl/>
        <w:spacing w:line="276" w:lineRule="auto"/>
        <w:ind w:left="720" w:firstLine="0"/>
        <w:rPr>
          <w:rFonts w:eastAsia="Times New Roman"/>
          <w:b/>
        </w:rPr>
      </w:pPr>
      <w:r>
        <w:rPr>
          <w:rFonts w:eastAsia="Times New Roman"/>
          <w:b/>
        </w:rPr>
        <w:t xml:space="preserve">       </w:t>
      </w:r>
      <w:r w:rsidRPr="009D4524">
        <w:rPr>
          <w:rFonts w:eastAsia="Times New Roman"/>
          <w:b/>
        </w:rPr>
        <w:t>}</w:t>
      </w:r>
    </w:p>
    <w:p w:rsidR="009D4524" w:rsidRDefault="009D4524" w:rsidP="00546FFB">
      <w:pPr>
        <w:pStyle w:val="ListParagraph"/>
        <w:widowControl/>
        <w:numPr>
          <w:ilvl w:val="0"/>
          <w:numId w:val="28"/>
        </w:numPr>
        <w:spacing w:line="276" w:lineRule="auto"/>
        <w:rPr>
          <w:rFonts w:eastAsia="Times New Roman"/>
          <w:sz w:val="24"/>
          <w:szCs w:val="24"/>
        </w:rPr>
      </w:pPr>
      <w:r>
        <w:rPr>
          <w:rFonts w:eastAsia="Times New Roman"/>
          <w:sz w:val="24"/>
          <w:szCs w:val="24"/>
        </w:rPr>
        <w:t>Go to localhost.cfg file (or) the file you have defined the hosts and services.</w:t>
      </w:r>
    </w:p>
    <w:p w:rsidR="00183372" w:rsidRPr="007D7702" w:rsidRDefault="005E0B48" w:rsidP="00B97B71">
      <w:pPr>
        <w:pStyle w:val="ListParagraph"/>
        <w:widowControl/>
        <w:numPr>
          <w:ilvl w:val="0"/>
          <w:numId w:val="28"/>
        </w:numPr>
        <w:spacing w:before="0" w:after="240" w:line="360" w:lineRule="auto"/>
        <w:rPr>
          <w:rFonts w:eastAsia="Times New Roman"/>
          <w:sz w:val="24"/>
          <w:szCs w:val="24"/>
        </w:rPr>
      </w:pPr>
      <w:r>
        <w:rPr>
          <w:rFonts w:eastAsia="Times New Roman"/>
          <w:sz w:val="24"/>
          <w:szCs w:val="24"/>
        </w:rPr>
        <w:t xml:space="preserve">Add </w:t>
      </w:r>
      <w:r w:rsidRPr="005E0B48">
        <w:rPr>
          <w:rFonts w:eastAsia="Times New Roman"/>
          <w:b/>
        </w:rPr>
        <w:t xml:space="preserve">contact-groups group-name </w:t>
      </w:r>
      <w:r>
        <w:rPr>
          <w:rFonts w:eastAsia="Times New Roman"/>
          <w:sz w:val="24"/>
          <w:szCs w:val="24"/>
        </w:rPr>
        <w:t>line in hosts and services sections you want to get notified.</w:t>
      </w:r>
    </w:p>
    <w:p w:rsidR="00A85D32" w:rsidRPr="00A85D32" w:rsidRDefault="00A85D32" w:rsidP="00A85D32">
      <w:pPr>
        <w:widowControl/>
        <w:spacing w:line="360" w:lineRule="auto"/>
        <w:rPr>
          <w:rFonts w:asciiTheme="majorHAnsi" w:eastAsia="Times New Roman" w:hAnsiTheme="majorHAnsi" w:cs="Times New Roman"/>
          <w:b/>
          <w:color w:val="auto"/>
          <w:sz w:val="26"/>
          <w:szCs w:val="26"/>
          <w:u w:val="single"/>
        </w:rPr>
      </w:pPr>
      <w:r w:rsidRPr="00A85D32">
        <w:rPr>
          <w:rFonts w:asciiTheme="majorHAnsi" w:eastAsia="Times New Roman" w:hAnsiTheme="majorHAnsi" w:cs="Times New Roman"/>
          <w:b/>
          <w:color w:val="auto"/>
          <w:sz w:val="26"/>
          <w:szCs w:val="26"/>
          <w:u w:val="single"/>
        </w:rPr>
        <w:t>DOCKER</w:t>
      </w:r>
    </w:p>
    <w:p w:rsidR="00B66B07" w:rsidRPr="004A6070" w:rsidRDefault="00542B75"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In early days, we use separate </w:t>
      </w:r>
      <w:r w:rsidR="00B66B07" w:rsidRPr="004A6070">
        <w:rPr>
          <w:rFonts w:asciiTheme="minorHAnsi" w:eastAsia="Times New Roman" w:hAnsiTheme="minorHAnsi" w:cs="Times New Roman"/>
          <w:color w:val="auto"/>
          <w:sz w:val="24"/>
          <w:szCs w:val="24"/>
        </w:rPr>
        <w:t>systems</w:t>
      </w:r>
      <w:r w:rsidRPr="004A6070">
        <w:rPr>
          <w:rFonts w:asciiTheme="minorHAnsi" w:eastAsia="Times New Roman" w:hAnsiTheme="minorHAnsi" w:cs="Times New Roman"/>
          <w:color w:val="auto"/>
          <w:sz w:val="24"/>
          <w:szCs w:val="24"/>
        </w:rPr>
        <w:t xml:space="preserve"> for every application. Only that application will be running on that particular system.</w:t>
      </w:r>
      <w:r w:rsidR="00B66B07" w:rsidRPr="004A6070">
        <w:rPr>
          <w:rFonts w:asciiTheme="minorHAnsi" w:eastAsia="Times New Roman" w:hAnsiTheme="minorHAnsi" w:cs="Times New Roman"/>
          <w:color w:val="auto"/>
          <w:sz w:val="24"/>
          <w:szCs w:val="24"/>
        </w:rPr>
        <w:t xml:space="preserve"> It is hard to maintain all the servers and it is money consuming.</w:t>
      </w:r>
    </w:p>
    <w:p w:rsidR="00A85D32" w:rsidRPr="004A6070" w:rsidRDefault="00B66B07"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Later, </w:t>
      </w:r>
      <w:r w:rsidRPr="004A6070">
        <w:rPr>
          <w:rFonts w:asciiTheme="minorHAnsi" w:eastAsia="Times New Roman" w:hAnsiTheme="minorHAnsi" w:cs="Times New Roman"/>
          <w:b/>
          <w:color w:val="auto"/>
        </w:rPr>
        <w:t>virtualization</w:t>
      </w:r>
      <w:r w:rsidRPr="004A6070">
        <w:rPr>
          <w:rFonts w:asciiTheme="minorHAnsi" w:eastAsia="Times New Roman" w:hAnsiTheme="minorHAnsi" w:cs="Times New Roman"/>
          <w:color w:val="auto"/>
          <w:sz w:val="24"/>
          <w:szCs w:val="24"/>
        </w:rPr>
        <w:t xml:space="preserve"> came into picture, where we can host </w:t>
      </w:r>
      <w:r w:rsidR="000044FC" w:rsidRPr="004A6070">
        <w:rPr>
          <w:rFonts w:asciiTheme="minorHAnsi" w:eastAsia="Times New Roman" w:hAnsiTheme="minorHAnsi" w:cs="Times New Roman"/>
          <w:color w:val="auto"/>
          <w:sz w:val="24"/>
          <w:szCs w:val="24"/>
        </w:rPr>
        <w:t>multiple os and</w:t>
      </w:r>
      <w:r w:rsidRPr="004A6070">
        <w:rPr>
          <w:rFonts w:asciiTheme="minorHAnsi" w:eastAsia="Times New Roman" w:hAnsiTheme="minorHAnsi" w:cs="Times New Roman"/>
          <w:color w:val="auto"/>
          <w:sz w:val="24"/>
          <w:szCs w:val="24"/>
        </w:rPr>
        <w:t xml:space="preserve"> applications in a single system as an independent machine using physical machine’s hardware.</w:t>
      </w:r>
      <w:r w:rsidR="000044FC" w:rsidRPr="004A6070">
        <w:rPr>
          <w:rFonts w:asciiTheme="minorHAnsi" w:eastAsia="Times New Roman" w:hAnsiTheme="minorHAnsi" w:cs="Times New Roman"/>
          <w:color w:val="auto"/>
          <w:sz w:val="24"/>
          <w:szCs w:val="24"/>
        </w:rPr>
        <w:t xml:space="preserve"> We can create n number of </w:t>
      </w:r>
      <w:r w:rsidR="00FE4586" w:rsidRPr="004A6070">
        <w:rPr>
          <w:rFonts w:asciiTheme="minorHAnsi" w:eastAsia="Times New Roman" w:hAnsiTheme="minorHAnsi" w:cs="Times New Roman"/>
          <w:color w:val="auto"/>
          <w:sz w:val="24"/>
          <w:szCs w:val="24"/>
        </w:rPr>
        <w:t>vm’s in a single machine, but the performance would be slow.</w:t>
      </w:r>
    </w:p>
    <w:p w:rsidR="00B66B07" w:rsidRPr="004A6070" w:rsidRDefault="000044FC"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Every vm acts as a independent machine with its own cpu, ram, hd taken from physical machine. The problem is</w:t>
      </w:r>
      <w:r w:rsidR="001F54CE" w:rsidRPr="004A6070">
        <w:rPr>
          <w:rFonts w:asciiTheme="minorHAnsi" w:eastAsia="Times New Roman" w:hAnsiTheme="minorHAnsi" w:cs="Times New Roman"/>
          <w:color w:val="auto"/>
          <w:sz w:val="24"/>
          <w:szCs w:val="24"/>
        </w:rPr>
        <w:t>,</w:t>
      </w:r>
      <w:r w:rsidRPr="004A6070">
        <w:rPr>
          <w:rFonts w:asciiTheme="minorHAnsi" w:eastAsia="Times New Roman" w:hAnsiTheme="minorHAnsi" w:cs="Times New Roman"/>
          <w:color w:val="auto"/>
          <w:sz w:val="24"/>
          <w:szCs w:val="24"/>
        </w:rPr>
        <w:t xml:space="preserve"> if the application in vm is using only h</w:t>
      </w:r>
      <w:r w:rsidR="001F54CE" w:rsidRPr="004A6070">
        <w:rPr>
          <w:rFonts w:asciiTheme="minorHAnsi" w:eastAsia="Times New Roman" w:hAnsiTheme="minorHAnsi" w:cs="Times New Roman"/>
          <w:color w:val="auto"/>
          <w:sz w:val="24"/>
          <w:szCs w:val="24"/>
        </w:rPr>
        <w:t xml:space="preserve">alf of the ram from </w:t>
      </w:r>
      <w:r w:rsidR="004A6070" w:rsidRPr="004A6070">
        <w:rPr>
          <w:rFonts w:asciiTheme="minorHAnsi" w:eastAsia="Times New Roman" w:hAnsiTheme="minorHAnsi" w:cs="Times New Roman"/>
          <w:color w:val="auto"/>
          <w:sz w:val="24"/>
          <w:szCs w:val="24"/>
        </w:rPr>
        <w:t xml:space="preserve">the </w:t>
      </w:r>
      <w:r w:rsidR="001F54CE" w:rsidRPr="004A6070">
        <w:rPr>
          <w:rFonts w:asciiTheme="minorHAnsi" w:eastAsia="Times New Roman" w:hAnsiTheme="minorHAnsi" w:cs="Times New Roman"/>
          <w:color w:val="auto"/>
          <w:sz w:val="24"/>
          <w:szCs w:val="24"/>
        </w:rPr>
        <w:t>assigned</w:t>
      </w:r>
      <w:r w:rsidRPr="004A6070">
        <w:rPr>
          <w:rFonts w:asciiTheme="minorHAnsi" w:eastAsia="Times New Roman" w:hAnsiTheme="minorHAnsi" w:cs="Times New Roman"/>
          <w:color w:val="auto"/>
          <w:sz w:val="24"/>
          <w:szCs w:val="24"/>
        </w:rPr>
        <w:t xml:space="preserve">. The rest is wasted as it can’t be used by any other </w:t>
      </w:r>
      <w:r w:rsidR="001F54CE" w:rsidRPr="004A6070">
        <w:rPr>
          <w:rFonts w:asciiTheme="minorHAnsi" w:eastAsia="Times New Roman" w:hAnsiTheme="minorHAnsi" w:cs="Times New Roman"/>
          <w:color w:val="auto"/>
          <w:sz w:val="24"/>
          <w:szCs w:val="24"/>
        </w:rPr>
        <w:t xml:space="preserve"> </w:t>
      </w:r>
      <w:r w:rsidRPr="004A6070">
        <w:rPr>
          <w:rFonts w:asciiTheme="minorHAnsi" w:eastAsia="Times New Roman" w:hAnsiTheme="minorHAnsi" w:cs="Times New Roman"/>
          <w:color w:val="auto"/>
          <w:sz w:val="24"/>
          <w:szCs w:val="24"/>
        </w:rPr>
        <w:t>vm’s.</w:t>
      </w:r>
    </w:p>
    <w:p w:rsidR="000044FC" w:rsidRPr="004A6070" w:rsidRDefault="001F54CE"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lastRenderedPageBreak/>
        <w:t xml:space="preserve">But with </w:t>
      </w:r>
      <w:r w:rsidRPr="004A6070">
        <w:rPr>
          <w:rFonts w:asciiTheme="minorHAnsi" w:eastAsia="Times New Roman" w:hAnsiTheme="minorHAnsi" w:cs="Times New Roman"/>
          <w:b/>
          <w:color w:val="auto"/>
        </w:rPr>
        <w:t>docker</w:t>
      </w:r>
      <w:r w:rsidRPr="004A6070">
        <w:rPr>
          <w:rFonts w:asciiTheme="minorHAnsi" w:eastAsia="Times New Roman" w:hAnsiTheme="minorHAnsi" w:cs="Times New Roman"/>
          <w:color w:val="auto"/>
          <w:sz w:val="24"/>
          <w:szCs w:val="24"/>
        </w:rPr>
        <w:t>, you can avoid this problem. docker will take only as much as</w:t>
      </w:r>
      <w:r w:rsidR="004A6070" w:rsidRPr="004A6070">
        <w:rPr>
          <w:rFonts w:asciiTheme="minorHAnsi" w:eastAsia="Times New Roman" w:hAnsiTheme="minorHAnsi" w:cs="Times New Roman"/>
          <w:color w:val="auto"/>
          <w:sz w:val="24"/>
          <w:szCs w:val="24"/>
        </w:rPr>
        <w:t xml:space="preserve"> it want because it </w:t>
      </w:r>
      <w:r w:rsidRPr="004A6070">
        <w:rPr>
          <w:rFonts w:asciiTheme="minorHAnsi" w:eastAsia="Times New Roman" w:hAnsiTheme="minorHAnsi" w:cs="Times New Roman"/>
          <w:color w:val="auto"/>
          <w:sz w:val="24"/>
          <w:szCs w:val="24"/>
        </w:rPr>
        <w:t>resides on host kernel by sharing kernel hardware. You don’t need to install any other software to use docker. Just you need to install docker.</w:t>
      </w:r>
    </w:p>
    <w:p w:rsidR="001F54CE" w:rsidRPr="004A6070" w:rsidRDefault="001F54CE"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Docker is an container</w:t>
      </w:r>
      <w:r w:rsidR="004A6070" w:rsidRPr="004A6070">
        <w:rPr>
          <w:rFonts w:asciiTheme="minorHAnsi" w:eastAsia="Times New Roman" w:hAnsiTheme="minorHAnsi" w:cs="Times New Roman"/>
          <w:color w:val="auto"/>
          <w:sz w:val="24"/>
          <w:szCs w:val="24"/>
        </w:rPr>
        <w:t>azation platform which is open source</w:t>
      </w:r>
      <w:r w:rsidRPr="004A6070">
        <w:rPr>
          <w:rFonts w:asciiTheme="minorHAnsi" w:eastAsia="Times New Roman" w:hAnsiTheme="minorHAnsi" w:cs="Times New Roman"/>
          <w:color w:val="auto"/>
          <w:sz w:val="24"/>
          <w:szCs w:val="24"/>
        </w:rPr>
        <w:t xml:space="preserve">. It is a light weighted and fast </w:t>
      </w:r>
      <w:r w:rsidR="000D3D62" w:rsidRPr="004A6070">
        <w:rPr>
          <w:rFonts w:asciiTheme="minorHAnsi" w:eastAsia="Times New Roman" w:hAnsiTheme="minorHAnsi" w:cs="Times New Roman"/>
          <w:color w:val="auto"/>
          <w:sz w:val="24"/>
          <w:szCs w:val="24"/>
        </w:rPr>
        <w:t xml:space="preserve">container </w:t>
      </w:r>
      <w:r w:rsidR="004A6070" w:rsidRPr="004A6070">
        <w:rPr>
          <w:rFonts w:asciiTheme="minorHAnsi" w:eastAsia="Times New Roman" w:hAnsiTheme="minorHAnsi" w:cs="Times New Roman"/>
          <w:color w:val="auto"/>
          <w:sz w:val="24"/>
          <w:szCs w:val="24"/>
        </w:rPr>
        <w:t>which can be used to package, run and distribute applications with in seconds</w:t>
      </w:r>
      <w:r w:rsidRPr="004A6070">
        <w:rPr>
          <w:rFonts w:asciiTheme="minorHAnsi" w:eastAsia="Times New Roman" w:hAnsiTheme="minorHAnsi" w:cs="Times New Roman"/>
          <w:color w:val="auto"/>
          <w:sz w:val="24"/>
          <w:szCs w:val="24"/>
        </w:rPr>
        <w:t>. You can create n number of containers as you want in a single system.</w:t>
      </w:r>
    </w:p>
    <w:p w:rsidR="001F54CE" w:rsidRPr="004A6070" w:rsidRDefault="000D3D62"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Docker packs applications and its dependencies, libraries together and gives you as </w:t>
      </w:r>
      <w:r w:rsidR="009D5F02">
        <w:rPr>
          <w:rFonts w:asciiTheme="minorHAnsi" w:eastAsia="Times New Roman" w:hAnsiTheme="minorHAnsi" w:cs="Times New Roman"/>
          <w:color w:val="auto"/>
          <w:sz w:val="24"/>
          <w:szCs w:val="24"/>
        </w:rPr>
        <w:t>one docker image from which you can launch containers</w:t>
      </w:r>
      <w:r w:rsidRPr="004A6070">
        <w:rPr>
          <w:rFonts w:asciiTheme="minorHAnsi" w:eastAsia="Times New Roman" w:hAnsiTheme="minorHAnsi" w:cs="Times New Roman"/>
          <w:color w:val="auto"/>
          <w:sz w:val="24"/>
          <w:szCs w:val="24"/>
        </w:rPr>
        <w:t>. The contai</w:t>
      </w:r>
      <w:r w:rsidR="004A6070">
        <w:rPr>
          <w:rFonts w:asciiTheme="minorHAnsi" w:eastAsia="Times New Roman" w:hAnsiTheme="minorHAnsi" w:cs="Times New Roman"/>
          <w:color w:val="auto"/>
          <w:sz w:val="24"/>
          <w:szCs w:val="24"/>
        </w:rPr>
        <w:t xml:space="preserve">ner is given by docker hence </w:t>
      </w:r>
      <w:r w:rsidRPr="004A6070">
        <w:rPr>
          <w:rFonts w:asciiTheme="minorHAnsi" w:eastAsia="Times New Roman" w:hAnsiTheme="minorHAnsi" w:cs="Times New Roman"/>
          <w:color w:val="auto"/>
          <w:sz w:val="24"/>
          <w:szCs w:val="24"/>
        </w:rPr>
        <w:t>we call it docker container. No other dependencies are required to run docker container hence it is light weighted.</w:t>
      </w:r>
    </w:p>
    <w:p w:rsidR="004A6070" w:rsidRDefault="004A6070" w:rsidP="0077156D">
      <w:pPr>
        <w:pStyle w:val="ListParagraph"/>
        <w:widowControl/>
        <w:numPr>
          <w:ilvl w:val="0"/>
          <w:numId w:val="37"/>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By providing a light weighted containers, it enables very efficient utilization of hardware resources (cpu, ram, hd) etc.</w:t>
      </w:r>
    </w:p>
    <w:p w:rsidR="00FE4586" w:rsidRPr="009D5F02" w:rsidRDefault="00FE4586" w:rsidP="0077156D">
      <w:pPr>
        <w:pStyle w:val="ListParagraph"/>
        <w:widowControl/>
        <w:numPr>
          <w:ilvl w:val="0"/>
          <w:numId w:val="37"/>
        </w:numPr>
        <w:spacing w:before="0" w:after="240" w:line="276"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You can ship containers to other platforms and run those containers in ther</w:t>
      </w:r>
      <w:r w:rsidR="004A6070" w:rsidRPr="004A6070">
        <w:rPr>
          <w:rFonts w:asciiTheme="minorHAnsi" w:eastAsia="Times New Roman" w:hAnsiTheme="minorHAnsi" w:cs="Times New Roman"/>
          <w:color w:val="auto"/>
          <w:sz w:val="24"/>
          <w:szCs w:val="24"/>
        </w:rPr>
        <w:t>e. But with VM’S you can do these</w:t>
      </w:r>
      <w:r w:rsidRPr="004A6070">
        <w:rPr>
          <w:rFonts w:asciiTheme="minorHAnsi" w:eastAsia="Times New Roman" w:hAnsiTheme="minorHAnsi" w:cs="Times New Roman"/>
          <w:color w:val="auto"/>
          <w:sz w:val="24"/>
          <w:szCs w:val="24"/>
        </w:rPr>
        <w:t xml:space="preserve"> actions.</w:t>
      </w:r>
    </w:p>
    <w:p w:rsidR="009D5F02" w:rsidRPr="00A03EAB" w:rsidRDefault="009D5F02" w:rsidP="009D5F02">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COMPONENTS</w:t>
      </w:r>
    </w:p>
    <w:p w:rsidR="009D5F02" w:rsidRPr="009D5F02" w:rsidRDefault="009D5F02" w:rsidP="0077156D">
      <w:pPr>
        <w:pStyle w:val="ListParagraph"/>
        <w:widowControl/>
        <w:numPr>
          <w:ilvl w:val="0"/>
          <w:numId w:val="38"/>
        </w:numPr>
        <w:spacing w:line="276" w:lineRule="auto"/>
        <w:rPr>
          <w:rFonts w:asciiTheme="minorHAnsi" w:eastAsia="Times New Roman" w:hAnsiTheme="minorHAnsi" w:cs="Times New Roman"/>
          <w:color w:val="auto"/>
        </w:rPr>
      </w:pPr>
      <w:r w:rsidRPr="009D5F02">
        <w:rPr>
          <w:rFonts w:asciiTheme="minorHAnsi" w:eastAsia="Times New Roman" w:hAnsiTheme="minorHAnsi" w:cs="Times New Roman"/>
          <w:b/>
          <w:color w:val="auto"/>
        </w:rPr>
        <w:t>Docker</w:t>
      </w:r>
      <w:r>
        <w:rPr>
          <w:rFonts w:asciiTheme="minorHAnsi" w:eastAsia="Times New Roman" w:hAnsiTheme="minorHAnsi" w:cs="Times New Roman"/>
          <w:color w:val="auto"/>
        </w:rPr>
        <w:t xml:space="preserve"> </w:t>
      </w:r>
      <w:r w:rsidRPr="009D5F02">
        <w:rPr>
          <w:rFonts w:asciiTheme="minorHAnsi" w:eastAsia="Times New Roman" w:hAnsiTheme="minorHAnsi" w:cs="Times New Roman"/>
          <w:b/>
          <w:color w:val="auto"/>
        </w:rPr>
        <w:t>image</w:t>
      </w:r>
      <w:r>
        <w:rPr>
          <w:rFonts w:asciiTheme="minorHAnsi" w:eastAsia="Times New Roman" w:hAnsiTheme="minorHAnsi" w:cs="Times New Roman"/>
          <w:color w:val="auto"/>
        </w:rPr>
        <w:t xml:space="preserve"> = </w:t>
      </w:r>
      <w:r w:rsidRPr="009D5F02">
        <w:rPr>
          <w:rFonts w:asciiTheme="minorHAnsi" w:eastAsia="Times New Roman" w:hAnsiTheme="minorHAnsi" w:cs="Times New Roman"/>
          <w:color w:val="auto"/>
          <w:sz w:val="24"/>
          <w:szCs w:val="24"/>
        </w:rPr>
        <w:t xml:space="preserve">Images are building blocks of docker. It takes </w:t>
      </w:r>
      <w:r>
        <w:rPr>
          <w:rFonts w:asciiTheme="minorHAnsi" w:eastAsia="Times New Roman" w:hAnsiTheme="minorHAnsi" w:cs="Times New Roman"/>
          <w:color w:val="auto"/>
          <w:sz w:val="24"/>
          <w:szCs w:val="24"/>
        </w:rPr>
        <w:t xml:space="preserve">series of </w:t>
      </w:r>
      <w:r w:rsidRPr="009D5F02">
        <w:rPr>
          <w:rFonts w:asciiTheme="minorHAnsi" w:eastAsia="Times New Roman" w:hAnsiTheme="minorHAnsi" w:cs="Times New Roman"/>
          <w:color w:val="auto"/>
          <w:sz w:val="24"/>
          <w:szCs w:val="24"/>
        </w:rPr>
        <w:t>ins</w:t>
      </w:r>
      <w:r>
        <w:rPr>
          <w:rFonts w:asciiTheme="minorHAnsi" w:eastAsia="Times New Roman" w:hAnsiTheme="minorHAnsi" w:cs="Times New Roman"/>
          <w:color w:val="auto"/>
          <w:sz w:val="24"/>
          <w:szCs w:val="24"/>
        </w:rPr>
        <w:t>tructions from a text based configuration</w:t>
      </w:r>
      <w:r w:rsidRPr="009D5F02">
        <w:rPr>
          <w:rFonts w:asciiTheme="minorHAnsi" w:eastAsia="Times New Roman" w:hAnsiTheme="minorHAnsi" w:cs="Times New Roman"/>
          <w:color w:val="auto"/>
          <w:sz w:val="24"/>
          <w:szCs w:val="24"/>
        </w:rPr>
        <w:t xml:space="preserve"> called </w:t>
      </w:r>
      <w:r w:rsidRPr="009D5F02">
        <w:rPr>
          <w:rFonts w:asciiTheme="minorHAnsi" w:eastAsia="Times New Roman" w:hAnsiTheme="minorHAnsi" w:cs="Times New Roman"/>
          <w:b/>
          <w:color w:val="auto"/>
        </w:rPr>
        <w:t>dockerfile</w:t>
      </w:r>
      <w:r w:rsidRPr="009D5F02">
        <w:rPr>
          <w:rFonts w:asciiTheme="minorHAnsi" w:eastAsia="Times New Roman" w:hAnsiTheme="minorHAnsi" w:cs="Times New Roman"/>
          <w:color w:val="auto"/>
          <w:sz w:val="24"/>
          <w:szCs w:val="24"/>
        </w:rPr>
        <w:t xml:space="preserve"> and built the infrastructure according to that file.</w:t>
      </w:r>
      <w:r>
        <w:rPr>
          <w:rFonts w:asciiTheme="minorHAnsi" w:eastAsia="Times New Roman" w:hAnsiTheme="minorHAnsi" w:cs="Times New Roman"/>
          <w:color w:val="auto"/>
          <w:sz w:val="24"/>
          <w:szCs w:val="24"/>
        </w:rPr>
        <w:t xml:space="preserve"> It can run in any environment where docker is installed.</w:t>
      </w:r>
    </w:p>
    <w:p w:rsidR="00F8174A" w:rsidRDefault="009D5F02" w:rsidP="0077156D">
      <w:pPr>
        <w:pStyle w:val="ListParagraph"/>
        <w:widowControl/>
        <w:numPr>
          <w:ilvl w:val="0"/>
          <w:numId w:val="38"/>
        </w:numPr>
        <w:spacing w:line="276"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t>Docker Container</w:t>
      </w:r>
      <w:r>
        <w:rPr>
          <w:rFonts w:asciiTheme="minorHAnsi" w:eastAsia="Times New Roman" w:hAnsiTheme="minorHAnsi" w:cs="Times New Roman"/>
          <w:color w:val="auto"/>
        </w:rPr>
        <w:t xml:space="preserve"> = </w:t>
      </w:r>
      <w:r w:rsidRPr="00F8174A">
        <w:rPr>
          <w:rFonts w:asciiTheme="minorHAnsi" w:eastAsia="Times New Roman" w:hAnsiTheme="minorHAnsi" w:cs="Times New Roman"/>
          <w:color w:val="auto"/>
          <w:sz w:val="24"/>
          <w:szCs w:val="24"/>
        </w:rPr>
        <w:t xml:space="preserve">Containers are runtime (or) execution aspect of docker. Docker borrows the concept of normal shipping containers that ship goods and used it in docker, which is used to ship software. </w:t>
      </w:r>
      <w:r w:rsidR="00F8174A">
        <w:rPr>
          <w:rFonts w:asciiTheme="minorHAnsi" w:eastAsia="Times New Roman" w:hAnsiTheme="minorHAnsi" w:cs="Times New Roman"/>
          <w:color w:val="auto"/>
          <w:sz w:val="24"/>
          <w:szCs w:val="24"/>
        </w:rPr>
        <w:t xml:space="preserve">it can create, starts, </w:t>
      </w:r>
      <w:r w:rsidRPr="00F8174A">
        <w:rPr>
          <w:rFonts w:asciiTheme="minorHAnsi" w:eastAsia="Times New Roman" w:hAnsiTheme="minorHAnsi" w:cs="Times New Roman"/>
          <w:color w:val="auto"/>
          <w:sz w:val="24"/>
          <w:szCs w:val="24"/>
        </w:rPr>
        <w:t>stops</w:t>
      </w:r>
      <w:r w:rsidR="00F8174A">
        <w:rPr>
          <w:rFonts w:asciiTheme="minorHAnsi" w:eastAsia="Times New Roman" w:hAnsiTheme="minorHAnsi" w:cs="Times New Roman"/>
          <w:color w:val="auto"/>
          <w:sz w:val="24"/>
          <w:szCs w:val="24"/>
        </w:rPr>
        <w:t>, restarts, destroyed</w:t>
      </w:r>
      <w:r w:rsidRPr="00F8174A">
        <w:rPr>
          <w:rFonts w:asciiTheme="minorHAnsi" w:eastAsia="Times New Roman" w:hAnsiTheme="minorHAnsi" w:cs="Times New Roman"/>
          <w:color w:val="auto"/>
          <w:sz w:val="24"/>
          <w:szCs w:val="24"/>
        </w:rPr>
        <w:t xml:space="preserve"> the container</w:t>
      </w:r>
      <w:r w:rsidR="00F8174A" w:rsidRPr="00F8174A">
        <w:rPr>
          <w:rFonts w:asciiTheme="minorHAnsi" w:eastAsia="Times New Roman" w:hAnsiTheme="minorHAnsi" w:cs="Times New Roman"/>
          <w:color w:val="auto"/>
          <w:sz w:val="24"/>
          <w:szCs w:val="24"/>
        </w:rPr>
        <w:t>s</w:t>
      </w:r>
      <w:r w:rsidR="00F8174A">
        <w:rPr>
          <w:rFonts w:asciiTheme="minorHAnsi" w:eastAsia="Times New Roman" w:hAnsiTheme="minorHAnsi" w:cs="Times New Roman"/>
          <w:color w:val="auto"/>
          <w:sz w:val="24"/>
          <w:szCs w:val="24"/>
        </w:rPr>
        <w:t>.</w:t>
      </w:r>
    </w:p>
    <w:p w:rsidR="009D5F02" w:rsidRDefault="00F8174A" w:rsidP="0077156D">
      <w:pPr>
        <w:pStyle w:val="ListParagraph"/>
        <w:widowControl/>
        <w:numPr>
          <w:ilvl w:val="0"/>
          <w:numId w:val="38"/>
        </w:numPr>
        <w:spacing w:line="276" w:lineRule="auto"/>
        <w:rPr>
          <w:rFonts w:asciiTheme="minorHAnsi" w:eastAsia="Times New Roman" w:hAnsiTheme="minorHAnsi" w:cs="Times New Roman"/>
          <w:color w:val="auto"/>
          <w:sz w:val="24"/>
          <w:szCs w:val="24"/>
        </w:rPr>
      </w:pPr>
      <w:r w:rsidRPr="00F8174A">
        <w:rPr>
          <w:rFonts w:asciiTheme="minorHAnsi" w:eastAsia="Times New Roman" w:hAnsiTheme="minorHAnsi" w:cs="Times New Roman"/>
          <w:color w:val="auto"/>
          <w:sz w:val="24"/>
          <w:szCs w:val="24"/>
        </w:rPr>
        <w:t xml:space="preserve">Just like shipping containers, docker doesn’t care </w:t>
      </w:r>
      <w:r>
        <w:rPr>
          <w:rFonts w:asciiTheme="minorHAnsi" w:eastAsia="Times New Roman" w:hAnsiTheme="minorHAnsi" w:cs="Times New Roman"/>
          <w:color w:val="auto"/>
          <w:sz w:val="24"/>
          <w:szCs w:val="24"/>
        </w:rPr>
        <w:t xml:space="preserve">of </w:t>
      </w:r>
      <w:r w:rsidRPr="00F8174A">
        <w:rPr>
          <w:rFonts w:asciiTheme="minorHAnsi" w:eastAsia="Times New Roman" w:hAnsiTheme="minorHAnsi" w:cs="Times New Roman"/>
          <w:color w:val="auto"/>
          <w:sz w:val="24"/>
          <w:szCs w:val="24"/>
        </w:rPr>
        <w:t>what is insid</w:t>
      </w:r>
      <w:r>
        <w:rPr>
          <w:rFonts w:asciiTheme="minorHAnsi" w:eastAsia="Times New Roman" w:hAnsiTheme="minorHAnsi" w:cs="Times New Roman"/>
          <w:color w:val="auto"/>
          <w:sz w:val="24"/>
          <w:szCs w:val="24"/>
        </w:rPr>
        <w:t>e of a container,</w:t>
      </w:r>
      <w:r w:rsidRPr="00F8174A">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it performs all the actions </w:t>
      </w:r>
      <w:r w:rsidRPr="00F8174A">
        <w:rPr>
          <w:rFonts w:asciiTheme="minorHAnsi" w:eastAsia="Times New Roman" w:hAnsiTheme="minorHAnsi" w:cs="Times New Roman"/>
          <w:color w:val="auto"/>
          <w:sz w:val="24"/>
          <w:szCs w:val="24"/>
        </w:rPr>
        <w:t>in the same way</w:t>
      </w:r>
      <w:r>
        <w:rPr>
          <w:rFonts w:asciiTheme="minorHAnsi" w:eastAsia="Times New Roman" w:hAnsiTheme="minorHAnsi" w:cs="Times New Roman"/>
          <w:color w:val="auto"/>
          <w:sz w:val="24"/>
          <w:szCs w:val="24"/>
        </w:rPr>
        <w:t xml:space="preserve"> for all the containers either it is a host os (or) a web server (or) a database server</w:t>
      </w:r>
      <w:r w:rsidRPr="00F8174A">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 ship and run docker containers in any environment where docker is installed.</w:t>
      </w:r>
    </w:p>
    <w:p w:rsidR="00F8174A" w:rsidRDefault="00F8174A" w:rsidP="0077156D">
      <w:pPr>
        <w:pStyle w:val="ListParagraph"/>
        <w:widowControl/>
        <w:numPr>
          <w:ilvl w:val="0"/>
          <w:numId w:val="38"/>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Regist</w:t>
      </w:r>
      <w:r w:rsidRPr="00F8174A">
        <w:rPr>
          <w:rFonts w:asciiTheme="minorHAnsi" w:eastAsia="Times New Roman" w:hAnsiTheme="minorHAnsi" w:cs="Times New Roman"/>
          <w:b/>
          <w:color w:val="auto"/>
        </w:rPr>
        <w:t>ry</w:t>
      </w:r>
      <w:r>
        <w:rPr>
          <w:rFonts w:asciiTheme="minorHAnsi" w:eastAsia="Times New Roman" w:hAnsiTheme="minorHAnsi" w:cs="Times New Roman"/>
          <w:color w:val="auto"/>
          <w:sz w:val="24"/>
          <w:szCs w:val="24"/>
        </w:rPr>
        <w:t xml:space="preserve"> = Docker regestries are the distributed component of docker. Docker stores all the build i</w:t>
      </w:r>
      <w:r w:rsidR="00A61C3E">
        <w:rPr>
          <w:rFonts w:asciiTheme="minorHAnsi" w:eastAsia="Times New Roman" w:hAnsiTheme="minorHAnsi" w:cs="Times New Roman"/>
          <w:color w:val="auto"/>
          <w:sz w:val="24"/>
          <w:szCs w:val="24"/>
        </w:rPr>
        <w:t>mages in the regist</w:t>
      </w:r>
      <w:r>
        <w:rPr>
          <w:rFonts w:asciiTheme="minorHAnsi" w:eastAsia="Times New Roman" w:hAnsiTheme="minorHAnsi" w:cs="Times New Roman"/>
          <w:color w:val="auto"/>
          <w:sz w:val="24"/>
          <w:szCs w:val="24"/>
        </w:rPr>
        <w:t xml:space="preserve">ry. </w:t>
      </w:r>
    </w:p>
    <w:p w:rsidR="00F8174A" w:rsidRDefault="00F8174A" w:rsidP="0077156D">
      <w:pPr>
        <w:pStyle w:val="ListParagraph"/>
        <w:widowControl/>
        <w:numPr>
          <w:ilvl w:val="0"/>
          <w:numId w:val="38"/>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There are 2 types of registeries </w:t>
      </w:r>
      <w:r w:rsidRPr="00F8174A">
        <w:rPr>
          <w:rFonts w:asciiTheme="minorHAnsi" w:eastAsia="Times New Roman" w:hAnsiTheme="minorHAnsi" w:cs="Times New Roman"/>
          <w:b/>
          <w:color w:val="auto"/>
        </w:rPr>
        <w:t>public</w:t>
      </w:r>
      <w:r>
        <w:rPr>
          <w:rFonts w:asciiTheme="minorHAnsi" w:eastAsia="Times New Roman" w:hAnsiTheme="minorHAnsi" w:cs="Times New Roman"/>
          <w:color w:val="auto"/>
          <w:sz w:val="24"/>
          <w:szCs w:val="24"/>
        </w:rPr>
        <w:t xml:space="preserve"> and </w:t>
      </w:r>
      <w:r w:rsidRPr="00F8174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Docker inc provides public re</w:t>
      </w:r>
      <w:r w:rsidR="00A0596D">
        <w:rPr>
          <w:rFonts w:asciiTheme="minorHAnsi" w:eastAsia="Times New Roman" w:hAnsiTheme="minorHAnsi" w:cs="Times New Roman"/>
          <w:color w:val="auto"/>
          <w:sz w:val="24"/>
          <w:szCs w:val="24"/>
        </w:rPr>
        <w:t>gist</w:t>
      </w:r>
      <w:r w:rsidR="00A61C3E">
        <w:rPr>
          <w:rFonts w:asciiTheme="minorHAnsi" w:eastAsia="Times New Roman" w:hAnsiTheme="minorHAnsi" w:cs="Times New Roman"/>
          <w:color w:val="auto"/>
          <w:sz w:val="24"/>
          <w:szCs w:val="24"/>
        </w:rPr>
        <w:t xml:space="preserve">ry for </w:t>
      </w:r>
      <w:r>
        <w:rPr>
          <w:rFonts w:asciiTheme="minorHAnsi" w:eastAsia="Times New Roman" w:hAnsiTheme="minorHAnsi" w:cs="Times New Roman"/>
          <w:color w:val="auto"/>
          <w:sz w:val="24"/>
          <w:szCs w:val="24"/>
        </w:rPr>
        <w:t xml:space="preserve">images called </w:t>
      </w:r>
      <w:r w:rsidRPr="00F8174A">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hub</w:t>
      </w:r>
      <w:r>
        <w:rPr>
          <w:rFonts w:asciiTheme="minorHAnsi" w:eastAsia="Times New Roman" w:hAnsiTheme="minorHAnsi" w:cs="Times New Roman"/>
          <w:color w:val="auto"/>
          <w:sz w:val="24"/>
          <w:szCs w:val="24"/>
        </w:rPr>
        <w:t>. You have to create an account to store and share your images.</w:t>
      </w:r>
    </w:p>
    <w:p w:rsidR="00A0596D" w:rsidRPr="00A0596D" w:rsidRDefault="00A0596D" w:rsidP="0077156D">
      <w:pPr>
        <w:pStyle w:val="ListParagraph"/>
        <w:widowControl/>
        <w:numPr>
          <w:ilvl w:val="0"/>
          <w:numId w:val="38"/>
        </w:numPr>
        <w:spacing w:before="0"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Docker hosts public repositories called docker registry(hub). Where you can find docker images to download and can run in your local machines.</w:t>
      </w:r>
    </w:p>
    <w:p w:rsidR="00A0596D" w:rsidRPr="00A0596D" w:rsidRDefault="00A0596D" w:rsidP="0077156D">
      <w:pPr>
        <w:pStyle w:val="ListParagraph"/>
        <w:widowControl/>
        <w:numPr>
          <w:ilvl w:val="0"/>
          <w:numId w:val="38"/>
        </w:numPr>
        <w:spacing w:before="0"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These public images are ready with os and applications you needed, you just have to download (pull) the image to your local machine.</w:t>
      </w:r>
    </w:p>
    <w:p w:rsidR="00A0596D" w:rsidRPr="00A0596D" w:rsidRDefault="00A0596D" w:rsidP="0077156D">
      <w:pPr>
        <w:pStyle w:val="ListParagraph"/>
        <w:widowControl/>
        <w:numPr>
          <w:ilvl w:val="0"/>
          <w:numId w:val="38"/>
        </w:numPr>
        <w:spacing w:before="0" w:after="240"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You can create your own images and share them to others by uploading them to docker hub.</w:t>
      </w:r>
    </w:p>
    <w:p w:rsidR="008D7BF7" w:rsidRPr="00A03EAB" w:rsidRDefault="008D7BF7" w:rsidP="008D7BF7">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INSTALLATION</w:t>
      </w:r>
    </w:p>
    <w:p w:rsidR="005E1466" w:rsidRPr="005E1466" w:rsidRDefault="005E1466"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first you have to add docker yum repository in your linux machine.</w:t>
      </w:r>
    </w:p>
    <w:p w:rsidR="005E1466" w:rsidRDefault="005E1466" w:rsidP="005E1466">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y</w:t>
      </w:r>
      <w:r w:rsidR="00A0596D">
        <w:rPr>
          <w:rFonts w:asciiTheme="minorHAnsi" w:eastAsia="Times New Roman" w:hAnsiTheme="minorHAnsi" w:cs="Times New Roman"/>
          <w:b/>
          <w:color w:val="auto"/>
        </w:rPr>
        <w:t>um-config-manager --</w:t>
      </w:r>
      <w:r w:rsidRPr="005E1466">
        <w:rPr>
          <w:rFonts w:asciiTheme="minorHAnsi" w:eastAsia="Times New Roman" w:hAnsiTheme="minorHAnsi" w:cs="Times New Roman"/>
          <w:b/>
          <w:color w:val="auto"/>
        </w:rPr>
        <w:t xml:space="preserve">add-repo </w:t>
      </w:r>
      <w:hyperlink r:id="rId10" w:history="1">
        <w:r w:rsidRPr="001C0819">
          <w:rPr>
            <w:rStyle w:val="Hyperlink"/>
            <w:rFonts w:asciiTheme="minorHAnsi" w:eastAsia="Times New Roman" w:hAnsiTheme="minorHAnsi" w:cs="Times New Roman"/>
            <w:b/>
          </w:rPr>
          <w:t>https://download.docker.com/linux/centos/docker-ce.repo</w:t>
        </w:r>
      </w:hyperlink>
    </w:p>
    <w:p w:rsidR="005E1466" w:rsidRDefault="005E1466" w:rsidP="0077156D">
      <w:pPr>
        <w:pStyle w:val="ListParagraph"/>
        <w:widowControl/>
        <w:numPr>
          <w:ilvl w:val="0"/>
          <w:numId w:val="39"/>
        </w:numPr>
        <w:spacing w:line="276" w:lineRule="auto"/>
        <w:rPr>
          <w:rFonts w:asciiTheme="minorHAnsi" w:eastAsia="Times New Roman" w:hAnsiTheme="minorHAnsi" w:cs="Times New Roman"/>
          <w:b/>
          <w:color w:val="auto"/>
        </w:rPr>
      </w:pPr>
      <w:r w:rsidRPr="00A268EC">
        <w:rPr>
          <w:rFonts w:asciiTheme="minorHAnsi" w:eastAsia="Times New Roman" w:hAnsiTheme="minorHAnsi" w:cs="Times New Roman"/>
          <w:color w:val="auto"/>
          <w:sz w:val="24"/>
          <w:szCs w:val="24"/>
        </w:rPr>
        <w:t>Install docker</w:t>
      </w:r>
      <w:r>
        <w:rPr>
          <w:rFonts w:asciiTheme="minorHAnsi" w:eastAsia="Times New Roman" w:hAnsiTheme="minorHAnsi" w:cs="Times New Roman"/>
          <w:b/>
          <w:color w:val="auto"/>
        </w:rPr>
        <w:t xml:space="preserve"> = yum install docker-ce.</w:t>
      </w:r>
    </w:p>
    <w:p w:rsidR="005E1466" w:rsidRPr="00A268EC" w:rsidRDefault="005E1466" w:rsidP="0077156D">
      <w:pPr>
        <w:pStyle w:val="ListParagraph"/>
        <w:widowControl/>
        <w:numPr>
          <w:ilvl w:val="0"/>
          <w:numId w:val="39"/>
        </w:numPr>
        <w:spacing w:before="0" w:after="240" w:line="276" w:lineRule="auto"/>
        <w:rPr>
          <w:rFonts w:asciiTheme="minorHAnsi" w:eastAsia="Times New Roman" w:hAnsiTheme="minorHAnsi" w:cs="Times New Roman"/>
          <w:color w:val="auto"/>
          <w:sz w:val="24"/>
          <w:szCs w:val="24"/>
        </w:rPr>
      </w:pPr>
      <w:r w:rsidRPr="00A268EC">
        <w:rPr>
          <w:rFonts w:asciiTheme="minorHAnsi" w:eastAsia="Times New Roman" w:hAnsiTheme="minorHAnsi" w:cs="Times New Roman"/>
          <w:color w:val="auto"/>
          <w:sz w:val="24"/>
          <w:szCs w:val="24"/>
        </w:rPr>
        <w:t xml:space="preserve">If </w:t>
      </w:r>
      <w:r w:rsidR="00A268EC">
        <w:rPr>
          <w:rFonts w:asciiTheme="minorHAnsi" w:eastAsia="Times New Roman" w:hAnsiTheme="minorHAnsi" w:cs="Times New Roman"/>
          <w:color w:val="auto"/>
          <w:sz w:val="24"/>
          <w:szCs w:val="24"/>
        </w:rPr>
        <w:t>you are using aws ec2 instance</w:t>
      </w:r>
      <w:r w:rsidR="004D3030">
        <w:rPr>
          <w:rFonts w:asciiTheme="minorHAnsi" w:eastAsia="Times New Roman" w:hAnsiTheme="minorHAnsi" w:cs="Times New Roman"/>
          <w:color w:val="auto"/>
          <w:sz w:val="24"/>
          <w:szCs w:val="24"/>
        </w:rPr>
        <w:t>, the docker yum repo is present</w:t>
      </w:r>
      <w:r w:rsidR="00A268EC">
        <w:rPr>
          <w:rFonts w:asciiTheme="minorHAnsi" w:eastAsia="Times New Roman" w:hAnsiTheme="minorHAnsi" w:cs="Times New Roman"/>
          <w:color w:val="auto"/>
          <w:sz w:val="24"/>
          <w:szCs w:val="24"/>
        </w:rPr>
        <w:t xml:space="preserve"> by default.</w:t>
      </w:r>
      <w:r w:rsidR="00A268EC" w:rsidRPr="00A268EC">
        <w:rPr>
          <w:rFonts w:asciiTheme="minorHAnsi" w:eastAsia="Times New Roman" w:hAnsiTheme="minorHAnsi" w:cs="Times New Roman"/>
          <w:color w:val="auto"/>
          <w:sz w:val="24"/>
          <w:szCs w:val="24"/>
        </w:rPr>
        <w:t xml:space="preserve"> </w:t>
      </w:r>
      <w:r w:rsidR="00A268EC">
        <w:rPr>
          <w:rFonts w:asciiTheme="minorHAnsi" w:eastAsia="Times New Roman" w:hAnsiTheme="minorHAnsi" w:cs="Times New Roman"/>
          <w:color w:val="auto"/>
          <w:sz w:val="24"/>
          <w:szCs w:val="24"/>
        </w:rPr>
        <w:t>So, n</w:t>
      </w:r>
      <w:r w:rsidRPr="00A268EC">
        <w:rPr>
          <w:rFonts w:asciiTheme="minorHAnsi" w:eastAsia="Times New Roman" w:hAnsiTheme="minorHAnsi" w:cs="Times New Roman"/>
          <w:color w:val="auto"/>
          <w:sz w:val="24"/>
          <w:szCs w:val="24"/>
        </w:rPr>
        <w:t xml:space="preserve">o need to </w:t>
      </w:r>
      <w:r w:rsidR="00A268EC" w:rsidRPr="00A268EC">
        <w:rPr>
          <w:rFonts w:asciiTheme="minorHAnsi" w:eastAsia="Times New Roman" w:hAnsiTheme="minorHAnsi" w:cs="Times New Roman"/>
          <w:color w:val="auto"/>
          <w:sz w:val="24"/>
          <w:szCs w:val="24"/>
        </w:rPr>
        <w:t>create yum repo, just give yum install docker. It will install automatically.</w:t>
      </w:r>
    </w:p>
    <w:p w:rsidR="00A268EC" w:rsidRPr="00A03EAB" w:rsidRDefault="00A268EC" w:rsidP="00A268EC">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COMMANDS</w:t>
      </w:r>
    </w:p>
    <w:p w:rsidR="00A268EC" w:rsidRPr="00A268EC" w:rsidRDefault="007539A2"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w:t>
      </w:r>
      <w:r w:rsidR="00A268EC">
        <w:rPr>
          <w:rFonts w:asciiTheme="minorHAnsi" w:eastAsia="Times New Roman" w:hAnsiTheme="minorHAnsi" w:cs="Times New Roman"/>
          <w:b/>
          <w:color w:val="auto"/>
        </w:rPr>
        <w:t xml:space="preserve">version (or) -v = </w:t>
      </w:r>
      <w:r w:rsidR="00A268EC" w:rsidRPr="00A268EC">
        <w:rPr>
          <w:rFonts w:asciiTheme="minorHAnsi" w:eastAsia="Times New Roman" w:hAnsiTheme="minorHAnsi" w:cs="Times New Roman"/>
          <w:color w:val="auto"/>
          <w:sz w:val="24"/>
          <w:szCs w:val="24"/>
        </w:rPr>
        <w:t>To see docker version.</w:t>
      </w:r>
    </w:p>
    <w:p w:rsidR="00A268EC" w:rsidRDefault="00A268EC" w:rsidP="0077156D">
      <w:pPr>
        <w:pStyle w:val="ListParagraph"/>
        <w:widowControl/>
        <w:numPr>
          <w:ilvl w:val="0"/>
          <w:numId w:val="39"/>
        </w:numPr>
        <w:spacing w:line="276"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service docker start = </w:t>
      </w:r>
      <w:r w:rsidRPr="00A268EC">
        <w:rPr>
          <w:rFonts w:asciiTheme="minorHAnsi" w:eastAsia="Times New Roman" w:hAnsiTheme="minorHAnsi" w:cs="Times New Roman"/>
          <w:color w:val="auto"/>
          <w:sz w:val="24"/>
          <w:szCs w:val="24"/>
        </w:rPr>
        <w:t>To start docker</w:t>
      </w:r>
      <w:r>
        <w:rPr>
          <w:rFonts w:asciiTheme="minorHAnsi" w:eastAsia="Times New Roman" w:hAnsiTheme="minorHAnsi" w:cs="Times New Roman"/>
          <w:b/>
          <w:color w:val="auto"/>
        </w:rPr>
        <w:t>.</w:t>
      </w:r>
    </w:p>
    <w:p w:rsidR="0035687F" w:rsidRPr="0035687F" w:rsidRDefault="00A268EC" w:rsidP="0077156D">
      <w:pPr>
        <w:pStyle w:val="ListParagraph"/>
        <w:widowControl/>
        <w:numPr>
          <w:ilvl w:val="0"/>
          <w:numId w:val="39"/>
        </w:numPr>
        <w:spacing w:line="276"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docker images = </w:t>
      </w:r>
      <w:r w:rsidRPr="00A268EC">
        <w:rPr>
          <w:rFonts w:asciiTheme="minorHAnsi" w:eastAsia="Times New Roman" w:hAnsiTheme="minorHAnsi" w:cs="Times New Roman"/>
          <w:color w:val="auto"/>
          <w:sz w:val="24"/>
          <w:szCs w:val="24"/>
        </w:rPr>
        <w:t>To see if you have any docker images in your server</w:t>
      </w:r>
      <w:r>
        <w:rPr>
          <w:rFonts w:asciiTheme="minorHAnsi" w:eastAsia="Times New Roman" w:hAnsiTheme="minorHAnsi" w:cs="Times New Roman"/>
          <w:b/>
          <w:color w:val="auto"/>
        </w:rPr>
        <w:t>.</w:t>
      </w:r>
    </w:p>
    <w:p w:rsidR="00A268EC" w:rsidRPr="00A268EC" w:rsidRDefault="00A268EC"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sea</w:t>
      </w:r>
      <w:r w:rsidR="00EC4B74">
        <w:rPr>
          <w:rFonts w:asciiTheme="minorHAnsi" w:eastAsia="Times New Roman" w:hAnsiTheme="minorHAnsi" w:cs="Times New Roman"/>
          <w:b/>
          <w:color w:val="auto"/>
        </w:rPr>
        <w:t>rch image</w:t>
      </w:r>
      <w:r>
        <w:rPr>
          <w:rFonts w:asciiTheme="minorHAnsi" w:eastAsia="Times New Roman" w:hAnsiTheme="minorHAnsi" w:cs="Times New Roman"/>
          <w:b/>
          <w:color w:val="auto"/>
        </w:rPr>
        <w:t xml:space="preserve"> </w:t>
      </w:r>
      <w:r w:rsidRPr="00A268EC">
        <w:rPr>
          <w:rFonts w:asciiTheme="minorHAnsi" w:eastAsia="Times New Roman" w:hAnsiTheme="minorHAnsi" w:cs="Times New Roman"/>
          <w:color w:val="auto"/>
          <w:sz w:val="24"/>
          <w:szCs w:val="24"/>
        </w:rPr>
        <w:t>= To sear</w:t>
      </w:r>
      <w:r>
        <w:rPr>
          <w:rFonts w:asciiTheme="minorHAnsi" w:eastAsia="Times New Roman" w:hAnsiTheme="minorHAnsi" w:cs="Times New Roman"/>
          <w:color w:val="auto"/>
          <w:sz w:val="24"/>
          <w:szCs w:val="24"/>
        </w:rPr>
        <w:t>ch if the specific app image is</w:t>
      </w:r>
      <w:r w:rsidRPr="00A268EC">
        <w:rPr>
          <w:rFonts w:asciiTheme="minorHAnsi" w:eastAsia="Times New Roman" w:hAnsiTheme="minorHAnsi" w:cs="Times New Roman"/>
          <w:color w:val="auto"/>
          <w:sz w:val="24"/>
          <w:szCs w:val="24"/>
        </w:rPr>
        <w:t xml:space="preserve"> there in docker</w:t>
      </w:r>
      <w:r w:rsidR="00EC4B74">
        <w:rPr>
          <w:rFonts w:asciiTheme="minorHAnsi" w:eastAsia="Times New Roman" w:hAnsiTheme="minorHAnsi" w:cs="Times New Roman"/>
          <w:color w:val="auto"/>
          <w:sz w:val="24"/>
          <w:szCs w:val="24"/>
        </w:rPr>
        <w:t xml:space="preserve"> hub </w:t>
      </w:r>
      <w:r w:rsidRPr="00A268EC">
        <w:rPr>
          <w:rFonts w:asciiTheme="minorHAnsi" w:eastAsia="Times New Roman" w:hAnsiTheme="minorHAnsi" w:cs="Times New Roman"/>
          <w:color w:val="auto"/>
          <w:sz w:val="24"/>
          <w:szCs w:val="24"/>
        </w:rPr>
        <w:t>(or) not.</w:t>
      </w:r>
    </w:p>
    <w:p w:rsidR="00A268EC" w:rsidRDefault="007C2D37"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pull image</w:t>
      </w:r>
      <w:r w:rsidR="00A268EC">
        <w:rPr>
          <w:rFonts w:asciiTheme="minorHAnsi" w:eastAsia="Times New Roman" w:hAnsiTheme="minorHAnsi" w:cs="Times New Roman"/>
          <w:b/>
          <w:color w:val="auto"/>
        </w:rPr>
        <w:t xml:space="preserve">-name = </w:t>
      </w:r>
      <w:r w:rsidR="00A268EC" w:rsidRPr="00A268EC">
        <w:rPr>
          <w:rFonts w:asciiTheme="minorHAnsi" w:eastAsia="Times New Roman" w:hAnsiTheme="minorHAnsi" w:cs="Times New Roman"/>
          <w:color w:val="auto"/>
          <w:sz w:val="24"/>
          <w:szCs w:val="24"/>
        </w:rPr>
        <w:t>To download a docker image</w:t>
      </w:r>
      <w:r w:rsidR="00A268EC">
        <w:rPr>
          <w:rFonts w:asciiTheme="minorHAnsi" w:eastAsia="Times New Roman" w:hAnsiTheme="minorHAnsi" w:cs="Times New Roman"/>
          <w:color w:val="auto"/>
          <w:sz w:val="24"/>
          <w:szCs w:val="24"/>
        </w:rPr>
        <w:t xml:space="preserve"> to your local system</w:t>
      </w:r>
      <w:r w:rsidR="00A268EC" w:rsidRPr="00A268EC">
        <w:rPr>
          <w:rFonts w:asciiTheme="minorHAnsi" w:eastAsia="Times New Roman" w:hAnsiTheme="minorHAnsi" w:cs="Times New Roman"/>
          <w:color w:val="auto"/>
          <w:sz w:val="24"/>
          <w:szCs w:val="24"/>
        </w:rPr>
        <w:t>.</w:t>
      </w:r>
    </w:p>
    <w:p w:rsidR="00A268EC"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w:t>
      </w:r>
      <w:r w:rsidR="007539A2">
        <w:rPr>
          <w:rFonts w:asciiTheme="minorHAnsi" w:eastAsia="Times New Roman" w:hAnsiTheme="minorHAnsi" w:cs="Times New Roman"/>
          <w:b/>
          <w:color w:val="auto"/>
        </w:rPr>
        <w:t xml:space="preserve">ocker run –it image </w:t>
      </w:r>
      <w:r w:rsidR="007539A2">
        <w:rPr>
          <w:rFonts w:asciiTheme="minorHAnsi" w:eastAsia="Times New Roman" w:hAnsiTheme="minorHAnsi" w:cs="Times New Roman"/>
          <w:color w:val="auto"/>
          <w:sz w:val="24"/>
          <w:szCs w:val="24"/>
        </w:rPr>
        <w:t xml:space="preserve"> = To create</w:t>
      </w:r>
      <w:r w:rsidR="00A268EC">
        <w:rPr>
          <w:rFonts w:asciiTheme="minorHAnsi" w:eastAsia="Times New Roman" w:hAnsiTheme="minorHAnsi" w:cs="Times New Roman"/>
          <w:color w:val="auto"/>
          <w:sz w:val="24"/>
          <w:szCs w:val="24"/>
        </w:rPr>
        <w:t xml:space="preserve"> and login to docker container</w:t>
      </w:r>
      <w:r w:rsidR="007539A2">
        <w:rPr>
          <w:rFonts w:asciiTheme="minorHAnsi" w:eastAsia="Times New Roman" w:hAnsiTheme="minorHAnsi" w:cs="Times New Roman"/>
          <w:color w:val="auto"/>
          <w:sz w:val="24"/>
          <w:szCs w:val="24"/>
        </w:rPr>
        <w:t xml:space="preserve"> from docker image</w:t>
      </w:r>
      <w:r>
        <w:rPr>
          <w:rFonts w:asciiTheme="minorHAnsi" w:eastAsia="Times New Roman" w:hAnsiTheme="minorHAnsi" w:cs="Times New Roman"/>
          <w:color w:val="auto"/>
          <w:sz w:val="24"/>
          <w:szCs w:val="24"/>
        </w:rPr>
        <w:t>.</w:t>
      </w:r>
    </w:p>
    <w:p w:rsidR="007539A2" w:rsidRDefault="007539A2" w:rsidP="007539A2">
      <w:pPr>
        <w:pStyle w:val="ListParagraph"/>
        <w:widowControl/>
        <w:spacing w:line="276"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i – interactive, t = terminal</w:t>
      </w:r>
    </w:p>
    <w:p w:rsidR="007539A2" w:rsidRDefault="007539A2"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run –itd</w:t>
      </w:r>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image</w:t>
      </w:r>
      <w:r>
        <w:rPr>
          <w:rFonts w:asciiTheme="minorHAnsi" w:eastAsia="Times New Roman" w:hAnsiTheme="minorHAnsi" w:cs="Times New Roman"/>
          <w:color w:val="auto"/>
          <w:sz w:val="24"/>
          <w:szCs w:val="24"/>
        </w:rPr>
        <w:t xml:space="preserve"> = To create container without login into that.</w:t>
      </w:r>
    </w:p>
    <w:p w:rsidR="007539A2" w:rsidRPr="007539A2" w:rsidRDefault="007539A2" w:rsidP="007539A2">
      <w:pPr>
        <w:pStyle w:val="ListParagraph"/>
        <w:widowControl/>
        <w:spacing w:line="276" w:lineRule="auto"/>
        <w:ind w:left="720" w:firstLine="0"/>
        <w:rPr>
          <w:rFonts w:asciiTheme="minorHAnsi" w:eastAsia="Times New Roman" w:hAnsiTheme="minorHAnsi" w:cs="Times New Roman"/>
          <w:b/>
          <w:color w:val="auto"/>
        </w:rPr>
      </w:pPr>
      <w:r w:rsidRPr="007539A2">
        <w:rPr>
          <w:rFonts w:asciiTheme="minorHAnsi" w:eastAsia="Times New Roman" w:hAnsiTheme="minorHAnsi" w:cs="Times New Roman"/>
          <w:b/>
          <w:color w:val="auto"/>
        </w:rPr>
        <w:t xml:space="preserve">                 d – detached mode.</w:t>
      </w:r>
    </w:p>
    <w:p w:rsidR="003C1394" w:rsidRPr="003C1394" w:rsidRDefault="003C139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create multiple containers from</w:t>
      </w:r>
      <w:r w:rsidR="00610EAA">
        <w:rPr>
          <w:rFonts w:asciiTheme="minorHAnsi" w:eastAsia="Times New Roman" w:hAnsiTheme="minorHAnsi" w:cs="Times New Roman"/>
          <w:color w:val="auto"/>
          <w:sz w:val="24"/>
          <w:szCs w:val="24"/>
        </w:rPr>
        <w:t xml:space="preserve"> an image. Every container differs from each other.</w:t>
      </w:r>
      <w:r w:rsidR="00B76F99">
        <w:rPr>
          <w:rFonts w:asciiTheme="minorHAnsi" w:eastAsia="Times New Roman" w:hAnsiTheme="minorHAnsi" w:cs="Times New Roman"/>
          <w:color w:val="auto"/>
          <w:sz w:val="24"/>
          <w:szCs w:val="24"/>
        </w:rPr>
        <w:t xml:space="preserve"> Even after deleting the image, you can start and use docker container.</w:t>
      </w:r>
    </w:p>
    <w:p w:rsidR="0035687F" w:rsidRPr="0035687F"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e</w:t>
      </w:r>
      <w:r w:rsidRPr="00EC4B74">
        <w:rPr>
          <w:rFonts w:asciiTheme="minorHAnsi" w:eastAsia="Times New Roman" w:hAnsiTheme="minorHAnsi" w:cs="Times New Roman"/>
          <w:b/>
          <w:color w:val="auto"/>
        </w:rPr>
        <w:t>xit</w:t>
      </w:r>
      <w:r>
        <w:rPr>
          <w:rFonts w:asciiTheme="minorHAnsi" w:eastAsia="Times New Roman" w:hAnsiTheme="minorHAnsi" w:cs="Times New Roman"/>
          <w:color w:val="auto"/>
          <w:sz w:val="24"/>
          <w:szCs w:val="24"/>
        </w:rPr>
        <w:t xml:space="preserve"> = To exit from container. It will stop the container.</w:t>
      </w:r>
    </w:p>
    <w:p w:rsidR="00EC4B74"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Ctrl + p + q</w:t>
      </w:r>
      <w:r>
        <w:rPr>
          <w:rFonts w:asciiTheme="minorHAnsi" w:eastAsia="Times New Roman" w:hAnsiTheme="minorHAnsi" w:cs="Times New Roman"/>
          <w:color w:val="auto"/>
          <w:sz w:val="24"/>
          <w:szCs w:val="24"/>
        </w:rPr>
        <w:t xml:space="preserve"> = To come to your local system leaving docker in running state. Container will be running.</w:t>
      </w:r>
    </w:p>
    <w:p w:rsidR="00EC4B74"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EC4B74">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attach container</w:t>
      </w:r>
      <w:r w:rsidRPr="00EC4B74">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 To get back to the running container.</w:t>
      </w:r>
    </w:p>
    <w:p w:rsidR="00EC4B74"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stop container-id</w:t>
      </w:r>
      <w:r>
        <w:rPr>
          <w:rFonts w:asciiTheme="minorHAnsi" w:eastAsia="Times New Roman" w:hAnsiTheme="minorHAnsi" w:cs="Times New Roman"/>
          <w:color w:val="auto"/>
          <w:sz w:val="24"/>
          <w:szCs w:val="24"/>
        </w:rPr>
        <w:t xml:space="preserve"> = To stop running container.</w:t>
      </w:r>
    </w:p>
    <w:p w:rsidR="003C1394" w:rsidRDefault="003C139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container-id = </w:t>
      </w:r>
      <w:r w:rsidRPr="003C1394">
        <w:rPr>
          <w:rFonts w:asciiTheme="minorHAnsi" w:eastAsia="Times New Roman" w:hAnsiTheme="minorHAnsi" w:cs="Times New Roman"/>
          <w:color w:val="auto"/>
          <w:sz w:val="24"/>
          <w:szCs w:val="24"/>
        </w:rPr>
        <w:t>To start exited container.</w:t>
      </w:r>
    </w:p>
    <w:p w:rsidR="00F14C72" w:rsidRPr="00F14C72" w:rsidRDefault="00F14C72"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kill container-id = </w:t>
      </w:r>
      <w:r w:rsidRPr="00F14C72">
        <w:rPr>
          <w:rFonts w:asciiTheme="minorHAnsi" w:eastAsia="Times New Roman" w:hAnsiTheme="minorHAnsi" w:cs="Times New Roman"/>
          <w:color w:val="auto"/>
          <w:sz w:val="24"/>
          <w:szCs w:val="24"/>
        </w:rPr>
        <w:t>To kill a running container.</w:t>
      </w:r>
    </w:p>
    <w:p w:rsidR="0035687F" w:rsidRDefault="0035687F"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top container-id </w:t>
      </w:r>
      <w:r w:rsidRPr="0035687F">
        <w:rPr>
          <w:rFonts w:asciiTheme="minorHAnsi" w:eastAsia="Times New Roman" w:hAnsiTheme="minorHAnsi" w:cs="Times New Roman"/>
          <w:color w:val="auto"/>
          <w:sz w:val="24"/>
          <w:szCs w:val="24"/>
        </w:rPr>
        <w:t>= Shows top running process in that container.</w:t>
      </w:r>
    </w:p>
    <w:p w:rsidR="00D3139F" w:rsidRDefault="00D3139F"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stats container-id = </w:t>
      </w:r>
      <w:r w:rsidRPr="00D3139F">
        <w:rPr>
          <w:rFonts w:asciiTheme="minorHAnsi" w:eastAsia="Times New Roman" w:hAnsiTheme="minorHAnsi" w:cs="Times New Roman"/>
          <w:color w:val="auto"/>
          <w:sz w:val="24"/>
          <w:szCs w:val="24"/>
        </w:rPr>
        <w:t>Shows container statistics like cpu</w:t>
      </w:r>
      <w:r>
        <w:rPr>
          <w:rFonts w:asciiTheme="minorHAnsi" w:eastAsia="Times New Roman" w:hAnsiTheme="minorHAnsi" w:cs="Times New Roman"/>
          <w:color w:val="auto"/>
          <w:sz w:val="24"/>
          <w:szCs w:val="24"/>
        </w:rPr>
        <w:t xml:space="preserve"> usage</w:t>
      </w:r>
      <w:r w:rsidRPr="00D3139F">
        <w:rPr>
          <w:rFonts w:asciiTheme="minorHAnsi" w:eastAsia="Times New Roman" w:hAnsiTheme="minorHAnsi" w:cs="Times New Roman"/>
          <w:color w:val="auto"/>
          <w:sz w:val="24"/>
          <w:szCs w:val="24"/>
        </w:rPr>
        <w:t>, memory</w:t>
      </w:r>
      <w:r>
        <w:rPr>
          <w:rFonts w:asciiTheme="minorHAnsi" w:eastAsia="Times New Roman" w:hAnsiTheme="minorHAnsi" w:cs="Times New Roman"/>
          <w:color w:val="auto"/>
          <w:sz w:val="24"/>
          <w:szCs w:val="24"/>
        </w:rPr>
        <w:t xml:space="preserve"> usage &amp; limit.</w:t>
      </w:r>
    </w:p>
    <w:p w:rsidR="00DE71B5" w:rsidRPr="0035687F" w:rsidRDefault="00DE71B5"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rm container-id – </w:t>
      </w:r>
      <w:r w:rsidRPr="00DE71B5">
        <w:rPr>
          <w:rFonts w:asciiTheme="minorHAnsi" w:eastAsia="Times New Roman" w:hAnsiTheme="minorHAnsi" w:cs="Times New Roman"/>
          <w:color w:val="auto"/>
          <w:sz w:val="24"/>
          <w:szCs w:val="24"/>
        </w:rPr>
        <w:t>To delete a container</w:t>
      </w:r>
    </w:p>
    <w:p w:rsidR="00EC4B74"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rmi image</w:t>
      </w:r>
      <w:r>
        <w:rPr>
          <w:rFonts w:asciiTheme="minorHAnsi" w:eastAsia="Times New Roman" w:hAnsiTheme="minorHAnsi" w:cs="Times New Roman"/>
          <w:color w:val="auto"/>
          <w:sz w:val="24"/>
          <w:szCs w:val="24"/>
        </w:rPr>
        <w:t xml:space="preserve"> = To delete an docker image.</w:t>
      </w:r>
    </w:p>
    <w:p w:rsidR="00EC4B74" w:rsidRDefault="00EC4B74"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rmi –f image</w:t>
      </w:r>
      <w:r>
        <w:rPr>
          <w:rFonts w:asciiTheme="minorHAnsi" w:eastAsia="Times New Roman" w:hAnsiTheme="minorHAnsi" w:cs="Times New Roman"/>
          <w:color w:val="auto"/>
          <w:sz w:val="24"/>
          <w:szCs w:val="24"/>
        </w:rPr>
        <w:t xml:space="preserve"> = To delete docker image forcefully.</w:t>
      </w:r>
    </w:p>
    <w:p w:rsidR="0035687F" w:rsidRDefault="0035687F"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images –q = </w:t>
      </w:r>
      <w:r w:rsidRPr="0035687F">
        <w:rPr>
          <w:rFonts w:asciiTheme="minorHAnsi" w:eastAsia="Times New Roman" w:hAnsiTheme="minorHAnsi" w:cs="Times New Roman"/>
          <w:color w:val="auto"/>
          <w:sz w:val="24"/>
          <w:szCs w:val="24"/>
        </w:rPr>
        <w:t>Shows images with only image id.</w:t>
      </w:r>
    </w:p>
    <w:p w:rsidR="00EC4B74" w:rsidRDefault="007539A2"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ps</w:t>
      </w:r>
      <w:r>
        <w:rPr>
          <w:rFonts w:asciiTheme="minorHAnsi" w:eastAsia="Times New Roman" w:hAnsiTheme="minorHAnsi" w:cs="Times New Roman"/>
          <w:color w:val="auto"/>
          <w:sz w:val="24"/>
          <w:szCs w:val="24"/>
        </w:rPr>
        <w:t xml:space="preserve"> = Shows running docker images.</w:t>
      </w:r>
    </w:p>
    <w:p w:rsidR="007539A2" w:rsidRDefault="007539A2"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ps –a</w:t>
      </w:r>
      <w:r>
        <w:rPr>
          <w:rFonts w:asciiTheme="minorHAnsi" w:eastAsia="Times New Roman" w:hAnsiTheme="minorHAnsi" w:cs="Times New Roman"/>
          <w:color w:val="auto"/>
          <w:sz w:val="24"/>
          <w:szCs w:val="24"/>
        </w:rPr>
        <w:t xml:space="preserve"> = shows running and exited containers.</w:t>
      </w:r>
    </w:p>
    <w:p w:rsidR="007539A2" w:rsidRDefault="0035687F" w:rsidP="0077156D">
      <w:pPr>
        <w:pStyle w:val="ListParagraph"/>
        <w:widowControl/>
        <w:numPr>
          <w:ilvl w:val="0"/>
          <w:numId w:val="39"/>
        </w:numPr>
        <w:spacing w:line="276"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inspect image</w:t>
      </w:r>
      <w:r>
        <w:rPr>
          <w:rFonts w:asciiTheme="minorHAnsi" w:eastAsia="Times New Roman" w:hAnsiTheme="minorHAnsi" w:cs="Times New Roman"/>
          <w:color w:val="auto"/>
          <w:sz w:val="24"/>
          <w:szCs w:val="24"/>
        </w:rPr>
        <w:t xml:space="preserve"> = Shows every detail of that image.</w:t>
      </w:r>
    </w:p>
    <w:p w:rsidR="00A0596D" w:rsidRDefault="0035687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history image</w:t>
      </w:r>
      <w:r>
        <w:rPr>
          <w:rFonts w:asciiTheme="minorHAnsi" w:eastAsia="Times New Roman" w:hAnsiTheme="minorHAnsi" w:cs="Times New Roman"/>
          <w:color w:val="auto"/>
          <w:sz w:val="24"/>
          <w:szCs w:val="24"/>
        </w:rPr>
        <w:t xml:space="preserve"> = Shows commands run on that image.</w:t>
      </w:r>
    </w:p>
    <w:p w:rsidR="00F05B0D" w:rsidRDefault="00F05B0D"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export container-name &gt; file.tar – </w:t>
      </w:r>
      <w:r w:rsidRPr="00F05B0D">
        <w:rPr>
          <w:rFonts w:asciiTheme="minorHAnsi" w:eastAsia="Times New Roman" w:hAnsiTheme="minorHAnsi" w:cs="Times New Roman"/>
          <w:color w:val="auto"/>
          <w:sz w:val="24"/>
          <w:szCs w:val="24"/>
        </w:rPr>
        <w:t xml:space="preserve">To </w:t>
      </w:r>
      <w:r>
        <w:rPr>
          <w:rFonts w:asciiTheme="minorHAnsi" w:eastAsia="Times New Roman" w:hAnsiTheme="minorHAnsi" w:cs="Times New Roman"/>
          <w:color w:val="auto"/>
          <w:sz w:val="24"/>
          <w:szCs w:val="24"/>
        </w:rPr>
        <w:t>persist containers to a file</w:t>
      </w:r>
      <w:r w:rsidRPr="00F05B0D">
        <w:rPr>
          <w:rFonts w:asciiTheme="minorHAnsi" w:eastAsia="Times New Roman" w:hAnsiTheme="minorHAnsi" w:cs="Times New Roman"/>
          <w:color w:val="auto"/>
          <w:sz w:val="24"/>
          <w:szCs w:val="24"/>
        </w:rPr>
        <w:t>.</w:t>
      </w:r>
    </w:p>
    <w:p w:rsidR="00F05B0D" w:rsidRPr="00F05B0D" w:rsidRDefault="00DC4E8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DC4E8F">
        <w:rPr>
          <w:rFonts w:asciiTheme="minorHAnsi" w:eastAsia="Times New Roman" w:hAnsiTheme="minorHAnsi" w:cs="Times New Roman"/>
          <w:b/>
          <w:color w:val="auto"/>
        </w:rPr>
        <w:t>ocker import – containername-export:latest</w:t>
      </w:r>
      <w:r>
        <w:rPr>
          <w:rFonts w:asciiTheme="minorHAnsi" w:eastAsia="Times New Roman" w:hAnsiTheme="minorHAnsi" w:cs="Times New Roman"/>
          <w:color w:val="auto"/>
          <w:sz w:val="24"/>
          <w:szCs w:val="24"/>
        </w:rPr>
        <w:t xml:space="preserve"> – To import an exported container.</w:t>
      </w:r>
    </w:p>
    <w:p w:rsidR="00F05B0D" w:rsidRDefault="00F05B0D"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F05B0D">
        <w:rPr>
          <w:rFonts w:asciiTheme="minorHAnsi" w:eastAsia="Times New Roman" w:hAnsiTheme="minorHAnsi" w:cs="Times New Roman"/>
          <w:b/>
          <w:color w:val="auto"/>
        </w:rPr>
        <w:t>ocker save image-name &gt; file.tar</w:t>
      </w:r>
      <w:r>
        <w:rPr>
          <w:rFonts w:asciiTheme="minorHAnsi" w:eastAsia="Times New Roman" w:hAnsiTheme="minorHAnsi" w:cs="Times New Roman"/>
          <w:color w:val="auto"/>
          <w:sz w:val="24"/>
          <w:szCs w:val="24"/>
        </w:rPr>
        <w:t xml:space="preserve"> – To persist images to a file.</w:t>
      </w:r>
    </w:p>
    <w:p w:rsidR="00F05B0D" w:rsidRDefault="00F05B0D"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load &lt; file</w:t>
      </w:r>
      <w:r w:rsidRPr="00F05B0D">
        <w:rPr>
          <w:rFonts w:asciiTheme="minorHAnsi" w:eastAsia="Times New Roman" w:hAnsiTheme="minorHAnsi" w:cs="Times New Roman"/>
          <w:b/>
          <w:color w:val="auto"/>
        </w:rPr>
        <w:t>.tar</w:t>
      </w:r>
      <w:r>
        <w:rPr>
          <w:rFonts w:asciiTheme="minorHAnsi" w:eastAsia="Times New Roman" w:hAnsiTheme="minorHAnsi" w:cs="Times New Roman"/>
          <w:color w:val="auto"/>
          <w:sz w:val="24"/>
          <w:szCs w:val="24"/>
        </w:rPr>
        <w:t xml:space="preserve"> –</w:t>
      </w:r>
      <w:r w:rsidR="00DC4E8F">
        <w:rPr>
          <w:rFonts w:asciiTheme="minorHAnsi" w:eastAsia="Times New Roman" w:hAnsiTheme="minorHAnsi" w:cs="Times New Roman"/>
          <w:color w:val="auto"/>
          <w:sz w:val="24"/>
          <w:szCs w:val="24"/>
        </w:rPr>
        <w:t xml:space="preserve"> To load the saved t</w:t>
      </w:r>
      <w:r>
        <w:rPr>
          <w:rFonts w:asciiTheme="minorHAnsi" w:eastAsia="Times New Roman" w:hAnsiTheme="minorHAnsi" w:cs="Times New Roman"/>
          <w:color w:val="auto"/>
          <w:sz w:val="24"/>
          <w:szCs w:val="24"/>
        </w:rPr>
        <w:t>a</w:t>
      </w:r>
      <w:r w:rsidR="00DC4E8F">
        <w:rPr>
          <w:rFonts w:asciiTheme="minorHAnsi" w:eastAsia="Times New Roman" w:hAnsiTheme="minorHAnsi" w:cs="Times New Roman"/>
          <w:color w:val="auto"/>
          <w:sz w:val="24"/>
          <w:szCs w:val="24"/>
        </w:rPr>
        <w:t>r</w:t>
      </w:r>
      <w:r>
        <w:rPr>
          <w:rFonts w:asciiTheme="minorHAnsi" w:eastAsia="Times New Roman" w:hAnsiTheme="minorHAnsi" w:cs="Times New Roman"/>
          <w:color w:val="auto"/>
          <w:sz w:val="24"/>
          <w:szCs w:val="24"/>
        </w:rPr>
        <w:t xml:space="preserve"> ball.</w:t>
      </w:r>
    </w:p>
    <w:p w:rsidR="00DC4E8F" w:rsidRDefault="00DC4E8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Export </w:t>
      </w:r>
      <w:r>
        <w:rPr>
          <w:rFonts w:asciiTheme="minorHAnsi" w:eastAsia="Times New Roman" w:hAnsiTheme="minorHAnsi" w:cs="Times New Roman"/>
          <w:color w:val="auto"/>
          <w:sz w:val="24"/>
          <w:szCs w:val="24"/>
        </w:rPr>
        <w:t>– didn’t export history and layers.</w:t>
      </w:r>
    </w:p>
    <w:p w:rsidR="00DC4E8F" w:rsidRDefault="00DC4E8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Save </w:t>
      </w:r>
      <w:r>
        <w:rPr>
          <w:rFonts w:asciiTheme="minorHAnsi" w:eastAsia="Times New Roman" w:hAnsiTheme="minorHAnsi" w:cs="Times New Roman"/>
          <w:color w:val="auto"/>
          <w:sz w:val="24"/>
          <w:szCs w:val="24"/>
        </w:rPr>
        <w:t>– exports layers and history.</w:t>
      </w:r>
    </w:p>
    <w:p w:rsidR="00DC4E8F" w:rsidRPr="00DC4E8F" w:rsidRDefault="00DC4E8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sidRPr="00DC4E8F">
        <w:rPr>
          <w:rFonts w:asciiTheme="minorHAnsi" w:eastAsia="Times New Roman" w:hAnsiTheme="minorHAnsi" w:cs="Times New Roman"/>
          <w:color w:val="auto"/>
          <w:sz w:val="24"/>
          <w:szCs w:val="24"/>
        </w:rPr>
        <w:t xml:space="preserve">We can rollback to previous layers if we exported image with </w:t>
      </w:r>
      <w:r w:rsidRPr="00DC4E8F">
        <w:rPr>
          <w:rFonts w:asciiTheme="minorHAnsi" w:eastAsia="Times New Roman" w:hAnsiTheme="minorHAnsi" w:cs="Times New Roman"/>
          <w:b/>
          <w:color w:val="auto"/>
        </w:rPr>
        <w:t>save</w:t>
      </w:r>
      <w:r w:rsidRPr="00DC4E8F">
        <w:rPr>
          <w:rFonts w:asciiTheme="minorHAnsi" w:eastAsia="Times New Roman" w:hAnsiTheme="minorHAnsi" w:cs="Times New Roman"/>
          <w:color w:val="auto"/>
          <w:sz w:val="24"/>
          <w:szCs w:val="24"/>
        </w:rPr>
        <w:t xml:space="preserve"> cmd</w:t>
      </w:r>
      <w:r>
        <w:rPr>
          <w:rFonts w:asciiTheme="minorHAnsi" w:eastAsia="Times New Roman" w:hAnsiTheme="minorHAnsi" w:cs="Times New Roman"/>
          <w:color w:val="auto"/>
          <w:sz w:val="24"/>
          <w:szCs w:val="24"/>
        </w:rPr>
        <w:t>. Because, it save all the layers and history</w:t>
      </w:r>
      <w:r w:rsidRPr="00DC4E8F">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can’t rollback with export, because it doesn’t save layers &amp; history.</w:t>
      </w:r>
    </w:p>
    <w:p w:rsidR="00DC4E8F" w:rsidRDefault="00DC4E8F" w:rsidP="0077156D">
      <w:pPr>
        <w:pStyle w:val="ListParagraph"/>
        <w:widowControl/>
        <w:numPr>
          <w:ilvl w:val="0"/>
          <w:numId w:val="39"/>
        </w:numPr>
        <w:spacing w:before="0" w:line="276" w:lineRule="auto"/>
        <w:rPr>
          <w:rFonts w:asciiTheme="minorHAnsi" w:eastAsia="Times New Roman" w:hAnsiTheme="minorHAnsi" w:cs="Times New Roman"/>
          <w:color w:val="auto"/>
          <w:sz w:val="24"/>
          <w:szCs w:val="24"/>
        </w:rPr>
      </w:pPr>
      <w:r w:rsidRPr="00DC4E8F">
        <w:rPr>
          <w:rFonts w:asciiTheme="minorHAnsi" w:eastAsia="Times New Roman" w:hAnsiTheme="minorHAnsi" w:cs="Times New Roman"/>
          <w:b/>
          <w:color w:val="auto"/>
        </w:rPr>
        <w:t>docker tag layer-id imagename</w:t>
      </w:r>
      <w:r>
        <w:rPr>
          <w:rFonts w:asciiTheme="minorHAnsi" w:eastAsia="Times New Roman" w:hAnsiTheme="minorHAnsi" w:cs="Times New Roman"/>
          <w:color w:val="auto"/>
          <w:sz w:val="24"/>
          <w:szCs w:val="24"/>
        </w:rPr>
        <w:t xml:space="preserve"> – To rollback to specific layer.</w:t>
      </w:r>
    </w:p>
    <w:p w:rsidR="00FE7A6C" w:rsidRDefault="00FE7A6C" w:rsidP="0077156D">
      <w:pPr>
        <w:pStyle w:val="ListParagraph"/>
        <w:widowControl/>
        <w:numPr>
          <w:ilvl w:val="0"/>
          <w:numId w:val="39"/>
        </w:numPr>
        <w:spacing w:before="0" w:after="240" w:line="276" w:lineRule="auto"/>
        <w:rPr>
          <w:rFonts w:asciiTheme="minorHAnsi" w:eastAsia="Times New Roman" w:hAnsiTheme="minorHAnsi" w:cs="Times New Roman"/>
          <w:color w:val="auto"/>
          <w:sz w:val="24"/>
          <w:szCs w:val="24"/>
        </w:rPr>
      </w:pPr>
      <w:r w:rsidRPr="00FE7A6C">
        <w:rPr>
          <w:rFonts w:asciiTheme="minorHAnsi" w:eastAsia="Times New Roman" w:hAnsiTheme="minorHAnsi" w:cs="Times New Roman"/>
          <w:b/>
          <w:color w:val="auto"/>
        </w:rPr>
        <w:t>docker cp file container-id:/destpath</w:t>
      </w:r>
      <w:r>
        <w:rPr>
          <w:rFonts w:asciiTheme="minorHAnsi" w:eastAsia="Times New Roman" w:hAnsiTheme="minorHAnsi" w:cs="Times New Roman"/>
          <w:color w:val="auto"/>
          <w:sz w:val="24"/>
          <w:szCs w:val="24"/>
        </w:rPr>
        <w:t xml:space="preserve"> – To copy a file from local to docker running container. It will replace the old file with this new file.</w:t>
      </w:r>
    </w:p>
    <w:p w:rsidR="00240491" w:rsidRPr="00A03EAB" w:rsidRDefault="00A233C2" w:rsidP="00A22947">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HUB</w:t>
      </w:r>
    </w:p>
    <w:p w:rsidR="00240491" w:rsidRPr="00240491" w:rsidRDefault="00240491" w:rsidP="0077156D">
      <w:pPr>
        <w:pStyle w:val="ListParagraph"/>
        <w:widowControl/>
        <w:numPr>
          <w:ilvl w:val="0"/>
          <w:numId w:val="41"/>
        </w:numPr>
        <w:spacing w:line="276" w:lineRule="auto"/>
        <w:rPr>
          <w:rFonts w:asciiTheme="minorHAnsi" w:eastAsia="Times New Roman" w:hAnsiTheme="minorHAnsi" w:cs="Times New Roman"/>
          <w:color w:val="auto"/>
        </w:rPr>
      </w:pPr>
      <w:r w:rsidRPr="00240491">
        <w:rPr>
          <w:rFonts w:asciiTheme="minorHAnsi" w:eastAsia="Times New Roman" w:hAnsiTheme="minorHAnsi" w:cs="Times New Roman"/>
          <w:color w:val="auto"/>
          <w:sz w:val="24"/>
          <w:szCs w:val="24"/>
        </w:rPr>
        <w:t>you can push your images to docker hub.</w:t>
      </w:r>
    </w:p>
    <w:p w:rsidR="00240491" w:rsidRPr="00240491" w:rsidRDefault="00240491" w:rsidP="00240491">
      <w:pPr>
        <w:pStyle w:val="ListParagraph"/>
        <w:widowControl/>
        <w:spacing w:line="276"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Commit your docker image with your repo.</w:t>
      </w:r>
    </w:p>
    <w:p w:rsidR="00240491" w:rsidRPr="00240491" w:rsidRDefault="00240491" w:rsidP="00240491">
      <w:pPr>
        <w:pStyle w:val="ListParagraph"/>
        <w:widowControl/>
        <w:spacing w:line="276"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Login to docker hub from command line.</w:t>
      </w:r>
    </w:p>
    <w:p w:rsidR="00240491" w:rsidRPr="00240491" w:rsidRDefault="00240491" w:rsidP="00240491">
      <w:pPr>
        <w:pStyle w:val="ListParagraph"/>
        <w:widowControl/>
        <w:spacing w:line="276"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Push the image to hub.</w:t>
      </w:r>
    </w:p>
    <w:p w:rsidR="00240491" w:rsidRDefault="0024049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sidRPr="00240491">
        <w:rPr>
          <w:rFonts w:asciiTheme="minorHAnsi" w:eastAsia="Times New Roman" w:hAnsiTheme="minorHAnsi" w:cs="Times New Roman"/>
          <w:b/>
          <w:color w:val="auto"/>
        </w:rPr>
        <w:t>docker commit container-id repo</w:t>
      </w:r>
      <w:r w:rsidR="007B66CE">
        <w:rPr>
          <w:rFonts w:asciiTheme="minorHAnsi" w:eastAsia="Times New Roman" w:hAnsiTheme="minorHAnsi" w:cs="Times New Roman"/>
          <w:b/>
          <w:color w:val="auto"/>
        </w:rPr>
        <w:t>/user</w:t>
      </w:r>
      <w:r>
        <w:rPr>
          <w:rFonts w:asciiTheme="minorHAnsi" w:eastAsia="Times New Roman" w:hAnsiTheme="minorHAnsi" w:cs="Times New Roman"/>
          <w:color w:val="auto"/>
          <w:sz w:val="24"/>
          <w:szCs w:val="24"/>
        </w:rPr>
        <w:t xml:space="preserve"> - </w:t>
      </w:r>
      <w:r w:rsidRPr="00240491">
        <w:rPr>
          <w:rFonts w:asciiTheme="minorHAnsi" w:eastAsia="Times New Roman" w:hAnsiTheme="minorHAnsi" w:cs="Times New Roman"/>
          <w:color w:val="auto"/>
          <w:sz w:val="24"/>
          <w:szCs w:val="24"/>
        </w:rPr>
        <w:t>To commit the image.</w:t>
      </w:r>
    </w:p>
    <w:p w:rsidR="007B66CE" w:rsidRPr="007B66CE" w:rsidRDefault="007B66CE" w:rsidP="0077156D">
      <w:pPr>
        <w:pStyle w:val="ListParagraph"/>
        <w:widowControl/>
        <w:numPr>
          <w:ilvl w:val="0"/>
          <w:numId w:val="41"/>
        </w:numPr>
        <w:spacing w:line="276" w:lineRule="auto"/>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The repository name and user name are important as they should be in order like </w:t>
      </w:r>
      <w:r w:rsidRPr="007B66CE">
        <w:rPr>
          <w:rFonts w:asciiTheme="minorHAnsi" w:eastAsia="Times New Roman" w:hAnsiTheme="minorHAnsi" w:cs="Times New Roman"/>
          <w:b/>
          <w:color w:val="auto"/>
        </w:rPr>
        <w:t>reponame/username.</w:t>
      </w:r>
    </w:p>
    <w:p w:rsidR="000631E1" w:rsidRPr="000631E1" w:rsidRDefault="000631E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After commiting an image ch</w:t>
      </w:r>
      <w:r>
        <w:rPr>
          <w:rFonts w:asciiTheme="minorHAnsi" w:eastAsia="Times New Roman" w:hAnsiTheme="minorHAnsi" w:cs="Times New Roman"/>
          <w:color w:val="auto"/>
          <w:sz w:val="24"/>
          <w:szCs w:val="24"/>
        </w:rPr>
        <w:t>eck the docker images in your s</w:t>
      </w:r>
      <w:r w:rsidRPr="000631E1">
        <w:rPr>
          <w:rFonts w:asciiTheme="minorHAnsi" w:eastAsia="Times New Roman" w:hAnsiTheme="minorHAnsi" w:cs="Times New Roman"/>
          <w:color w:val="auto"/>
          <w:sz w:val="24"/>
          <w:szCs w:val="24"/>
        </w:rPr>
        <w:t>ystem, you will find your newly commited container as image</w:t>
      </w:r>
      <w:r>
        <w:rPr>
          <w:rFonts w:asciiTheme="minorHAnsi" w:eastAsia="Times New Roman" w:hAnsiTheme="minorHAnsi" w:cs="Times New Roman"/>
          <w:color w:val="auto"/>
          <w:sz w:val="24"/>
          <w:szCs w:val="24"/>
        </w:rPr>
        <w:t xml:space="preserve">. You can </w:t>
      </w:r>
      <w:r w:rsidR="00E730C8">
        <w:rPr>
          <w:rFonts w:asciiTheme="minorHAnsi" w:eastAsia="Times New Roman" w:hAnsiTheme="minorHAnsi" w:cs="Times New Roman"/>
          <w:color w:val="auto"/>
          <w:sz w:val="24"/>
          <w:szCs w:val="24"/>
        </w:rPr>
        <w:t xml:space="preserve">use this image to launch docker </w:t>
      </w:r>
      <w:r>
        <w:rPr>
          <w:rFonts w:asciiTheme="minorHAnsi" w:eastAsia="Times New Roman" w:hAnsiTheme="minorHAnsi" w:cs="Times New Roman"/>
          <w:color w:val="auto"/>
          <w:sz w:val="24"/>
          <w:szCs w:val="24"/>
        </w:rPr>
        <w:t>containers.</w:t>
      </w:r>
    </w:p>
    <w:p w:rsidR="00240491" w:rsidRPr="00E730C8" w:rsidRDefault="0024049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240491">
        <w:rPr>
          <w:rFonts w:asciiTheme="minorHAnsi" w:eastAsia="Times New Roman" w:hAnsiTheme="minorHAnsi" w:cs="Times New Roman"/>
          <w:b/>
          <w:color w:val="auto"/>
        </w:rPr>
        <w:t>ocker login</w:t>
      </w:r>
      <w:r w:rsidRPr="00240491">
        <w:rPr>
          <w:rFonts w:asciiTheme="minorHAnsi" w:eastAsia="Times New Roman" w:hAnsiTheme="minorHAnsi" w:cs="Times New Roman"/>
          <w:color w:val="auto"/>
          <w:sz w:val="24"/>
          <w:szCs w:val="24"/>
        </w:rPr>
        <w:t xml:space="preserve"> – To login to hub from cmd line.</w:t>
      </w:r>
      <w:r w:rsidR="00E730C8">
        <w:rPr>
          <w:rFonts w:asciiTheme="minorHAnsi" w:eastAsia="Times New Roman" w:hAnsiTheme="minorHAnsi" w:cs="Times New Roman"/>
          <w:color w:val="auto"/>
          <w:sz w:val="24"/>
          <w:szCs w:val="24"/>
        </w:rPr>
        <w:t xml:space="preserve"> </w:t>
      </w:r>
      <w:r w:rsidRPr="00E730C8">
        <w:rPr>
          <w:rFonts w:asciiTheme="minorHAnsi" w:eastAsia="Times New Roman" w:hAnsiTheme="minorHAnsi" w:cs="Times New Roman"/>
          <w:color w:val="auto"/>
          <w:sz w:val="24"/>
          <w:szCs w:val="24"/>
        </w:rPr>
        <w:t>Enter you username and password</w:t>
      </w:r>
      <w:r w:rsidR="000631E1" w:rsidRPr="00E730C8">
        <w:rPr>
          <w:rFonts w:asciiTheme="minorHAnsi" w:eastAsia="Times New Roman" w:hAnsiTheme="minorHAnsi" w:cs="Times New Roman"/>
          <w:color w:val="auto"/>
          <w:sz w:val="24"/>
          <w:szCs w:val="24"/>
        </w:rPr>
        <w:t>.</w:t>
      </w:r>
    </w:p>
    <w:p w:rsidR="00240491" w:rsidRPr="00240491" w:rsidRDefault="0024049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240491">
        <w:rPr>
          <w:rFonts w:asciiTheme="minorHAnsi" w:eastAsia="Times New Roman" w:hAnsiTheme="minorHAnsi" w:cs="Times New Roman"/>
          <w:b/>
          <w:color w:val="auto"/>
        </w:rPr>
        <w:t xml:space="preserve">ocker push </w:t>
      </w:r>
      <w:r w:rsidR="000631E1">
        <w:rPr>
          <w:rFonts w:asciiTheme="minorHAnsi" w:eastAsia="Times New Roman" w:hAnsiTheme="minorHAnsi" w:cs="Times New Roman"/>
          <w:b/>
          <w:color w:val="auto"/>
        </w:rPr>
        <w:t>user/repo</w:t>
      </w:r>
      <w:r w:rsidRPr="00240491">
        <w:rPr>
          <w:rFonts w:asciiTheme="minorHAnsi" w:eastAsia="Times New Roman" w:hAnsiTheme="minorHAnsi" w:cs="Times New Roman"/>
          <w:color w:val="auto"/>
          <w:sz w:val="24"/>
          <w:szCs w:val="24"/>
        </w:rPr>
        <w:t xml:space="preserve"> – To push commited images to docker repo.</w:t>
      </w:r>
    </w:p>
    <w:p w:rsidR="00240491" w:rsidRDefault="000631E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 xml:space="preserve">While commiting image to repo give </w:t>
      </w:r>
      <w:r w:rsidRPr="007B66CE">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after the repository name to identify in hub.</w:t>
      </w:r>
    </w:p>
    <w:p w:rsidR="000631E1" w:rsidRPr="000631E1" w:rsidRDefault="000631E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didn’t specified any tag, it wiil take the default tag(</w:t>
      </w:r>
      <w:r w:rsidRPr="000631E1">
        <w:rPr>
          <w:rFonts w:asciiTheme="minorHAnsi" w:eastAsia="Times New Roman" w:hAnsiTheme="minorHAnsi" w:cs="Times New Roman"/>
          <w:b/>
          <w:color w:val="auto"/>
        </w:rPr>
        <w:t>latest</w:t>
      </w:r>
      <w:r>
        <w:rPr>
          <w:rFonts w:asciiTheme="minorHAnsi" w:eastAsia="Times New Roman" w:hAnsiTheme="minorHAnsi" w:cs="Times New Roman"/>
          <w:color w:val="auto"/>
          <w:sz w:val="24"/>
          <w:szCs w:val="24"/>
        </w:rPr>
        <w:t>) for all the images.</w:t>
      </w:r>
    </w:p>
    <w:p w:rsidR="000631E1" w:rsidRPr="000631E1" w:rsidRDefault="000631E1" w:rsidP="0077156D">
      <w:pPr>
        <w:pStyle w:val="ListParagraph"/>
        <w:widowControl/>
        <w:numPr>
          <w:ilvl w:val="0"/>
          <w:numId w:val="41"/>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0631E1">
        <w:rPr>
          <w:rFonts w:asciiTheme="minorHAnsi" w:eastAsia="Times New Roman" w:hAnsiTheme="minorHAnsi" w:cs="Times New Roman"/>
          <w:b/>
          <w:color w:val="auto"/>
        </w:rPr>
        <w:t xml:space="preserve">ocker commit container-id </w:t>
      </w:r>
      <w:r w:rsidR="00DC4E8F">
        <w:rPr>
          <w:rFonts w:asciiTheme="minorHAnsi" w:eastAsia="Times New Roman" w:hAnsiTheme="minorHAnsi" w:cs="Times New Roman"/>
          <w:b/>
          <w:color w:val="auto"/>
        </w:rPr>
        <w:t xml:space="preserve"> </w:t>
      </w:r>
      <w:r w:rsidRPr="000631E1">
        <w:rPr>
          <w:rFonts w:asciiTheme="minorHAnsi" w:eastAsia="Times New Roman" w:hAnsiTheme="minorHAnsi" w:cs="Times New Roman"/>
          <w:b/>
          <w:color w:val="auto"/>
        </w:rPr>
        <w:t>repo</w:t>
      </w:r>
      <w:r>
        <w:rPr>
          <w:rFonts w:asciiTheme="minorHAnsi" w:eastAsia="Times New Roman" w:hAnsiTheme="minorHAnsi" w:cs="Times New Roman"/>
          <w:b/>
          <w:color w:val="auto"/>
        </w:rPr>
        <w:t>/</w:t>
      </w:r>
      <w:r w:rsidRPr="000631E1">
        <w:rPr>
          <w:rFonts w:asciiTheme="minorHAnsi" w:eastAsia="Times New Roman" w:hAnsiTheme="minorHAnsi" w:cs="Times New Roman"/>
          <w:b/>
          <w:color w:val="auto"/>
        </w:rPr>
        <w:t>user:tag</w:t>
      </w:r>
      <w:r w:rsidRPr="000631E1">
        <w:rPr>
          <w:rFonts w:asciiTheme="minorHAnsi" w:eastAsia="Times New Roman" w:hAnsiTheme="minorHAnsi" w:cs="Times New Roman"/>
          <w:color w:val="auto"/>
          <w:sz w:val="24"/>
          <w:szCs w:val="24"/>
        </w:rPr>
        <w:t xml:space="preserve"> – to commit along with tag.</w:t>
      </w:r>
    </w:p>
    <w:p w:rsidR="00DC4E8F" w:rsidRPr="00DC4E8F" w:rsidRDefault="000631E1" w:rsidP="0077156D">
      <w:pPr>
        <w:pStyle w:val="ListParagraph"/>
        <w:widowControl/>
        <w:numPr>
          <w:ilvl w:val="0"/>
          <w:numId w:val="41"/>
        </w:numPr>
        <w:spacing w:before="0" w:after="24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0631E1">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push repo/user</w:t>
      </w:r>
      <w:r w:rsidRPr="000631E1">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 To push along with tag.</w:t>
      </w:r>
    </w:p>
    <w:p w:rsidR="00A233C2" w:rsidRPr="00A03EAB" w:rsidRDefault="00A233C2" w:rsidP="00A22947">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PRIVATE REGISTRY</w:t>
      </w:r>
    </w:p>
    <w:p w:rsidR="00A233C2" w:rsidRPr="00A233C2" w:rsidRDefault="00A233C2" w:rsidP="0077156D">
      <w:pPr>
        <w:pStyle w:val="ListParagraph"/>
        <w:widowControl/>
        <w:numPr>
          <w:ilvl w:val="0"/>
          <w:numId w:val="42"/>
        </w:numPr>
        <w:spacing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We can push our own images to docker hub, which is a public repository. Everyone cann see our images.</w:t>
      </w:r>
    </w:p>
    <w:p w:rsidR="00A233C2" w:rsidRPr="00A233C2" w:rsidRDefault="00A233C2" w:rsidP="0077156D">
      <w:pPr>
        <w:pStyle w:val="ListParagraph"/>
        <w:widowControl/>
        <w:numPr>
          <w:ilvl w:val="0"/>
          <w:numId w:val="42"/>
        </w:numPr>
        <w:spacing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There might be a situation, where wee need to maintain our own private repository for our organizations/teams called </w:t>
      </w:r>
      <w:r w:rsidRPr="00A233C2">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w:t>
      </w:r>
    </w:p>
    <w:p w:rsidR="00A233C2" w:rsidRPr="00A233C2" w:rsidRDefault="00A233C2"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A233C2">
        <w:rPr>
          <w:rFonts w:asciiTheme="minorHAnsi" w:eastAsia="Times New Roman" w:hAnsiTheme="minorHAnsi" w:cs="Times New Roman"/>
          <w:color w:val="auto"/>
          <w:sz w:val="24"/>
          <w:szCs w:val="24"/>
        </w:rPr>
        <w:t xml:space="preserve">We have to download the registry and </w:t>
      </w:r>
      <w:r w:rsidR="007C2D37">
        <w:rPr>
          <w:rFonts w:asciiTheme="minorHAnsi" w:eastAsia="Times New Roman" w:hAnsiTheme="minorHAnsi" w:cs="Times New Roman"/>
          <w:color w:val="auto"/>
          <w:sz w:val="24"/>
          <w:szCs w:val="24"/>
        </w:rPr>
        <w:t xml:space="preserve">can </w:t>
      </w:r>
      <w:r w:rsidRPr="00A233C2">
        <w:rPr>
          <w:rFonts w:asciiTheme="minorHAnsi" w:eastAsia="Times New Roman" w:hAnsiTheme="minorHAnsi" w:cs="Times New Roman"/>
          <w:color w:val="auto"/>
          <w:sz w:val="24"/>
          <w:szCs w:val="24"/>
        </w:rPr>
        <w:t xml:space="preserve">push our </w:t>
      </w:r>
      <w:r w:rsidR="007C2D37">
        <w:rPr>
          <w:rFonts w:asciiTheme="minorHAnsi" w:eastAsia="Times New Roman" w:hAnsiTheme="minorHAnsi" w:cs="Times New Roman"/>
          <w:color w:val="auto"/>
          <w:sz w:val="24"/>
          <w:szCs w:val="24"/>
        </w:rPr>
        <w:t xml:space="preserve">local </w:t>
      </w:r>
      <w:r w:rsidRPr="00A233C2">
        <w:rPr>
          <w:rFonts w:asciiTheme="minorHAnsi" w:eastAsia="Times New Roman" w:hAnsiTheme="minorHAnsi" w:cs="Times New Roman"/>
          <w:color w:val="auto"/>
          <w:sz w:val="24"/>
          <w:szCs w:val="24"/>
        </w:rPr>
        <w:t>images to that private registry.</w:t>
      </w:r>
    </w:p>
    <w:p w:rsidR="006436A0" w:rsidRPr="00981AB5" w:rsidRDefault="006436A0"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 xml:space="preserve">docker run –d –p 5000:5000 </w:t>
      </w:r>
      <w:r w:rsidR="00981AB5">
        <w:rPr>
          <w:rFonts w:asciiTheme="minorHAnsi" w:eastAsia="Times New Roman" w:hAnsiTheme="minorHAnsi" w:cs="Times New Roman"/>
          <w:b/>
          <w:color w:val="auto"/>
        </w:rPr>
        <w:t>--</w:t>
      </w:r>
      <w:r w:rsidRPr="00981AB5">
        <w:rPr>
          <w:rFonts w:asciiTheme="minorHAnsi" w:eastAsia="Times New Roman" w:hAnsiTheme="minorHAnsi" w:cs="Times New Roman"/>
          <w:b/>
          <w:color w:val="auto"/>
        </w:rPr>
        <w:t>name registry registry:2</w:t>
      </w:r>
      <w:r w:rsidRPr="00981AB5">
        <w:rPr>
          <w:rFonts w:asciiTheme="minorHAnsi" w:eastAsia="Times New Roman" w:hAnsiTheme="minorHAnsi" w:cs="Times New Roman"/>
          <w:color w:val="auto"/>
          <w:sz w:val="24"/>
          <w:szCs w:val="24"/>
        </w:rPr>
        <w:t xml:space="preserve"> </w:t>
      </w:r>
      <w:r w:rsidR="00981AB5">
        <w:rPr>
          <w:rFonts w:asciiTheme="minorHAnsi" w:eastAsia="Times New Roman" w:hAnsiTheme="minorHAnsi" w:cs="Times New Roman"/>
          <w:color w:val="auto"/>
          <w:sz w:val="24"/>
          <w:szCs w:val="24"/>
        </w:rPr>
        <w:t xml:space="preserve">  = </w:t>
      </w:r>
    </w:p>
    <w:p w:rsidR="006436A0"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registry</w:t>
      </w:r>
      <w:r w:rsidRPr="00981AB5">
        <w:rPr>
          <w:rFonts w:asciiTheme="minorHAnsi" w:eastAsia="Times New Roman" w:hAnsiTheme="minorHAnsi" w:cs="Times New Roman"/>
          <w:color w:val="auto"/>
          <w:sz w:val="24"/>
          <w:szCs w:val="24"/>
        </w:rPr>
        <w:t xml:space="preserve"> – It is the container name to host private repository.</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w:t>
      </w:r>
      <w:r w:rsidRPr="00981AB5">
        <w:rPr>
          <w:rFonts w:asciiTheme="minorHAnsi" w:eastAsia="Times New Roman" w:hAnsiTheme="minorHAnsi" w:cs="Times New Roman"/>
          <w:color w:val="auto"/>
          <w:sz w:val="24"/>
          <w:szCs w:val="24"/>
        </w:rPr>
        <w:t xml:space="preserve"> – To run container detached mode.</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-p</w:t>
      </w:r>
      <w:r w:rsidRPr="00981AB5">
        <w:rPr>
          <w:rFonts w:asciiTheme="minorHAnsi" w:eastAsia="Times New Roman" w:hAnsiTheme="minorHAnsi" w:cs="Times New Roman"/>
          <w:color w:val="auto"/>
          <w:sz w:val="24"/>
          <w:szCs w:val="24"/>
        </w:rPr>
        <w:t xml:space="preserve"> – To specify port.</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5000:5000</w:t>
      </w:r>
      <w:r w:rsidRPr="00981AB5">
        <w:rPr>
          <w:rFonts w:asciiTheme="minorHAnsi" w:eastAsia="Times New Roman" w:hAnsiTheme="minorHAnsi" w:cs="Times New Roman"/>
          <w:color w:val="auto"/>
          <w:sz w:val="24"/>
          <w:szCs w:val="24"/>
        </w:rPr>
        <w:t xml:space="preserve"> – mapping the port of docker to localhost.</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2</w:t>
      </w:r>
      <w:r w:rsidRPr="00981AB5">
        <w:rPr>
          <w:rFonts w:asciiTheme="minorHAnsi" w:eastAsia="Times New Roman" w:hAnsiTheme="minorHAnsi" w:cs="Times New Roman"/>
          <w:color w:val="auto"/>
          <w:sz w:val="24"/>
          <w:szCs w:val="24"/>
        </w:rPr>
        <w:t xml:space="preserve"> – we are tagging the container to differentiate it from host.</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lastRenderedPageBreak/>
        <w:t>Check the docker images in your system, to know whether registry in downloaded (or) not and check docker ps to verify its running (or) not.</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 xml:space="preserve"> To push images to private repo, first we have to tag those images with registry.</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tag image-id localhost:5000/image-name</w:t>
      </w:r>
      <w:r w:rsidRPr="00981AB5">
        <w:rPr>
          <w:rFonts w:asciiTheme="minorHAnsi" w:eastAsia="Times New Roman" w:hAnsiTheme="minorHAnsi" w:cs="Times New Roman"/>
          <w:color w:val="auto"/>
          <w:sz w:val="24"/>
          <w:szCs w:val="24"/>
        </w:rPr>
        <w:t xml:space="preserve"> – To tag an image to localhost private registry.</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push localhost:5000/image-name</w:t>
      </w:r>
      <w:r w:rsidRPr="00981AB5">
        <w:rPr>
          <w:rFonts w:asciiTheme="minorHAnsi" w:eastAsia="Times New Roman" w:hAnsiTheme="minorHAnsi" w:cs="Times New Roman"/>
          <w:color w:val="auto"/>
          <w:sz w:val="24"/>
          <w:szCs w:val="24"/>
        </w:rPr>
        <w:t xml:space="preserve"> – To push the tagged image to private registry.</w:t>
      </w:r>
    </w:p>
    <w:p w:rsidR="00981AB5" w:rsidRPr="00981AB5" w:rsidRDefault="00981AB5" w:rsidP="0077156D">
      <w:pPr>
        <w:pStyle w:val="ListParagraph"/>
        <w:widowControl/>
        <w:numPr>
          <w:ilvl w:val="0"/>
          <w:numId w:val="42"/>
        </w:numPr>
        <w:spacing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Now, delete the push</w:t>
      </w:r>
      <w:r>
        <w:rPr>
          <w:rFonts w:asciiTheme="minorHAnsi" w:eastAsia="Times New Roman" w:hAnsiTheme="minorHAnsi" w:cs="Times New Roman"/>
          <w:color w:val="auto"/>
          <w:sz w:val="24"/>
          <w:szCs w:val="24"/>
        </w:rPr>
        <w:t>ed</w:t>
      </w:r>
      <w:r w:rsidRPr="00981AB5">
        <w:rPr>
          <w:rFonts w:asciiTheme="minorHAnsi" w:eastAsia="Times New Roman" w:hAnsiTheme="minorHAnsi" w:cs="Times New Roman"/>
          <w:color w:val="auto"/>
          <w:sz w:val="24"/>
          <w:szCs w:val="24"/>
        </w:rPr>
        <w:t xml:space="preserve"> image from your host system and try to pull it from </w:t>
      </w:r>
      <w:r>
        <w:rPr>
          <w:rFonts w:asciiTheme="minorHAnsi" w:eastAsia="Times New Roman" w:hAnsiTheme="minorHAnsi" w:cs="Times New Roman"/>
          <w:color w:val="auto"/>
          <w:sz w:val="24"/>
          <w:szCs w:val="24"/>
        </w:rPr>
        <w:t xml:space="preserve">private </w:t>
      </w:r>
      <w:r w:rsidRPr="00981AB5">
        <w:rPr>
          <w:rFonts w:asciiTheme="minorHAnsi" w:eastAsia="Times New Roman" w:hAnsiTheme="minorHAnsi" w:cs="Times New Roman"/>
          <w:color w:val="auto"/>
          <w:sz w:val="24"/>
          <w:szCs w:val="24"/>
        </w:rPr>
        <w:t>registry.</w:t>
      </w:r>
    </w:p>
    <w:p w:rsidR="00A233C2" w:rsidRDefault="00981AB5" w:rsidP="0077156D">
      <w:pPr>
        <w:pStyle w:val="ListParagraph"/>
        <w:widowControl/>
        <w:numPr>
          <w:ilvl w:val="0"/>
          <w:numId w:val="42"/>
        </w:numPr>
        <w:spacing w:before="0" w:line="276"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pull localhost:5000/image-name</w:t>
      </w:r>
      <w:r w:rsidRPr="00981AB5">
        <w:rPr>
          <w:rFonts w:asciiTheme="minorHAnsi" w:eastAsia="Times New Roman" w:hAnsiTheme="minorHAnsi" w:cs="Times New Roman"/>
          <w:color w:val="auto"/>
          <w:sz w:val="24"/>
          <w:szCs w:val="24"/>
        </w:rPr>
        <w:t xml:space="preserve"> – To pull an image from private registry.</w:t>
      </w:r>
    </w:p>
    <w:p w:rsidR="00E730C8" w:rsidRPr="00E730C8" w:rsidRDefault="00E730C8" w:rsidP="0077156D">
      <w:pPr>
        <w:pStyle w:val="ListParagraph"/>
        <w:widowControl/>
        <w:numPr>
          <w:ilvl w:val="0"/>
          <w:numId w:val="42"/>
        </w:numPr>
        <w:spacing w:before="0" w:after="240" w:line="276" w:lineRule="auto"/>
        <w:rPr>
          <w:rFonts w:asciiTheme="minorHAnsi" w:eastAsia="Times New Roman" w:hAnsiTheme="minorHAnsi" w:cs="Times New Roman"/>
          <w:color w:val="auto"/>
          <w:sz w:val="24"/>
          <w:szCs w:val="24"/>
        </w:rPr>
      </w:pPr>
      <w:r w:rsidRPr="00E730C8">
        <w:rPr>
          <w:rFonts w:asciiTheme="minorHAnsi" w:eastAsia="Times New Roman" w:hAnsiTheme="minorHAnsi" w:cs="Times New Roman"/>
          <w:color w:val="auto"/>
          <w:sz w:val="24"/>
          <w:szCs w:val="24"/>
        </w:rPr>
        <w:t>The docker private registry container should be running to do all the actions (pull, push).</w:t>
      </w:r>
    </w:p>
    <w:p w:rsidR="00D66341" w:rsidRPr="00A03EAB" w:rsidRDefault="00D66341" w:rsidP="00CD5090">
      <w:pPr>
        <w:widowControl/>
        <w:spacing w:line="48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VOLUMES</w:t>
      </w:r>
    </w:p>
    <w:p w:rsidR="00D66341" w:rsidRPr="00DE71B5" w:rsidRDefault="00DE71B5" w:rsidP="0077156D">
      <w:pPr>
        <w:pStyle w:val="ListParagraph"/>
        <w:widowControl/>
        <w:numPr>
          <w:ilvl w:val="0"/>
          <w:numId w:val="43"/>
        </w:numPr>
        <w:spacing w:before="0" w:line="276"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Basically, containers are ephermeral, means once a container is removed it is gone and all the data will be gone inside a container.</w:t>
      </w:r>
    </w:p>
    <w:p w:rsidR="00DE71B5" w:rsidRPr="00553F6B" w:rsidRDefault="00DE71B5"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553F6B">
        <w:rPr>
          <w:rFonts w:asciiTheme="minorHAnsi" w:eastAsia="Times New Roman" w:hAnsiTheme="minorHAnsi" w:cs="Times New Roman"/>
          <w:color w:val="auto"/>
          <w:sz w:val="24"/>
          <w:szCs w:val="24"/>
        </w:rPr>
        <w:t xml:space="preserve">With the help of volumes, we can separate the data from container life cycle. Means, even after the container is deleted, the </w:t>
      </w:r>
      <w:r w:rsidR="00553F6B">
        <w:rPr>
          <w:rFonts w:asciiTheme="minorHAnsi" w:eastAsia="Times New Roman" w:hAnsiTheme="minorHAnsi" w:cs="Times New Roman"/>
          <w:color w:val="auto"/>
          <w:sz w:val="24"/>
          <w:szCs w:val="24"/>
        </w:rPr>
        <w:t>volume will be present, which we can reuse.</w:t>
      </w:r>
    </w:p>
    <w:p w:rsidR="00553F6B" w:rsidRPr="00837188" w:rsidRDefault="00553F6B" w:rsidP="0077156D">
      <w:pPr>
        <w:pStyle w:val="ListParagraph"/>
        <w:widowControl/>
        <w:numPr>
          <w:ilvl w:val="0"/>
          <w:numId w:val="43"/>
        </w:numPr>
        <w:spacing w:before="0" w:line="276" w:lineRule="auto"/>
        <w:rPr>
          <w:rFonts w:asciiTheme="minorHAnsi" w:eastAsia="Times New Roman" w:hAnsiTheme="minorHAnsi" w:cs="Times New Roman"/>
          <w:b/>
          <w:color w:val="auto"/>
          <w:sz w:val="23"/>
          <w:szCs w:val="23"/>
        </w:rPr>
      </w:pPr>
      <w:r w:rsidRPr="00837188">
        <w:rPr>
          <w:rFonts w:asciiTheme="minorHAnsi" w:eastAsia="Times New Roman" w:hAnsiTheme="minorHAnsi" w:cs="Times New Roman"/>
          <w:b/>
          <w:color w:val="auto"/>
          <w:sz w:val="23"/>
          <w:szCs w:val="23"/>
        </w:rPr>
        <w:t xml:space="preserve">Data volumes – </w:t>
      </w:r>
    </w:p>
    <w:p w:rsidR="00553F6B" w:rsidRPr="00837188" w:rsidRDefault="00837188" w:rsidP="00837188">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553F6B" w:rsidRPr="00837188">
        <w:rPr>
          <w:rFonts w:asciiTheme="minorHAnsi" w:eastAsia="Times New Roman" w:hAnsiTheme="minorHAnsi" w:cs="Times New Roman"/>
          <w:b/>
          <w:color w:val="auto"/>
        </w:rPr>
        <w:t>It is a specially designed directory in containers.</w:t>
      </w:r>
    </w:p>
    <w:p w:rsidR="00553F6B" w:rsidRPr="00837188" w:rsidRDefault="00837188" w:rsidP="00837188">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553F6B" w:rsidRPr="00837188">
        <w:rPr>
          <w:rFonts w:asciiTheme="minorHAnsi" w:eastAsia="Times New Roman" w:hAnsiTheme="minorHAnsi" w:cs="Times New Roman"/>
          <w:b/>
          <w:color w:val="auto"/>
        </w:rPr>
        <w:t xml:space="preserve">It is created when container is created. </w:t>
      </w:r>
    </w:p>
    <w:p w:rsidR="00553F6B" w:rsidRPr="00837188" w:rsidRDefault="00837188" w:rsidP="00837188">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553F6B" w:rsidRPr="00837188">
        <w:rPr>
          <w:rFonts w:asciiTheme="minorHAnsi" w:eastAsia="Times New Roman" w:hAnsiTheme="minorHAnsi" w:cs="Times New Roman"/>
          <w:b/>
          <w:color w:val="auto"/>
        </w:rPr>
        <w:t>It won’t delete when container is deleted.</w:t>
      </w:r>
    </w:p>
    <w:p w:rsidR="00553F6B" w:rsidRPr="00837188" w:rsidRDefault="00837188" w:rsidP="00837188">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Data volumes can be shared across containers too.</w:t>
      </w:r>
    </w:p>
    <w:p w:rsidR="00837188" w:rsidRDefault="00837188"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volume create --name vol-name</w:t>
      </w:r>
      <w:r>
        <w:rPr>
          <w:rFonts w:asciiTheme="minorHAnsi" w:eastAsia="Times New Roman" w:hAnsiTheme="minorHAnsi" w:cs="Times New Roman"/>
          <w:color w:val="auto"/>
          <w:sz w:val="24"/>
          <w:szCs w:val="24"/>
        </w:rPr>
        <w:t xml:space="preserve"> – To create a volume.</w:t>
      </w:r>
    </w:p>
    <w:p w:rsidR="00837188" w:rsidRDefault="00837188"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run –it –v vol-name:/vol-name image-name</w:t>
      </w:r>
      <w:r>
        <w:rPr>
          <w:rFonts w:asciiTheme="minorHAnsi" w:eastAsia="Times New Roman" w:hAnsiTheme="minorHAnsi" w:cs="Times New Roman"/>
          <w:color w:val="auto"/>
          <w:sz w:val="24"/>
          <w:szCs w:val="24"/>
        </w:rPr>
        <w:t xml:space="preserve"> – To </w:t>
      </w:r>
      <w:r w:rsidR="001204A3">
        <w:rPr>
          <w:rFonts w:asciiTheme="minorHAnsi" w:eastAsia="Times New Roman" w:hAnsiTheme="minorHAnsi" w:cs="Times New Roman"/>
          <w:color w:val="auto"/>
          <w:sz w:val="24"/>
          <w:szCs w:val="24"/>
        </w:rPr>
        <w:t xml:space="preserve">create and </w:t>
      </w:r>
      <w:r>
        <w:rPr>
          <w:rFonts w:asciiTheme="minorHAnsi" w:eastAsia="Times New Roman" w:hAnsiTheme="minorHAnsi" w:cs="Times New Roman"/>
          <w:color w:val="auto"/>
          <w:sz w:val="24"/>
          <w:szCs w:val="24"/>
        </w:rPr>
        <w:t>mount vol to container and create container.</w:t>
      </w:r>
    </w:p>
    <w:p w:rsidR="00837188" w:rsidRDefault="00837188"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mount the volume in container and launch the container</w:t>
      </w:r>
      <w:r w:rsidR="00D46C0E">
        <w:rPr>
          <w:rFonts w:asciiTheme="minorHAnsi" w:eastAsia="Times New Roman" w:hAnsiTheme="minorHAnsi" w:cs="Times New Roman"/>
          <w:color w:val="auto"/>
          <w:sz w:val="24"/>
          <w:szCs w:val="24"/>
        </w:rPr>
        <w:t xml:space="preserve"> in interactive mode. Write some </w:t>
      </w:r>
      <w:r>
        <w:rPr>
          <w:rFonts w:asciiTheme="minorHAnsi" w:eastAsia="Times New Roman" w:hAnsiTheme="minorHAnsi" w:cs="Times New Roman"/>
          <w:color w:val="auto"/>
          <w:sz w:val="24"/>
          <w:szCs w:val="24"/>
        </w:rPr>
        <w:t>data in the volume dir and exit from con</w:t>
      </w:r>
      <w:r w:rsidR="00D46C0E">
        <w:rPr>
          <w:rFonts w:asciiTheme="minorHAnsi" w:eastAsia="Times New Roman" w:hAnsiTheme="minorHAnsi" w:cs="Times New Roman"/>
          <w:color w:val="auto"/>
          <w:sz w:val="24"/>
          <w:szCs w:val="24"/>
        </w:rPr>
        <w:t>tainer.</w:t>
      </w:r>
    </w:p>
    <w:p w:rsidR="00837188" w:rsidRDefault="00837188"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exiting from the container, it will be no longer available, but the volume will be present.</w:t>
      </w:r>
      <w:r w:rsidR="00F407C1">
        <w:rPr>
          <w:rFonts w:asciiTheme="minorHAnsi" w:eastAsia="Times New Roman" w:hAnsiTheme="minorHAnsi" w:cs="Times New Roman"/>
          <w:color w:val="auto"/>
          <w:sz w:val="24"/>
          <w:szCs w:val="24"/>
        </w:rPr>
        <w:t xml:space="preserve"> You can check by command below.</w:t>
      </w:r>
    </w:p>
    <w:p w:rsidR="00F407C1" w:rsidRPr="00837188" w:rsidRDefault="00F407C1"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F407C1">
        <w:rPr>
          <w:rFonts w:asciiTheme="minorHAnsi" w:eastAsia="Times New Roman" w:hAnsiTheme="minorHAnsi" w:cs="Times New Roman"/>
          <w:b/>
          <w:color w:val="auto"/>
        </w:rPr>
        <w:t>docker volume ls</w:t>
      </w:r>
      <w:r>
        <w:rPr>
          <w:rFonts w:asciiTheme="minorHAnsi" w:eastAsia="Times New Roman" w:hAnsiTheme="minorHAnsi" w:cs="Times New Roman"/>
          <w:color w:val="auto"/>
          <w:sz w:val="24"/>
          <w:szCs w:val="24"/>
        </w:rPr>
        <w:t xml:space="preserve"> – To check all the volumes present. Find your volume in the list by your vol name.</w:t>
      </w:r>
    </w:p>
    <w:p w:rsidR="00837188" w:rsidRDefault="00837188"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volume inspect vol-name</w:t>
      </w:r>
      <w:r>
        <w:rPr>
          <w:rFonts w:asciiTheme="minorHAnsi" w:eastAsia="Times New Roman" w:hAnsiTheme="minorHAnsi" w:cs="Times New Roman"/>
          <w:color w:val="auto"/>
          <w:sz w:val="24"/>
          <w:szCs w:val="24"/>
        </w:rPr>
        <w:t xml:space="preserve"> – To see what we did in the volume. It will show tou the data you added to that volume.</w:t>
      </w:r>
    </w:p>
    <w:p w:rsidR="00837188" w:rsidRDefault="00F407C1"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Create a new container and mount this volume to that container. Afetr entering into container you will see the data, which saved in your volume.</w:t>
      </w:r>
    </w:p>
    <w:p w:rsidR="00F407C1" w:rsidRDefault="00D46C0E"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D46C0E">
        <w:rPr>
          <w:rFonts w:asciiTheme="minorHAnsi" w:eastAsia="Times New Roman" w:hAnsiTheme="minorHAnsi" w:cs="Times New Roman"/>
          <w:b/>
          <w:color w:val="auto"/>
        </w:rPr>
        <w:t>ocker volume rm vol-name</w:t>
      </w:r>
      <w:r>
        <w:rPr>
          <w:rFonts w:asciiTheme="minorHAnsi" w:eastAsia="Times New Roman" w:hAnsiTheme="minorHAnsi" w:cs="Times New Roman"/>
          <w:color w:val="auto"/>
          <w:sz w:val="24"/>
          <w:szCs w:val="24"/>
        </w:rPr>
        <w:t xml:space="preserve"> – To delete a volume.</w:t>
      </w:r>
    </w:p>
    <w:p w:rsidR="00695740" w:rsidRDefault="00695740"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Upto now, we have created new volumes and attached it to containers. We can also create new volumes and copy the existing volume dir data to that new volumes.</w:t>
      </w:r>
    </w:p>
    <w:p w:rsidR="00695740" w:rsidRDefault="00A4111E"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A4111E">
        <w:rPr>
          <w:rFonts w:asciiTheme="minorHAnsi" w:eastAsia="Times New Roman" w:hAnsiTheme="minorHAnsi" w:cs="Times New Roman"/>
          <w:b/>
          <w:color w:val="auto"/>
        </w:rPr>
        <w:t xml:space="preserve">docker run –it </w:t>
      </w:r>
      <w:r w:rsidR="001204A3">
        <w:rPr>
          <w:rFonts w:asciiTheme="minorHAnsi" w:eastAsia="Times New Roman" w:hAnsiTheme="minorHAnsi" w:cs="Times New Roman"/>
          <w:b/>
          <w:color w:val="auto"/>
        </w:rPr>
        <w:t xml:space="preserve">–v </w:t>
      </w:r>
      <w:r w:rsidR="00A42377">
        <w:rPr>
          <w:rFonts w:asciiTheme="minorHAnsi" w:eastAsia="Times New Roman" w:hAnsiTheme="minorHAnsi" w:cs="Times New Roman"/>
          <w:b/>
          <w:color w:val="auto"/>
        </w:rPr>
        <w:t>old-v</w:t>
      </w:r>
      <w:r w:rsidRPr="00A4111E">
        <w:rPr>
          <w:rFonts w:asciiTheme="minorHAnsi" w:eastAsia="Times New Roman" w:hAnsiTheme="minorHAnsi" w:cs="Times New Roman"/>
          <w:b/>
          <w:color w:val="auto"/>
        </w:rPr>
        <w:t>ol:/new-vol image-name</w:t>
      </w:r>
      <w:r>
        <w:rPr>
          <w:rFonts w:asciiTheme="minorHAnsi" w:eastAsia="Times New Roman" w:hAnsiTheme="minorHAnsi" w:cs="Times New Roman"/>
          <w:color w:val="auto"/>
          <w:sz w:val="24"/>
          <w:szCs w:val="24"/>
        </w:rPr>
        <w:t xml:space="preserve"> – Creates a new vol and copies the data from old vol to new vol in the container.</w:t>
      </w:r>
      <w:r w:rsidR="001204A3">
        <w:rPr>
          <w:rFonts w:asciiTheme="minorHAnsi" w:eastAsia="Times New Roman" w:hAnsiTheme="minorHAnsi" w:cs="Times New Roman"/>
          <w:color w:val="auto"/>
          <w:sz w:val="24"/>
          <w:szCs w:val="24"/>
        </w:rPr>
        <w:t xml:space="preserve"> New volume name can be anything.</w:t>
      </w:r>
    </w:p>
    <w:p w:rsidR="00A4111E" w:rsidRDefault="006113D6"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You can share the volumes between multiple containers. Just </w:t>
      </w:r>
      <w:r w:rsidR="001204A3">
        <w:rPr>
          <w:rFonts w:asciiTheme="minorHAnsi" w:eastAsia="Times New Roman" w:hAnsiTheme="minorHAnsi" w:cs="Times New Roman"/>
          <w:color w:val="auto"/>
          <w:sz w:val="24"/>
          <w:szCs w:val="24"/>
        </w:rPr>
        <w:t>mount the</w:t>
      </w:r>
      <w:r>
        <w:rPr>
          <w:rFonts w:asciiTheme="minorHAnsi" w:eastAsia="Times New Roman" w:hAnsiTheme="minorHAnsi" w:cs="Times New Roman"/>
          <w:color w:val="auto"/>
          <w:sz w:val="24"/>
          <w:szCs w:val="24"/>
        </w:rPr>
        <w:t xml:space="preserve"> volume to different containers while creating them. That’s it.</w:t>
      </w:r>
    </w:p>
    <w:p w:rsidR="006113D6" w:rsidRDefault="006113D6"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6113D6">
        <w:rPr>
          <w:rFonts w:asciiTheme="minorHAnsi" w:eastAsia="Times New Roman" w:hAnsiTheme="minorHAnsi" w:cs="Times New Roman"/>
          <w:b/>
          <w:color w:val="auto"/>
        </w:rPr>
        <w:t xml:space="preserve">docker run –it –v </w:t>
      </w:r>
      <w:r>
        <w:rPr>
          <w:rFonts w:asciiTheme="minorHAnsi" w:eastAsia="Times New Roman" w:hAnsiTheme="minorHAnsi" w:cs="Times New Roman"/>
          <w:b/>
          <w:color w:val="auto"/>
        </w:rPr>
        <w:t>oldvol:/new</w:t>
      </w:r>
      <w:r w:rsidRPr="006113D6">
        <w:rPr>
          <w:rFonts w:asciiTheme="minorHAnsi" w:eastAsia="Times New Roman" w:hAnsiTheme="minorHAnsi" w:cs="Times New Roman"/>
          <w:b/>
          <w:color w:val="auto"/>
        </w:rPr>
        <w:t>vol image-name</w:t>
      </w:r>
      <w:r>
        <w:rPr>
          <w:rFonts w:asciiTheme="minorHAnsi" w:eastAsia="Times New Roman" w:hAnsiTheme="minorHAnsi" w:cs="Times New Roman"/>
          <w:color w:val="auto"/>
          <w:sz w:val="24"/>
          <w:szCs w:val="24"/>
        </w:rPr>
        <w:t xml:space="preserve"> – It will mount a volume in the container and copies the data from oldvol.</w:t>
      </w:r>
    </w:p>
    <w:p w:rsidR="00553F6B" w:rsidRDefault="006113D6"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have change the data in oldvol, the newvo</w:t>
      </w:r>
      <w:r w:rsidR="001204A3">
        <w:rPr>
          <w:rFonts w:asciiTheme="minorHAnsi" w:eastAsia="Times New Roman" w:hAnsiTheme="minorHAnsi" w:cs="Times New Roman"/>
          <w:color w:val="auto"/>
          <w:sz w:val="24"/>
          <w:szCs w:val="24"/>
        </w:rPr>
        <w:t>l will be updated automatically and viceversa.</w:t>
      </w:r>
    </w:p>
    <w:p w:rsidR="00D81E14" w:rsidRPr="00D81E14" w:rsidRDefault="006113D6"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6113D6">
        <w:rPr>
          <w:rFonts w:asciiTheme="minorHAnsi" w:eastAsia="Times New Roman" w:hAnsiTheme="minorHAnsi" w:cs="Times New Roman"/>
          <w:b/>
          <w:color w:val="auto"/>
        </w:rPr>
        <w:t xml:space="preserve">docker run –it –v </w:t>
      </w:r>
      <w:r>
        <w:rPr>
          <w:rFonts w:asciiTheme="minorHAnsi" w:eastAsia="Times New Roman" w:hAnsiTheme="minorHAnsi" w:cs="Times New Roman"/>
          <w:b/>
          <w:color w:val="auto"/>
        </w:rPr>
        <w:t>oldvol:</w:t>
      </w:r>
      <w:r w:rsidRPr="006113D6">
        <w:rPr>
          <w:rFonts w:asciiTheme="minorHAnsi" w:eastAsia="Times New Roman" w:hAnsiTheme="minorHAnsi" w:cs="Times New Roman"/>
          <w:b/>
          <w:color w:val="auto"/>
        </w:rPr>
        <w:t>/newvol:ro image-name</w:t>
      </w:r>
      <w:r>
        <w:rPr>
          <w:rFonts w:asciiTheme="minorHAnsi" w:eastAsia="Times New Roman" w:hAnsiTheme="minorHAnsi" w:cs="Times New Roman"/>
          <w:color w:val="auto"/>
          <w:sz w:val="24"/>
          <w:szCs w:val="24"/>
        </w:rPr>
        <w:t xml:space="preserve"> – To attach a vol with read only permissions.</w:t>
      </w:r>
    </w:p>
    <w:p w:rsidR="001204A3" w:rsidRDefault="001204A3"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1204A3">
        <w:rPr>
          <w:rFonts w:asciiTheme="minorHAnsi" w:eastAsia="Times New Roman" w:hAnsiTheme="minorHAnsi" w:cs="Times New Roman"/>
          <w:color w:val="auto"/>
          <w:sz w:val="24"/>
          <w:szCs w:val="24"/>
        </w:rPr>
        <w:t>If you stopped a container from running, the volume will be unmounted</w:t>
      </w:r>
      <w:r w:rsidR="00C05FD4">
        <w:rPr>
          <w:rFonts w:asciiTheme="minorHAnsi" w:eastAsia="Times New Roman" w:hAnsiTheme="minorHAnsi" w:cs="Times New Roman"/>
          <w:color w:val="auto"/>
          <w:sz w:val="24"/>
          <w:szCs w:val="24"/>
        </w:rPr>
        <w:t xml:space="preserve"> and once </w:t>
      </w:r>
      <w:r w:rsidRPr="001204A3">
        <w:rPr>
          <w:rFonts w:asciiTheme="minorHAnsi" w:eastAsia="Times New Roman" w:hAnsiTheme="minorHAnsi" w:cs="Times New Roman"/>
          <w:color w:val="auto"/>
          <w:sz w:val="24"/>
          <w:szCs w:val="24"/>
        </w:rPr>
        <w:t xml:space="preserve">the container starts, </w:t>
      </w:r>
      <w:r w:rsidR="00C05FD4">
        <w:rPr>
          <w:rFonts w:asciiTheme="minorHAnsi" w:eastAsia="Times New Roman" w:hAnsiTheme="minorHAnsi" w:cs="Times New Roman"/>
          <w:color w:val="auto"/>
          <w:sz w:val="24"/>
          <w:szCs w:val="24"/>
        </w:rPr>
        <w:t>again the volume will mount</w:t>
      </w:r>
      <w:r w:rsidRPr="001204A3">
        <w:rPr>
          <w:rFonts w:asciiTheme="minorHAnsi" w:eastAsia="Times New Roman" w:hAnsiTheme="minorHAnsi" w:cs="Times New Roman"/>
          <w:color w:val="auto"/>
          <w:sz w:val="24"/>
          <w:szCs w:val="24"/>
        </w:rPr>
        <w:t xml:space="preserve"> automatically.</w:t>
      </w:r>
    </w:p>
    <w:p w:rsidR="00D81E14" w:rsidRDefault="00D81E14"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also mount a local dir in docker container.</w:t>
      </w:r>
    </w:p>
    <w:p w:rsidR="00D81E14" w:rsidRDefault="00D81E14" w:rsidP="0077156D">
      <w:pPr>
        <w:pStyle w:val="ListParagraph"/>
        <w:widowControl/>
        <w:numPr>
          <w:ilvl w:val="0"/>
          <w:numId w:val="43"/>
        </w:numPr>
        <w:spacing w:before="0" w:line="276" w:lineRule="auto"/>
        <w:rPr>
          <w:rFonts w:asciiTheme="minorHAnsi" w:eastAsia="Times New Roman" w:hAnsiTheme="minorHAnsi" w:cs="Times New Roman"/>
          <w:color w:val="auto"/>
          <w:sz w:val="24"/>
          <w:szCs w:val="24"/>
        </w:rPr>
      </w:pPr>
      <w:r w:rsidRPr="00D81E14">
        <w:rPr>
          <w:rFonts w:asciiTheme="minorHAnsi" w:eastAsia="Times New Roman" w:hAnsiTheme="minorHAnsi" w:cs="Times New Roman"/>
          <w:b/>
          <w:color w:val="auto"/>
        </w:rPr>
        <w:t>docker run –it –v localdirpath:/mountvolname image-name</w:t>
      </w:r>
      <w:r>
        <w:rPr>
          <w:rFonts w:asciiTheme="minorHAnsi" w:eastAsia="Times New Roman" w:hAnsiTheme="minorHAnsi" w:cs="Times New Roman"/>
          <w:color w:val="auto"/>
          <w:sz w:val="24"/>
          <w:szCs w:val="24"/>
        </w:rPr>
        <w:t xml:space="preserve"> – To copy and mount a local dir to docker container.</w:t>
      </w:r>
    </w:p>
    <w:p w:rsidR="00B97B71" w:rsidRDefault="00B97B71" w:rsidP="0077156D">
      <w:pPr>
        <w:pStyle w:val="ListParagraph"/>
        <w:widowControl/>
        <w:numPr>
          <w:ilvl w:val="0"/>
          <w:numId w:val="43"/>
        </w:numPr>
        <w:spacing w:before="0" w:after="240" w:line="276" w:lineRule="auto"/>
        <w:rPr>
          <w:rFonts w:asciiTheme="minorHAnsi" w:eastAsia="Times New Roman" w:hAnsiTheme="minorHAnsi" w:cs="Times New Roman"/>
          <w:color w:val="auto"/>
          <w:sz w:val="24"/>
          <w:szCs w:val="24"/>
        </w:rPr>
      </w:pPr>
      <w:r w:rsidRPr="00B97B71">
        <w:rPr>
          <w:rFonts w:asciiTheme="minorHAnsi" w:eastAsia="Times New Roman" w:hAnsiTheme="minorHAnsi" w:cs="Times New Roman"/>
          <w:color w:val="auto"/>
          <w:sz w:val="24"/>
          <w:szCs w:val="24"/>
        </w:rPr>
        <w:t>It will update the data automatic</w:t>
      </w:r>
      <w:r>
        <w:rPr>
          <w:rFonts w:asciiTheme="minorHAnsi" w:eastAsia="Times New Roman" w:hAnsiTheme="minorHAnsi" w:cs="Times New Roman"/>
          <w:color w:val="auto"/>
          <w:sz w:val="24"/>
          <w:szCs w:val="24"/>
        </w:rPr>
        <w:t xml:space="preserve">ally, once the change occurs </w:t>
      </w:r>
      <w:r w:rsidRPr="00B97B71">
        <w:rPr>
          <w:rFonts w:asciiTheme="minorHAnsi" w:eastAsia="Times New Roman" w:hAnsiTheme="minorHAnsi" w:cs="Times New Roman"/>
          <w:color w:val="auto"/>
          <w:sz w:val="24"/>
          <w:szCs w:val="24"/>
        </w:rPr>
        <w:t xml:space="preserve">either </w:t>
      </w:r>
      <w:r>
        <w:rPr>
          <w:rFonts w:asciiTheme="minorHAnsi" w:eastAsia="Times New Roman" w:hAnsiTheme="minorHAnsi" w:cs="Times New Roman"/>
          <w:color w:val="auto"/>
          <w:sz w:val="24"/>
          <w:szCs w:val="24"/>
        </w:rPr>
        <w:t xml:space="preserve">in </w:t>
      </w:r>
      <w:r w:rsidRPr="00B97B71">
        <w:rPr>
          <w:rFonts w:asciiTheme="minorHAnsi" w:eastAsia="Times New Roman" w:hAnsiTheme="minorHAnsi" w:cs="Times New Roman"/>
          <w:color w:val="auto"/>
          <w:sz w:val="24"/>
          <w:szCs w:val="24"/>
        </w:rPr>
        <w:t>local dir (or) in docker container.</w:t>
      </w:r>
    </w:p>
    <w:p w:rsidR="007609D4" w:rsidRPr="00A03EAB" w:rsidRDefault="007609D4" w:rsidP="00CD5090">
      <w:pPr>
        <w:widowControl/>
        <w:spacing w:line="48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LINKING CONTAINERS</w:t>
      </w:r>
    </w:p>
    <w:p w:rsidR="007609D4" w:rsidRDefault="00591D8E" w:rsidP="0077156D">
      <w:pPr>
        <w:pStyle w:val="ListParagraph"/>
        <w:widowControl/>
        <w:numPr>
          <w:ilvl w:val="0"/>
          <w:numId w:val="44"/>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order to connect multiple containers together and transfer information between them securely, we link containers.</w:t>
      </w:r>
    </w:p>
    <w:p w:rsidR="00591D8E" w:rsidRDefault="00591D8E" w:rsidP="0077156D">
      <w:pPr>
        <w:pStyle w:val="ListParagraph"/>
        <w:widowControl/>
        <w:numPr>
          <w:ilvl w:val="0"/>
          <w:numId w:val="44"/>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example, we have a mysql container and web server container, we have to link these two container to talk to each other.</w:t>
      </w:r>
    </w:p>
    <w:p w:rsidR="00591D8E" w:rsidRDefault="008738C9"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w:t>
      </w:r>
      <w:r w:rsidR="00591D8E" w:rsidRPr="00591D8E">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Link </w:t>
      </w:r>
      <w:r w:rsidR="00591D8E" w:rsidRPr="00591D8E">
        <w:rPr>
          <w:rFonts w:asciiTheme="minorHAnsi" w:eastAsia="Times New Roman" w:hAnsiTheme="minorHAnsi" w:cs="Times New Roman"/>
          <w:b/>
          <w:color w:val="auto"/>
        </w:rPr>
        <w:t>flag</w:t>
      </w:r>
      <w:r w:rsidR="00591D8E">
        <w:rPr>
          <w:rFonts w:asciiTheme="minorHAnsi" w:eastAsia="Times New Roman" w:hAnsiTheme="minorHAnsi" w:cs="Times New Roman"/>
          <w:color w:val="auto"/>
          <w:sz w:val="24"/>
          <w:szCs w:val="24"/>
        </w:rPr>
        <w:t xml:space="preserve"> – </w:t>
      </w:r>
      <w:r w:rsidR="000D4F1C">
        <w:rPr>
          <w:rFonts w:asciiTheme="minorHAnsi" w:eastAsia="Times New Roman" w:hAnsiTheme="minorHAnsi" w:cs="Times New Roman"/>
          <w:color w:val="auto"/>
          <w:sz w:val="24"/>
          <w:szCs w:val="24"/>
        </w:rPr>
        <w:t>This method is deprecated. No one uses this method now.</w:t>
      </w:r>
    </w:p>
    <w:p w:rsidR="00B266E1" w:rsidRDefault="00B266E1"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sidRPr="00B266E1">
        <w:rPr>
          <w:rFonts w:asciiTheme="minorHAnsi" w:eastAsia="Times New Roman" w:hAnsiTheme="minorHAnsi" w:cs="Times New Roman"/>
          <w:color w:val="auto"/>
          <w:sz w:val="24"/>
          <w:szCs w:val="24"/>
        </w:rPr>
        <w:t xml:space="preserve">You can also link container using docker </w:t>
      </w:r>
      <w:r w:rsidRPr="00BB2340">
        <w:rPr>
          <w:rFonts w:asciiTheme="minorHAnsi" w:eastAsia="Times New Roman" w:hAnsiTheme="minorHAnsi" w:cs="Times New Roman"/>
          <w:b/>
          <w:color w:val="auto"/>
        </w:rPr>
        <w:t>network</w:t>
      </w:r>
      <w:r w:rsidRPr="00B266E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By launching docker containers in same network you can make communication between them.</w:t>
      </w:r>
    </w:p>
    <w:p w:rsidR="00C662A4" w:rsidRPr="00BB2340" w:rsidRDefault="00BB2340" w:rsidP="00BB2340">
      <w:pPr>
        <w:pStyle w:val="ListParagraph"/>
        <w:widowControl/>
        <w:spacing w:before="0" w:line="276"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w:t>
      </w:r>
      <w:r w:rsidR="00C662A4" w:rsidRPr="00BB2340">
        <w:rPr>
          <w:rFonts w:asciiTheme="minorHAnsi" w:eastAsia="Times New Roman" w:hAnsiTheme="minorHAnsi" w:cs="Times New Roman"/>
          <w:b/>
          <w:color w:val="auto"/>
        </w:rPr>
        <w:t>Create your own network.</w:t>
      </w:r>
    </w:p>
    <w:p w:rsidR="00C662A4" w:rsidRPr="00BB2340" w:rsidRDefault="00BB2340" w:rsidP="00BB2340">
      <w:pPr>
        <w:pStyle w:val="ListParagraph"/>
        <w:widowControl/>
        <w:spacing w:before="0" w:line="276"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w:t>
      </w:r>
      <w:r w:rsidR="00C662A4" w:rsidRPr="00BB2340">
        <w:rPr>
          <w:rFonts w:asciiTheme="minorHAnsi" w:eastAsia="Times New Roman" w:hAnsiTheme="minorHAnsi" w:cs="Times New Roman"/>
          <w:b/>
          <w:color w:val="auto"/>
        </w:rPr>
        <w:t>Launch containers in your own network. Try to ping.</w:t>
      </w:r>
    </w:p>
    <w:p w:rsidR="00C662A4" w:rsidRDefault="00C662A4"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docker network ls</w:t>
      </w:r>
      <w:r>
        <w:rPr>
          <w:rFonts w:asciiTheme="minorHAnsi" w:eastAsia="Times New Roman" w:hAnsiTheme="minorHAnsi" w:cs="Times New Roman"/>
          <w:color w:val="auto"/>
          <w:sz w:val="24"/>
          <w:szCs w:val="24"/>
        </w:rPr>
        <w:t xml:space="preserve"> – To see all networks in docker.</w:t>
      </w:r>
    </w:p>
    <w:p w:rsidR="00C662A4" w:rsidRDefault="00C662A4"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 xml:space="preserve">docker network create </w:t>
      </w:r>
      <w:r w:rsidR="00CD5090">
        <w:rPr>
          <w:rFonts w:asciiTheme="minorHAnsi" w:eastAsia="Times New Roman" w:hAnsiTheme="minorHAnsi" w:cs="Times New Roman"/>
          <w:b/>
          <w:color w:val="auto"/>
        </w:rPr>
        <w:t>--</w:t>
      </w:r>
      <w:r w:rsidRPr="00C662A4">
        <w:rPr>
          <w:rFonts w:asciiTheme="minorHAnsi" w:eastAsia="Times New Roman" w:hAnsiTheme="minorHAnsi" w:cs="Times New Roman"/>
          <w:b/>
          <w:color w:val="auto"/>
        </w:rPr>
        <w:t>driver bridge n/w-name</w:t>
      </w:r>
      <w:r>
        <w:rPr>
          <w:rFonts w:asciiTheme="minorHAnsi" w:eastAsia="Times New Roman" w:hAnsiTheme="minorHAnsi" w:cs="Times New Roman"/>
          <w:color w:val="auto"/>
          <w:sz w:val="24"/>
          <w:szCs w:val="24"/>
        </w:rPr>
        <w:t xml:space="preserve"> – To create a bridged network with a name.</w:t>
      </w:r>
    </w:p>
    <w:p w:rsidR="00C662A4" w:rsidRDefault="00BB2340"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 launch db container and webserver container in this network .</w:t>
      </w:r>
    </w:p>
    <w:p w:rsidR="00BB2340" w:rsidRDefault="00BB2340" w:rsidP="0077156D">
      <w:pPr>
        <w:pStyle w:val="ListParagraph"/>
        <w:widowControl/>
        <w:numPr>
          <w:ilvl w:val="0"/>
          <w:numId w:val="44"/>
        </w:numPr>
        <w:spacing w:before="0" w:line="276" w:lineRule="auto"/>
        <w:rPr>
          <w:rFonts w:asciiTheme="minorHAnsi" w:eastAsia="Times New Roman" w:hAnsiTheme="minorHAnsi" w:cs="Times New Roman"/>
          <w:color w:val="auto"/>
          <w:sz w:val="24"/>
          <w:szCs w:val="24"/>
        </w:rPr>
      </w:pPr>
      <w:r w:rsidRPr="00BB2340">
        <w:rPr>
          <w:rFonts w:asciiTheme="minorHAnsi" w:eastAsia="Times New Roman" w:hAnsiTheme="minorHAnsi" w:cs="Times New Roman"/>
          <w:b/>
          <w:color w:val="auto"/>
        </w:rPr>
        <w:t>docker run –d --network n/w-name --name con-name img-name</w:t>
      </w:r>
      <w:r>
        <w:rPr>
          <w:rFonts w:asciiTheme="minorHAnsi" w:eastAsia="Times New Roman" w:hAnsiTheme="minorHAnsi" w:cs="Times New Roman"/>
          <w:color w:val="auto"/>
          <w:sz w:val="24"/>
          <w:szCs w:val="24"/>
        </w:rPr>
        <w:t xml:space="preserve"> – To launch a container in specified network. </w:t>
      </w:r>
    </w:p>
    <w:p w:rsidR="00CD5090" w:rsidRPr="00DC4E8F" w:rsidRDefault="00BB2340" w:rsidP="0077156D">
      <w:pPr>
        <w:pStyle w:val="ListParagraph"/>
        <w:widowControl/>
        <w:numPr>
          <w:ilvl w:val="0"/>
          <w:numId w:val="44"/>
        </w:numPr>
        <w:spacing w:before="0" w:after="240" w:line="276" w:lineRule="auto"/>
        <w:rPr>
          <w:rFonts w:asciiTheme="minorHAnsi" w:eastAsia="Times New Roman" w:hAnsiTheme="minorHAnsi" w:cs="Times New Roman"/>
          <w:color w:val="auto"/>
          <w:sz w:val="24"/>
          <w:szCs w:val="24"/>
        </w:rPr>
      </w:pPr>
      <w:r w:rsidRPr="00BB2340">
        <w:rPr>
          <w:rFonts w:asciiTheme="minorHAnsi" w:eastAsia="Times New Roman" w:hAnsiTheme="minorHAnsi" w:cs="Times New Roman"/>
          <w:b/>
          <w:color w:val="auto"/>
        </w:rPr>
        <w:t xml:space="preserve">docker run –d --network n/w-name --name con-name </w:t>
      </w:r>
      <w:r>
        <w:rPr>
          <w:rFonts w:asciiTheme="minorHAnsi" w:eastAsia="Times New Roman" w:hAnsiTheme="minorHAnsi" w:cs="Times New Roman"/>
          <w:b/>
          <w:color w:val="auto"/>
        </w:rPr>
        <w:t xml:space="preserve">–e MYSQL_ROOT_PASSWORD=password </w:t>
      </w:r>
      <w:r w:rsidRPr="00BB2340">
        <w:rPr>
          <w:rFonts w:asciiTheme="minorHAnsi" w:eastAsia="Times New Roman" w:hAnsiTheme="minorHAnsi" w:cs="Times New Roman"/>
          <w:b/>
          <w:color w:val="auto"/>
        </w:rPr>
        <w:t>img-name</w:t>
      </w:r>
      <w:r>
        <w:rPr>
          <w:rFonts w:asciiTheme="minorHAnsi" w:eastAsia="Times New Roman" w:hAnsiTheme="minorHAnsi" w:cs="Times New Roman"/>
          <w:b/>
          <w:color w:val="auto"/>
        </w:rPr>
        <w:t xml:space="preserve"> – </w:t>
      </w:r>
      <w:r w:rsidRPr="00BB2340">
        <w:rPr>
          <w:rFonts w:asciiTheme="minorHAnsi" w:eastAsia="Times New Roman" w:hAnsiTheme="minorHAnsi" w:cs="Times New Roman"/>
          <w:color w:val="auto"/>
          <w:sz w:val="24"/>
          <w:szCs w:val="24"/>
        </w:rPr>
        <w:t>To launch mysql container.</w:t>
      </w:r>
    </w:p>
    <w:p w:rsidR="00A22947" w:rsidRPr="00A03EAB" w:rsidRDefault="00A22947" w:rsidP="00CD5090">
      <w:pPr>
        <w:widowControl/>
        <w:spacing w:line="48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FILE</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 docker file is a script which contains commands and instructions, which executes them sequentially in order to create an docker image.</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Here are some dockerfile commands we use.</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FROM</w:t>
      </w:r>
      <w:r>
        <w:rPr>
          <w:rFonts w:asciiTheme="minorHAnsi" w:eastAsia="Times New Roman" w:hAnsiTheme="minorHAnsi" w:cs="Times New Roman"/>
          <w:color w:val="auto"/>
          <w:sz w:val="24"/>
          <w:szCs w:val="24"/>
        </w:rPr>
        <w:t xml:space="preserve"> – The base image to create our new image. It should be on top of the dockerfile.</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lastRenderedPageBreak/>
        <w:t>MAINTAINER</w:t>
      </w:r>
      <w:r>
        <w:rPr>
          <w:rFonts w:asciiTheme="minorHAnsi" w:eastAsia="Times New Roman" w:hAnsiTheme="minorHAnsi" w:cs="Times New Roman"/>
          <w:color w:val="auto"/>
          <w:sz w:val="24"/>
          <w:szCs w:val="24"/>
        </w:rPr>
        <w:t xml:space="preserve"> – Contains the name of the maintainer of the image.</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RUN</w:t>
      </w:r>
      <w:r>
        <w:rPr>
          <w:rFonts w:asciiTheme="minorHAnsi" w:eastAsia="Times New Roman" w:hAnsiTheme="minorHAnsi" w:cs="Times New Roman"/>
          <w:color w:val="auto"/>
          <w:sz w:val="24"/>
          <w:szCs w:val="24"/>
        </w:rPr>
        <w:t xml:space="preserve"> – Used to execute commands during build process of docker image.</w:t>
      </w:r>
    </w:p>
    <w:p w:rsidR="00343BE3"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ADD</w:t>
      </w:r>
      <w:r>
        <w:rPr>
          <w:rFonts w:asciiTheme="minorHAnsi" w:eastAsia="Times New Roman" w:hAnsiTheme="minorHAnsi" w:cs="Times New Roman"/>
          <w:color w:val="auto"/>
          <w:sz w:val="24"/>
          <w:szCs w:val="24"/>
        </w:rPr>
        <w:t xml:space="preserve"> – Used to copy file from host machine to docker container.</w:t>
      </w:r>
      <w:r w:rsidR="00343BE3">
        <w:rPr>
          <w:rFonts w:asciiTheme="minorHAnsi" w:eastAsia="Times New Roman" w:hAnsiTheme="minorHAnsi" w:cs="Times New Roman"/>
          <w:color w:val="auto"/>
          <w:sz w:val="24"/>
          <w:szCs w:val="24"/>
        </w:rPr>
        <w:t xml:space="preserve"> It have decompression feauture.</w:t>
      </w:r>
      <w:r w:rsidR="00C67E91">
        <w:rPr>
          <w:rFonts w:asciiTheme="minorHAnsi" w:eastAsia="Times New Roman" w:hAnsiTheme="minorHAnsi" w:cs="Times New Roman"/>
          <w:color w:val="auto"/>
          <w:sz w:val="24"/>
          <w:szCs w:val="24"/>
        </w:rPr>
        <w:t xml:space="preserve"> You can use url to download and copy files.</w:t>
      </w:r>
    </w:p>
    <w:p w:rsidR="00A22947" w:rsidRDefault="00343BE3"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COPY </w:t>
      </w:r>
      <w:r>
        <w:rPr>
          <w:rFonts w:asciiTheme="minorHAnsi" w:eastAsia="Times New Roman" w:hAnsiTheme="minorHAnsi" w:cs="Times New Roman"/>
          <w:color w:val="auto"/>
          <w:sz w:val="24"/>
          <w:szCs w:val="24"/>
        </w:rPr>
        <w:t xml:space="preserve">– same as ADD. But, doesn’t have decompression feauture. </w:t>
      </w:r>
    </w:p>
    <w:p w:rsidR="00A22947" w:rsidRDefault="00A22947"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ENV</w:t>
      </w:r>
      <w:r>
        <w:rPr>
          <w:rFonts w:asciiTheme="minorHAnsi" w:eastAsia="Times New Roman" w:hAnsiTheme="minorHAnsi" w:cs="Times New Roman"/>
          <w:color w:val="auto"/>
          <w:sz w:val="24"/>
          <w:szCs w:val="24"/>
        </w:rPr>
        <w:t xml:space="preserve"> – Define an environment variable.</w:t>
      </w:r>
    </w:p>
    <w:p w:rsidR="00A22947" w:rsidRDefault="00C546E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CMD</w:t>
      </w:r>
      <w:r>
        <w:rPr>
          <w:rFonts w:asciiTheme="minorHAnsi" w:eastAsia="Times New Roman" w:hAnsiTheme="minorHAnsi" w:cs="Times New Roman"/>
          <w:color w:val="auto"/>
          <w:sz w:val="24"/>
          <w:szCs w:val="24"/>
        </w:rPr>
        <w:t xml:space="preserve"> – Used to executing commands while building a new container from docker image.</w:t>
      </w:r>
    </w:p>
    <w:p w:rsidR="00C546EF" w:rsidRDefault="00C546E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ENTRY</w:t>
      </w:r>
      <w:r>
        <w:rPr>
          <w:rFonts w:asciiTheme="minorHAnsi" w:eastAsia="Times New Roman" w:hAnsiTheme="minorHAnsi" w:cs="Times New Roman"/>
          <w:color w:val="auto"/>
          <w:sz w:val="24"/>
          <w:szCs w:val="24"/>
        </w:rPr>
        <w:t xml:space="preserve"> </w:t>
      </w:r>
      <w:r w:rsidRPr="00C546EF">
        <w:rPr>
          <w:rFonts w:asciiTheme="minorHAnsi" w:eastAsia="Times New Roman" w:hAnsiTheme="minorHAnsi" w:cs="Times New Roman"/>
          <w:b/>
          <w:color w:val="auto"/>
        </w:rPr>
        <w:t>POINT</w:t>
      </w:r>
      <w:r>
        <w:rPr>
          <w:rFonts w:asciiTheme="minorHAnsi" w:eastAsia="Times New Roman" w:hAnsiTheme="minorHAnsi" w:cs="Times New Roman"/>
          <w:color w:val="auto"/>
          <w:sz w:val="24"/>
          <w:szCs w:val="24"/>
        </w:rPr>
        <w:t xml:space="preserve"> – Defines the default command to execute while container is running.</w:t>
      </w:r>
    </w:p>
    <w:p w:rsidR="00C546EF" w:rsidRPr="00C546EF" w:rsidRDefault="00C546E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WORKDIR </w:t>
      </w:r>
      <w:r>
        <w:rPr>
          <w:rFonts w:asciiTheme="minorHAnsi" w:eastAsia="Times New Roman" w:hAnsiTheme="minorHAnsi" w:cs="Times New Roman"/>
        </w:rPr>
        <w:t>–</w:t>
      </w:r>
      <w:r>
        <w:rPr>
          <w:rFonts w:asciiTheme="minorHAnsi" w:eastAsia="Times New Roman" w:hAnsiTheme="minorHAnsi" w:cs="Times New Roman"/>
          <w:sz w:val="24"/>
          <w:szCs w:val="24"/>
        </w:rPr>
        <w:t xml:space="preserve"> Directive for CMD command to execute.</w:t>
      </w:r>
    </w:p>
    <w:p w:rsidR="00C546EF" w:rsidRPr="00C546EF" w:rsidRDefault="00C546E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USER –</w:t>
      </w:r>
      <w:r>
        <w:rPr>
          <w:rFonts w:asciiTheme="minorHAnsi" w:eastAsia="Times New Roman" w:hAnsiTheme="minorHAnsi" w:cs="Times New Roman"/>
          <w:sz w:val="24"/>
          <w:szCs w:val="24"/>
        </w:rPr>
        <w:t xml:space="preserve"> Set the user for container created from the image.</w:t>
      </w:r>
    </w:p>
    <w:p w:rsidR="00C546EF" w:rsidRPr="00C546EF" w:rsidRDefault="00C546E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VOLUME –</w:t>
      </w:r>
      <w:r w:rsidR="00663F81">
        <w:rPr>
          <w:rFonts w:asciiTheme="minorHAnsi" w:eastAsia="Times New Roman" w:hAnsiTheme="minorHAnsi" w:cs="Times New Roman"/>
          <w:sz w:val="24"/>
          <w:szCs w:val="24"/>
        </w:rPr>
        <w:t xml:space="preserve"> Enabl</w:t>
      </w:r>
      <w:r>
        <w:rPr>
          <w:rFonts w:asciiTheme="minorHAnsi" w:eastAsia="Times New Roman" w:hAnsiTheme="minorHAnsi" w:cs="Times New Roman"/>
          <w:sz w:val="24"/>
          <w:szCs w:val="24"/>
        </w:rPr>
        <w:t>e access between local machine and docker.</w:t>
      </w:r>
    </w:p>
    <w:p w:rsidR="00C546EF"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write a sample file to install httpd.</w:t>
      </w:r>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FROM centos</w:t>
      </w:r>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 xml:space="preserve">MAINTAINER </w:t>
      </w:r>
      <w:hyperlink r:id="rId11" w:history="1">
        <w:r w:rsidRPr="00534119">
          <w:rPr>
            <w:rStyle w:val="Hyperlink"/>
            <w:rFonts w:asciiTheme="minorHAnsi" w:eastAsia="Times New Roman" w:hAnsiTheme="minorHAnsi" w:cs="Times New Roman"/>
            <w:b/>
          </w:rPr>
          <w:t>name@mail.com</w:t>
        </w:r>
      </w:hyperlink>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RUN yum update –y &amp;&amp; yum install httpd –y</w:t>
      </w:r>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EXPOSE 80</w:t>
      </w:r>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ADD /root/index.html /var/www/html</w:t>
      </w:r>
    </w:p>
    <w:p w:rsidR="00534119" w:rsidRPr="00534119" w:rsidRDefault="00534119" w:rsidP="0053411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ENTRYPOINT [“/usr/sbin/httpd,”-D”,”FOREGROUND”]</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above docker file with docker build command.</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docker build –t imagename:tag dockerfilepath</w:t>
      </w:r>
      <w:r>
        <w:rPr>
          <w:rFonts w:asciiTheme="minorHAnsi" w:eastAsia="Times New Roman" w:hAnsiTheme="minorHAnsi" w:cs="Times New Roman"/>
          <w:color w:val="auto"/>
          <w:sz w:val="24"/>
          <w:szCs w:val="24"/>
        </w:rPr>
        <w:t xml:space="preserve"> – To build image from docker file.</w:t>
      </w:r>
    </w:p>
    <w:p w:rsidR="00446A6C" w:rsidRDefault="00446A6C"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446A6C">
        <w:rPr>
          <w:rFonts w:asciiTheme="minorHAnsi" w:eastAsia="Times New Roman" w:hAnsiTheme="minorHAnsi" w:cs="Times New Roman"/>
          <w:b/>
          <w:color w:val="auto"/>
          <w:sz w:val="24"/>
          <w:szCs w:val="24"/>
        </w:rPr>
        <w:t>-t</w:t>
      </w:r>
      <w:r>
        <w:rPr>
          <w:rFonts w:asciiTheme="minorHAnsi" w:eastAsia="Times New Roman" w:hAnsiTheme="minorHAnsi" w:cs="Times New Roman"/>
          <w:color w:val="auto"/>
          <w:sz w:val="24"/>
          <w:szCs w:val="24"/>
        </w:rPr>
        <w:t xml:space="preserve"> – Giving tag to that image.</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building an image run the image to launch container with httpd. Check the browser with your host ip and port you mentioned in dockerfile.</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docker run –d –p 8080:80 imagename:tag</w:t>
      </w:r>
      <w:r>
        <w:rPr>
          <w:rFonts w:asciiTheme="minorHAnsi" w:eastAsia="Times New Roman" w:hAnsiTheme="minorHAnsi" w:cs="Times New Roman"/>
          <w:color w:val="auto"/>
          <w:sz w:val="24"/>
          <w:szCs w:val="24"/>
        </w:rPr>
        <w:t xml:space="preserve"> – To launch container from your custom image.</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8080:80</w:t>
      </w:r>
      <w:r>
        <w:rPr>
          <w:rFonts w:asciiTheme="minorHAnsi" w:eastAsia="Times New Roman" w:hAnsiTheme="minorHAnsi" w:cs="Times New Roman"/>
          <w:color w:val="auto"/>
          <w:sz w:val="24"/>
          <w:szCs w:val="24"/>
        </w:rPr>
        <w:t xml:space="preserve"> is used to bind the port with localhost port.</w:t>
      </w:r>
    </w:p>
    <w:p w:rsidR="00534119" w:rsidRDefault="0053411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446A6C">
        <w:rPr>
          <w:rFonts w:asciiTheme="minorHAnsi" w:eastAsia="Times New Roman" w:hAnsiTheme="minorHAnsi" w:cs="Times New Roman"/>
          <w:b/>
          <w:color w:val="auto"/>
          <w:sz w:val="24"/>
          <w:szCs w:val="24"/>
        </w:rPr>
        <w:t>-d</w:t>
      </w:r>
      <w:r>
        <w:rPr>
          <w:rFonts w:asciiTheme="minorHAnsi" w:eastAsia="Times New Roman" w:hAnsiTheme="minorHAnsi" w:cs="Times New Roman"/>
          <w:color w:val="auto"/>
          <w:sz w:val="24"/>
          <w:szCs w:val="24"/>
        </w:rPr>
        <w:t xml:space="preserve"> – to run container in detached mode.</w:t>
      </w:r>
    </w:p>
    <w:p w:rsidR="00534119" w:rsidRPr="0017462F" w:rsidRDefault="0017462F" w:rsidP="0077156D">
      <w:pPr>
        <w:pStyle w:val="ListParagraph"/>
        <w:widowControl/>
        <w:numPr>
          <w:ilvl w:val="0"/>
          <w:numId w:val="40"/>
        </w:numPr>
        <w:spacing w:before="0" w:line="276" w:lineRule="auto"/>
        <w:rPr>
          <w:rFonts w:asciiTheme="minorHAnsi" w:eastAsia="Times New Roman" w:hAnsiTheme="minorHAnsi" w:cs="Times New Roman"/>
          <w:b/>
          <w:color w:val="auto"/>
        </w:rPr>
      </w:pPr>
      <w:r w:rsidRPr="0017462F">
        <w:rPr>
          <w:rFonts w:asciiTheme="minorHAnsi" w:eastAsia="Times New Roman" w:hAnsiTheme="minorHAnsi" w:cs="Times New Roman"/>
          <w:color w:val="auto"/>
          <w:sz w:val="24"/>
          <w:szCs w:val="24"/>
        </w:rPr>
        <w:t>If you want to install nginx with docker file</w:t>
      </w:r>
      <w:r w:rsidRPr="0017462F">
        <w:rPr>
          <w:rFonts w:asciiTheme="minorHAnsi" w:eastAsia="Times New Roman" w:hAnsiTheme="minorHAnsi" w:cs="Times New Roman"/>
        </w:rPr>
        <w:t>.</w:t>
      </w:r>
      <w:r>
        <w:rPr>
          <w:rFonts w:asciiTheme="minorHAnsi" w:eastAsia="Times New Roman" w:hAnsiTheme="minorHAnsi" w:cs="Times New Roman"/>
          <w:sz w:val="24"/>
          <w:szCs w:val="24"/>
        </w:rPr>
        <w:t xml:space="preserve"> Just change the </w:t>
      </w:r>
      <w:r w:rsidRPr="0017462F">
        <w:rPr>
          <w:rFonts w:asciiTheme="minorHAnsi" w:eastAsia="Times New Roman" w:hAnsiTheme="minorHAnsi" w:cs="Times New Roman"/>
          <w:b/>
        </w:rPr>
        <w:t>entrypoint</w:t>
      </w:r>
      <w:r>
        <w:rPr>
          <w:rFonts w:asciiTheme="minorHAnsi" w:eastAsia="Times New Roman" w:hAnsiTheme="minorHAnsi" w:cs="Times New Roman"/>
          <w:sz w:val="24"/>
          <w:szCs w:val="24"/>
        </w:rPr>
        <w:t xml:space="preserve"> to </w:t>
      </w:r>
      <w:r w:rsidRPr="0017462F">
        <w:rPr>
          <w:rFonts w:asciiTheme="minorHAnsi" w:eastAsia="Times New Roman" w:hAnsiTheme="minorHAnsi" w:cs="Times New Roman"/>
          <w:b/>
        </w:rPr>
        <w:t>[“nginx”, “-g daemon off;”].</w:t>
      </w:r>
    </w:p>
    <w:p w:rsidR="0017462F" w:rsidRDefault="008D40D0"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add volumes in docker file </w:t>
      </w:r>
      <w:r w:rsidRPr="008D40D0">
        <w:rPr>
          <w:rFonts w:asciiTheme="minorHAnsi" w:eastAsia="Times New Roman" w:hAnsiTheme="minorHAnsi" w:cs="Times New Roman"/>
          <w:b/>
          <w:color w:val="auto"/>
        </w:rPr>
        <w:t>VOLUME</w:t>
      </w:r>
      <w:r w:rsidR="00F53328">
        <w:rPr>
          <w:rFonts w:asciiTheme="minorHAnsi" w:eastAsia="Times New Roman" w:hAnsiTheme="minorHAnsi" w:cs="Times New Roman"/>
          <w:b/>
          <w:color w:val="auto"/>
        </w:rPr>
        <w:t xml:space="preserve"> </w:t>
      </w:r>
      <w:r w:rsidRPr="008D40D0">
        <w:rPr>
          <w:rFonts w:asciiTheme="minorHAnsi" w:eastAsia="Times New Roman" w:hAnsiTheme="minorHAnsi" w:cs="Times New Roman"/>
          <w:b/>
          <w:color w:val="auto"/>
        </w:rPr>
        <w:t xml:space="preserve"> /sourcepath /mntpoint</w:t>
      </w:r>
      <w:r>
        <w:rPr>
          <w:rFonts w:asciiTheme="minorHAnsi" w:eastAsia="Times New Roman" w:hAnsiTheme="minorHAnsi" w:cs="Times New Roman"/>
          <w:color w:val="auto"/>
          <w:sz w:val="24"/>
          <w:szCs w:val="24"/>
        </w:rPr>
        <w:t>.</w:t>
      </w:r>
    </w:p>
    <w:p w:rsidR="008D40D0"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deploy war files by using tomcat docker container. We can write dockerfile by using tomcat image to login to manager host.</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Download tomcat docker image.</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Write a dockerfile to copy users file to docker container.</w:t>
      </w:r>
    </w:p>
    <w:p w:rsidR="00D57479" w:rsidRPr="00D57479" w:rsidRDefault="00D57479" w:rsidP="00D5747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FROM tomcat:latest</w:t>
      </w:r>
    </w:p>
    <w:p w:rsidR="00D57479" w:rsidRPr="00D57479" w:rsidRDefault="00D57479" w:rsidP="00D5747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MAINTAINER name</w:t>
      </w:r>
    </w:p>
    <w:p w:rsidR="00D57479" w:rsidRPr="00D57479" w:rsidRDefault="00D57479" w:rsidP="00D5747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ADD tomcat-users.xml /usr/local/tomcat/conf/</w:t>
      </w:r>
    </w:p>
    <w:p w:rsidR="00D57479" w:rsidRPr="00D57479" w:rsidRDefault="00D57479" w:rsidP="00D57479">
      <w:pPr>
        <w:pStyle w:val="ListParagraph"/>
        <w:widowControl/>
        <w:spacing w:before="0"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EXPOSE 8080</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docker file to build a new image from tomcat image with the additional settings as you specified.</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sidRPr="00D57479">
        <w:rPr>
          <w:rFonts w:asciiTheme="minorHAnsi" w:eastAsia="Times New Roman" w:hAnsiTheme="minorHAnsi" w:cs="Times New Roman"/>
          <w:b/>
          <w:color w:val="auto"/>
        </w:rPr>
        <w:lastRenderedPageBreak/>
        <w:t xml:space="preserve">docker build –t imagename:tag </w:t>
      </w:r>
      <w:r w:rsidR="00F53328">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w:t>
      </w:r>
      <w:r>
        <w:rPr>
          <w:rFonts w:asciiTheme="minorHAnsi" w:eastAsia="Times New Roman" w:hAnsiTheme="minorHAnsi" w:cs="Times New Roman"/>
          <w:color w:val="auto"/>
          <w:sz w:val="24"/>
          <w:szCs w:val="24"/>
        </w:rPr>
        <w:t xml:space="preserve">  – To create a new image from docker file.</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Run the docker image to start tomcat</w:t>
      </w:r>
      <w:r w:rsidR="00837C6E">
        <w:rPr>
          <w:rFonts w:asciiTheme="minorHAnsi" w:eastAsia="Times New Roman" w:hAnsiTheme="minorHAnsi" w:cs="Times New Roman"/>
          <w:color w:val="auto"/>
          <w:sz w:val="24"/>
          <w:szCs w:val="24"/>
        </w:rPr>
        <w:t xml:space="preserve"> - </w:t>
      </w:r>
      <w:r w:rsidRPr="00D57479">
        <w:rPr>
          <w:rFonts w:asciiTheme="minorHAnsi" w:eastAsia="Times New Roman" w:hAnsiTheme="minorHAnsi" w:cs="Times New Roman"/>
          <w:b/>
          <w:color w:val="auto"/>
        </w:rPr>
        <w:t xml:space="preserve">docker run –d –p </w:t>
      </w:r>
      <w:r w:rsidR="00837C6E">
        <w:rPr>
          <w:rFonts w:asciiTheme="minorHAnsi" w:eastAsia="Times New Roman" w:hAnsiTheme="minorHAnsi" w:cs="Times New Roman"/>
          <w:b/>
          <w:color w:val="auto"/>
        </w:rPr>
        <w:t xml:space="preserve">8080:8080 </w:t>
      </w:r>
      <w:r w:rsidRPr="00D57479">
        <w:rPr>
          <w:rFonts w:asciiTheme="minorHAnsi" w:eastAsia="Times New Roman" w:hAnsiTheme="minorHAnsi" w:cs="Times New Roman"/>
          <w:b/>
          <w:color w:val="auto"/>
        </w:rPr>
        <w:t>imagename:tag</w:t>
      </w:r>
    </w:p>
    <w:p w:rsidR="00D57479" w:rsidRDefault="00D57479"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It will start your custom tomcat container. </w:t>
      </w:r>
      <w:r w:rsidR="00CC23AF">
        <w:rPr>
          <w:rFonts w:asciiTheme="minorHAnsi" w:eastAsia="Times New Roman" w:hAnsiTheme="minorHAnsi" w:cs="Times New Roman"/>
          <w:color w:val="auto"/>
          <w:sz w:val="24"/>
          <w:szCs w:val="24"/>
        </w:rPr>
        <w:t xml:space="preserve"> You can login to tomcat manager console with your credentials.</w:t>
      </w:r>
    </w:p>
    <w:p w:rsidR="00CC23AF" w:rsidRDefault="00CC23A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want to deploy war file to tomcat container. Just Add copy to dockerfile and build it.</w:t>
      </w:r>
    </w:p>
    <w:p w:rsidR="00CC23AF" w:rsidRDefault="004670D1" w:rsidP="004670D1">
      <w:pPr>
        <w:pStyle w:val="ListParagraph"/>
        <w:widowControl/>
        <w:spacing w:before="0" w:line="276"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CC23AF" w:rsidRPr="00CC23AF">
        <w:rPr>
          <w:rFonts w:asciiTheme="minorHAnsi" w:eastAsia="Times New Roman" w:hAnsiTheme="minorHAnsi" w:cs="Times New Roman"/>
          <w:b/>
          <w:color w:val="auto"/>
        </w:rPr>
        <w:t xml:space="preserve">COPY </w:t>
      </w:r>
      <w:r w:rsidR="00E946B5">
        <w:rPr>
          <w:rFonts w:asciiTheme="minorHAnsi" w:eastAsia="Times New Roman" w:hAnsiTheme="minorHAnsi" w:cs="Times New Roman"/>
          <w:b/>
          <w:color w:val="auto"/>
        </w:rPr>
        <w:t xml:space="preserve"> </w:t>
      </w:r>
      <w:r w:rsidR="00CC23AF" w:rsidRPr="00CC23AF">
        <w:rPr>
          <w:rFonts w:asciiTheme="minorHAnsi" w:eastAsia="Times New Roman" w:hAnsiTheme="minorHAnsi" w:cs="Times New Roman"/>
          <w:b/>
          <w:color w:val="auto"/>
        </w:rPr>
        <w:t>warfilepath /usr/local/tomcat/webapps/name.war</w:t>
      </w:r>
    </w:p>
    <w:p w:rsidR="00CC23AF" w:rsidRDefault="00CC23AF" w:rsidP="0077156D">
      <w:pPr>
        <w:pStyle w:val="ListParagraph"/>
        <w:widowControl/>
        <w:numPr>
          <w:ilvl w:val="0"/>
          <w:numId w:val="40"/>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It will deploy </w:t>
      </w:r>
      <w:r w:rsidR="004670D1">
        <w:rPr>
          <w:rFonts w:asciiTheme="minorHAnsi" w:eastAsia="Times New Roman" w:hAnsiTheme="minorHAnsi" w:cs="Times New Roman"/>
          <w:color w:val="auto"/>
          <w:sz w:val="24"/>
          <w:szCs w:val="24"/>
        </w:rPr>
        <w:t xml:space="preserve">war </w:t>
      </w:r>
      <w:r>
        <w:rPr>
          <w:rFonts w:asciiTheme="minorHAnsi" w:eastAsia="Times New Roman" w:hAnsiTheme="minorHAnsi" w:cs="Times New Roman"/>
          <w:color w:val="auto"/>
          <w:sz w:val="24"/>
          <w:szCs w:val="24"/>
        </w:rPr>
        <w:t>to tomcat. You can search by url with port and app nam</w:t>
      </w:r>
      <w:r w:rsidRPr="004670D1">
        <w:rPr>
          <w:rFonts w:asciiTheme="minorHAnsi" w:eastAsia="Times New Roman" w:hAnsiTheme="minorHAnsi" w:cs="Times New Roman"/>
          <w:color w:val="auto"/>
          <w:sz w:val="24"/>
          <w:szCs w:val="24"/>
        </w:rPr>
        <w:t>e.</w:t>
      </w:r>
    </w:p>
    <w:p w:rsidR="00711172" w:rsidRDefault="00711172" w:rsidP="0077156D">
      <w:pPr>
        <w:pStyle w:val="ListParagraph"/>
        <w:widowControl/>
        <w:numPr>
          <w:ilvl w:val="0"/>
          <w:numId w:val="40"/>
        </w:numPr>
        <w:spacing w:before="0" w:after="24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use oracle jdk, you have to use </w:t>
      </w:r>
      <w:r w:rsidRPr="00F53328">
        <w:rPr>
          <w:rFonts w:asciiTheme="minorHAnsi" w:eastAsia="Times New Roman" w:hAnsiTheme="minorHAnsi" w:cs="Times New Roman"/>
          <w:b/>
          <w:color w:val="auto"/>
        </w:rPr>
        <w:t>dordoka/tomcat</w:t>
      </w:r>
      <w:r>
        <w:rPr>
          <w:rFonts w:asciiTheme="minorHAnsi" w:eastAsia="Times New Roman" w:hAnsiTheme="minorHAnsi" w:cs="Times New Roman"/>
          <w:color w:val="auto"/>
          <w:sz w:val="24"/>
          <w:szCs w:val="24"/>
        </w:rPr>
        <w:t xml:space="preserve"> image, which contains oraclejdk and tomcat. Official oracle jdk image is not available in docker.</w:t>
      </w:r>
    </w:p>
    <w:p w:rsidR="004670D1" w:rsidRPr="00A03EAB" w:rsidRDefault="004670D1" w:rsidP="004670D1">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COMPOSE:</w:t>
      </w:r>
    </w:p>
    <w:p w:rsidR="003A1CDC" w:rsidRDefault="003A1CDC"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a tool for defining and running multi-container applications. With compose, you use a yaml for to configure your</w:t>
      </w:r>
      <w:r w:rsidR="00975CF0">
        <w:rPr>
          <w:rFonts w:asciiTheme="minorHAnsi" w:eastAsia="Times New Roman" w:hAnsiTheme="minorHAnsi" w:cs="Times New Roman"/>
          <w:color w:val="auto"/>
          <w:sz w:val="24"/>
          <w:szCs w:val="24"/>
        </w:rPr>
        <w:t xml:space="preserve"> application services. Then, with the single command you can create and start all the services from the configuration.</w:t>
      </w:r>
    </w:p>
    <w:p w:rsidR="00975CF0" w:rsidRDefault="00975CF0"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basically three steps.</w:t>
      </w:r>
    </w:p>
    <w:p w:rsidR="00975CF0" w:rsidRPr="00975CF0" w:rsidRDefault="00975CF0" w:rsidP="00975CF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        </w:t>
      </w:r>
      <w:r w:rsidRPr="00975CF0">
        <w:rPr>
          <w:rFonts w:asciiTheme="minorHAnsi" w:eastAsia="Times New Roman" w:hAnsiTheme="minorHAnsi" w:cs="Times New Roman"/>
          <w:b/>
          <w:color w:val="auto"/>
        </w:rPr>
        <w:t>Define your app environment in a dockerfile.</w:t>
      </w:r>
    </w:p>
    <w:p w:rsidR="00975CF0" w:rsidRPr="00975CF0" w:rsidRDefault="00975CF0" w:rsidP="00975CF0">
      <w:pPr>
        <w:pStyle w:val="ListParagraph"/>
        <w:widowControl/>
        <w:spacing w:line="276"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Define the services that make up your app in compose.yml file. So, that they can run together in isolated environment.</w:t>
      </w:r>
    </w:p>
    <w:p w:rsidR="00975CF0" w:rsidRPr="00975CF0" w:rsidRDefault="00975CF0" w:rsidP="00975CF0">
      <w:pPr>
        <w:pStyle w:val="ListParagraph"/>
        <w:widowControl/>
        <w:spacing w:line="276"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Run docker-compose up and docker starts and run your entire app.</w:t>
      </w:r>
    </w:p>
    <w:p w:rsidR="004670D1" w:rsidRDefault="00837C6E"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compose, you need python-pip.</w:t>
      </w:r>
    </w:p>
    <w:p w:rsidR="00837C6E" w:rsidRDefault="00837C6E"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Install pip first and install docker compose.</w:t>
      </w:r>
    </w:p>
    <w:p w:rsidR="00837C6E" w:rsidRDefault="00837C6E"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pip install docker-compose</w:t>
      </w:r>
      <w:r>
        <w:rPr>
          <w:rFonts w:asciiTheme="minorHAnsi" w:eastAsia="Times New Roman" w:hAnsiTheme="minorHAnsi" w:cs="Times New Roman"/>
          <w:color w:val="auto"/>
          <w:sz w:val="24"/>
          <w:szCs w:val="24"/>
        </w:rPr>
        <w:t xml:space="preserve"> – To install compose.</w:t>
      </w:r>
    </w:p>
    <w:p w:rsidR="00837C6E" w:rsidRDefault="00837C6E"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 xml:space="preserve">docker-compose </w:t>
      </w:r>
      <w:r>
        <w:rPr>
          <w:rFonts w:asciiTheme="minorHAnsi" w:eastAsia="Times New Roman" w:hAnsiTheme="minorHAnsi" w:cs="Times New Roman"/>
          <w:b/>
          <w:color w:val="auto"/>
        </w:rPr>
        <w:t>--</w:t>
      </w:r>
      <w:r w:rsidRPr="00837C6E">
        <w:rPr>
          <w:rFonts w:asciiTheme="minorHAnsi" w:eastAsia="Times New Roman" w:hAnsiTheme="minorHAnsi" w:cs="Times New Roman"/>
          <w:b/>
          <w:color w:val="auto"/>
        </w:rPr>
        <w:t>version</w:t>
      </w:r>
      <w:r>
        <w:rPr>
          <w:rFonts w:asciiTheme="minorHAnsi" w:eastAsia="Times New Roman" w:hAnsiTheme="minorHAnsi" w:cs="Times New Roman"/>
          <w:color w:val="auto"/>
          <w:sz w:val="24"/>
          <w:szCs w:val="24"/>
        </w:rPr>
        <w:t xml:space="preserve"> – To check version. (if output shows, you have installed compose successfully).</w:t>
      </w:r>
    </w:p>
    <w:p w:rsidR="00975CF0" w:rsidRDefault="000B0FD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yaml file should be named as docker-compose.yml. Otherwise docker compose won’t read the file.</w:t>
      </w:r>
    </w:p>
    <w:p w:rsidR="000B0FD1" w:rsidRDefault="000B0FD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up</w:t>
      </w:r>
      <w:r>
        <w:rPr>
          <w:rFonts w:asciiTheme="minorHAnsi" w:eastAsia="Times New Roman" w:hAnsiTheme="minorHAnsi" w:cs="Times New Roman"/>
          <w:color w:val="auto"/>
          <w:sz w:val="24"/>
          <w:szCs w:val="24"/>
        </w:rPr>
        <w:t xml:space="preserve"> – To run the containers.</w:t>
      </w:r>
    </w:p>
    <w:p w:rsidR="000B0FD1" w:rsidRDefault="000B0FD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stop</w:t>
      </w:r>
      <w:r>
        <w:rPr>
          <w:rFonts w:asciiTheme="minorHAnsi" w:eastAsia="Times New Roman" w:hAnsiTheme="minorHAnsi" w:cs="Times New Roman"/>
          <w:color w:val="auto"/>
          <w:sz w:val="24"/>
          <w:szCs w:val="24"/>
        </w:rPr>
        <w:t xml:space="preserve"> – To stop all the containers.</w:t>
      </w:r>
    </w:p>
    <w:p w:rsidR="000B0FD1" w:rsidRDefault="000B0FD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ps</w:t>
      </w:r>
      <w:r>
        <w:rPr>
          <w:rFonts w:asciiTheme="minorHAnsi" w:eastAsia="Times New Roman" w:hAnsiTheme="minorHAnsi" w:cs="Times New Roman"/>
          <w:color w:val="auto"/>
          <w:sz w:val="24"/>
          <w:szCs w:val="24"/>
        </w:rPr>
        <w:t xml:space="preserve"> – To see all running containers started with compose tool.</w:t>
      </w:r>
    </w:p>
    <w:p w:rsidR="000B0FD1" w:rsidRDefault="000B0FD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start</w:t>
      </w:r>
      <w:r>
        <w:rPr>
          <w:rFonts w:asciiTheme="minorHAnsi" w:eastAsia="Times New Roman" w:hAnsiTheme="minorHAnsi" w:cs="Times New Roman"/>
          <w:color w:val="auto"/>
          <w:sz w:val="24"/>
          <w:szCs w:val="24"/>
        </w:rPr>
        <w:t xml:space="preserve"> – To start all containers which created by compose tool.</w:t>
      </w:r>
    </w:p>
    <w:p w:rsidR="000B0FD1" w:rsidRDefault="00D86493"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w:t>
      </w:r>
    </w:p>
    <w:p w:rsidR="00D86493"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86493" w:rsidRPr="001176E0">
        <w:rPr>
          <w:rFonts w:asciiTheme="minorHAnsi" w:eastAsia="Times New Roman" w:hAnsiTheme="minorHAnsi" w:cs="Times New Roman"/>
          <w:b/>
          <w:color w:val="auto"/>
        </w:rPr>
        <w:t>version: ‘3’</w:t>
      </w:r>
    </w:p>
    <w:p w:rsidR="00D86493"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86493" w:rsidRPr="001176E0">
        <w:rPr>
          <w:rFonts w:asciiTheme="minorHAnsi" w:eastAsia="Times New Roman" w:hAnsiTheme="minorHAnsi" w:cs="Times New Roman"/>
          <w:b/>
          <w:color w:val="auto"/>
        </w:rPr>
        <w:t>services:</w:t>
      </w:r>
    </w:p>
    <w:p w:rsidR="00D86493"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nginx:</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nginx</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- 8080:80</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volumes: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“./localdir:/dockerpath”</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networkname</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mysql</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- 3306:3306</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environment:</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MYSQL_ROOT_PASSWORD: password</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networkname</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wordpress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- 8008:80</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e</w:t>
      </w:r>
      <w:r w:rsidRPr="001176E0">
        <w:rPr>
          <w:rFonts w:asciiTheme="minorHAnsi" w:eastAsia="Times New Roman" w:hAnsiTheme="minorHAnsi" w:cs="Times New Roman"/>
          <w:b/>
          <w:color w:val="auto"/>
        </w:rPr>
        <w:t>nvironment:</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WORDPRESS_DB_HOST: mysql</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WORDPRESS_DB_PASSWORD: password</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networkname</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networkname</w:t>
      </w:r>
    </w:p>
    <w:p w:rsidR="001176E0" w:rsidRPr="001176E0" w:rsidRDefault="001176E0" w:rsidP="001176E0">
      <w:pPr>
        <w:pStyle w:val="ListParagraph"/>
        <w:widowControl/>
        <w:spacing w:line="276"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29123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driver: bridge</w:t>
      </w:r>
    </w:p>
    <w:p w:rsidR="001176E0" w:rsidRDefault="0029123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the above example, we have created nginx, mysql and wordpress in the same network.</w:t>
      </w:r>
    </w:p>
    <w:p w:rsidR="00291231" w:rsidRDefault="0029123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have made an connection between mysql and wordpress by entering wordpress host as mysql.</w:t>
      </w:r>
    </w:p>
    <w:p w:rsidR="00535C79" w:rsidRDefault="00535C79"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Check the connections with localhost and ip whether services are working (or) not.</w:t>
      </w:r>
    </w:p>
    <w:p w:rsidR="00291231" w:rsidRDefault="00291231" w:rsidP="0077156D">
      <w:pPr>
        <w:pStyle w:val="ListParagraph"/>
        <w:widowControl/>
        <w:numPr>
          <w:ilvl w:val="0"/>
          <w:numId w:val="40"/>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Normally we have to write separate dockerfiles for each service and build those images one after the other which wil take more time. But with docker compose, we can up the 3 servcies with one command by writing all of the services in docker-compose file.</w:t>
      </w:r>
    </w:p>
    <w:p w:rsidR="00291231" w:rsidRDefault="00711172" w:rsidP="0077156D">
      <w:pPr>
        <w:pStyle w:val="ListParagraph"/>
        <w:widowControl/>
        <w:numPr>
          <w:ilvl w:val="0"/>
          <w:numId w:val="40"/>
        </w:numPr>
        <w:spacing w:after="24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use your dockerfile with docker compose. So, it will build from dockerfile and start the services from compose file.</w:t>
      </w:r>
    </w:p>
    <w:p w:rsidR="00711172" w:rsidRPr="00A03EAB" w:rsidRDefault="008D1C98" w:rsidP="008D1C98">
      <w:pPr>
        <w:widowControl/>
        <w:spacing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JENKINS INTEGRATION:</w:t>
      </w:r>
    </w:p>
    <w:p w:rsidR="008D1C98" w:rsidRDefault="008D1C98" w:rsidP="0077156D">
      <w:pPr>
        <w:pStyle w:val="ListParagraph"/>
        <w:widowControl/>
        <w:numPr>
          <w:ilvl w:val="0"/>
          <w:numId w:val="45"/>
        </w:numPr>
        <w:spacing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Jenkins allows us to use docker host for provisioning build agents, run an build agent and delete agent after build finishes.</w:t>
      </w:r>
    </w:p>
    <w:p w:rsidR="00605D19" w:rsidRPr="00605D19" w:rsidRDefault="008D1C98" w:rsidP="0077156D">
      <w:pPr>
        <w:pStyle w:val="ListParagraph"/>
        <w:widowControl/>
        <w:numPr>
          <w:ilvl w:val="0"/>
          <w:numId w:val="45"/>
        </w:numPr>
        <w:spacing w:after="240" w:line="48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have to use </w:t>
      </w:r>
      <w:r w:rsidRPr="008D1C98">
        <w:rPr>
          <w:rFonts w:asciiTheme="minorHAnsi" w:eastAsia="Times New Roman" w:hAnsiTheme="minorHAnsi" w:cs="Times New Roman"/>
          <w:b/>
          <w:color w:val="auto"/>
        </w:rPr>
        <w:t>docker plugin</w:t>
      </w:r>
      <w:r>
        <w:rPr>
          <w:rFonts w:asciiTheme="minorHAnsi" w:eastAsia="Times New Roman" w:hAnsiTheme="minorHAnsi" w:cs="Times New Roman"/>
          <w:color w:val="auto"/>
          <w:sz w:val="24"/>
          <w:szCs w:val="24"/>
        </w:rPr>
        <w:t xml:space="preserve"> to integrate docker with Jenkins.</w:t>
      </w:r>
    </w:p>
    <w:sectPr w:rsidR="00605D19" w:rsidRPr="00605D19" w:rsidSect="00FA1685">
      <w:footerReference w:type="default" r:id="rId12"/>
      <w:pgSz w:w="12240" w:h="15840"/>
      <w:pgMar w:top="1296" w:right="1296" w:bottom="1296" w:left="1296"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56D" w:rsidRDefault="0077156D" w:rsidP="001A70DF">
      <w:r>
        <w:separator/>
      </w:r>
    </w:p>
  </w:endnote>
  <w:endnote w:type="continuationSeparator" w:id="1">
    <w:p w:rsidR="0077156D" w:rsidRDefault="0077156D"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57D" w:rsidRDefault="0077757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D7C6F">
      <w:rPr>
        <w:b/>
        <w:noProof/>
      </w:rPr>
      <w:t>27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D7C6F">
      <w:rPr>
        <w:b/>
        <w:noProof/>
      </w:rPr>
      <w:t>38</w:t>
    </w:r>
    <w:r>
      <w:rPr>
        <w:b/>
        <w:sz w:val="24"/>
        <w:szCs w:val="24"/>
      </w:rPr>
      <w:fldChar w:fldCharType="end"/>
    </w:r>
  </w:p>
  <w:p w:rsidR="0077757D" w:rsidRDefault="007775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56D" w:rsidRDefault="0077156D" w:rsidP="001A70DF">
      <w:r>
        <w:separator/>
      </w:r>
    </w:p>
  </w:footnote>
  <w:footnote w:type="continuationSeparator" w:id="1">
    <w:p w:rsidR="0077156D" w:rsidRDefault="0077156D" w:rsidP="001A7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9326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0">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6F53BB"/>
    <w:multiLevelType w:val="hybridMultilevel"/>
    <w:tmpl w:val="F6EA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6"/>
  </w:num>
  <w:num w:numId="19">
    <w:abstractNumId w:val="31"/>
  </w:num>
  <w:num w:numId="20">
    <w:abstractNumId w:val="43"/>
  </w:num>
  <w:num w:numId="21">
    <w:abstractNumId w:val="38"/>
  </w:num>
  <w:num w:numId="22">
    <w:abstractNumId w:val="41"/>
  </w:num>
  <w:num w:numId="23">
    <w:abstractNumId w:val="23"/>
  </w:num>
  <w:num w:numId="24">
    <w:abstractNumId w:val="42"/>
  </w:num>
  <w:num w:numId="25">
    <w:abstractNumId w:val="27"/>
  </w:num>
  <w:num w:numId="26">
    <w:abstractNumId w:val="0"/>
  </w:num>
  <w:num w:numId="27">
    <w:abstractNumId w:val="1"/>
  </w:num>
  <w:num w:numId="28">
    <w:abstractNumId w:val="26"/>
  </w:num>
  <w:num w:numId="29">
    <w:abstractNumId w:val="24"/>
  </w:num>
  <w:num w:numId="30">
    <w:abstractNumId w:val="22"/>
  </w:num>
  <w:num w:numId="31">
    <w:abstractNumId w:val="29"/>
  </w:num>
  <w:num w:numId="32">
    <w:abstractNumId w:val="20"/>
  </w:num>
  <w:num w:numId="33">
    <w:abstractNumId w:val="36"/>
  </w:num>
  <w:num w:numId="34">
    <w:abstractNumId w:val="19"/>
  </w:num>
  <w:num w:numId="35">
    <w:abstractNumId w:val="44"/>
  </w:num>
  <w:num w:numId="36">
    <w:abstractNumId w:val="39"/>
  </w:num>
  <w:num w:numId="37">
    <w:abstractNumId w:val="32"/>
  </w:num>
  <w:num w:numId="38">
    <w:abstractNumId w:val="25"/>
  </w:num>
  <w:num w:numId="39">
    <w:abstractNumId w:val="30"/>
  </w:num>
  <w:num w:numId="40">
    <w:abstractNumId w:val="40"/>
  </w:num>
  <w:num w:numId="41">
    <w:abstractNumId w:val="33"/>
  </w:num>
  <w:num w:numId="42">
    <w:abstractNumId w:val="34"/>
  </w:num>
  <w:num w:numId="43">
    <w:abstractNumId w:val="45"/>
  </w:num>
  <w:num w:numId="44">
    <w:abstractNumId w:val="37"/>
  </w:num>
  <w:num w:numId="45">
    <w:abstractNumId w:val="28"/>
  </w:num>
  <w:num w:numId="46">
    <w:abstractNumId w:val="35"/>
  </w:num>
  <w:num w:numId="47">
    <w:abstractNumId w:val="2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56002"/>
  </w:hdrShapeDefaults>
  <w:footnotePr>
    <w:footnote w:id="0"/>
    <w:footnote w:id="1"/>
  </w:footnotePr>
  <w:endnotePr>
    <w:endnote w:id="0"/>
    <w:endnote w:id="1"/>
  </w:endnotePr>
  <w:compat/>
  <w:rsids>
    <w:rsidRoot w:val="004F1425"/>
    <w:rsid w:val="000044FC"/>
    <w:rsid w:val="00004DCE"/>
    <w:rsid w:val="00011298"/>
    <w:rsid w:val="0001181E"/>
    <w:rsid w:val="00014876"/>
    <w:rsid w:val="00020789"/>
    <w:rsid w:val="00021A19"/>
    <w:rsid w:val="00021F7E"/>
    <w:rsid w:val="000241B2"/>
    <w:rsid w:val="00025E86"/>
    <w:rsid w:val="00027575"/>
    <w:rsid w:val="00030C9C"/>
    <w:rsid w:val="00035726"/>
    <w:rsid w:val="00040E05"/>
    <w:rsid w:val="00045FEA"/>
    <w:rsid w:val="00053A63"/>
    <w:rsid w:val="000542C0"/>
    <w:rsid w:val="000559F6"/>
    <w:rsid w:val="00060ACC"/>
    <w:rsid w:val="000631E1"/>
    <w:rsid w:val="00066E17"/>
    <w:rsid w:val="0007387F"/>
    <w:rsid w:val="00075D78"/>
    <w:rsid w:val="00080D45"/>
    <w:rsid w:val="00083664"/>
    <w:rsid w:val="00083EF0"/>
    <w:rsid w:val="00095C35"/>
    <w:rsid w:val="0009674C"/>
    <w:rsid w:val="00096BC3"/>
    <w:rsid w:val="000B043C"/>
    <w:rsid w:val="000B0FD1"/>
    <w:rsid w:val="000B185D"/>
    <w:rsid w:val="000C220C"/>
    <w:rsid w:val="000C35D3"/>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491F"/>
    <w:rsid w:val="00135278"/>
    <w:rsid w:val="00137339"/>
    <w:rsid w:val="001445A1"/>
    <w:rsid w:val="00145D19"/>
    <w:rsid w:val="00151898"/>
    <w:rsid w:val="001648B0"/>
    <w:rsid w:val="0016555D"/>
    <w:rsid w:val="00170290"/>
    <w:rsid w:val="00174143"/>
    <w:rsid w:val="0017462F"/>
    <w:rsid w:val="00183372"/>
    <w:rsid w:val="001863FF"/>
    <w:rsid w:val="00186CED"/>
    <w:rsid w:val="00191728"/>
    <w:rsid w:val="001A36BC"/>
    <w:rsid w:val="001A70DF"/>
    <w:rsid w:val="001B6C8B"/>
    <w:rsid w:val="001B7C31"/>
    <w:rsid w:val="001C217C"/>
    <w:rsid w:val="001D5377"/>
    <w:rsid w:val="001E0CE0"/>
    <w:rsid w:val="001E3575"/>
    <w:rsid w:val="001F0D17"/>
    <w:rsid w:val="001F2208"/>
    <w:rsid w:val="001F4E7E"/>
    <w:rsid w:val="001F54CE"/>
    <w:rsid w:val="001F680B"/>
    <w:rsid w:val="001F7BD5"/>
    <w:rsid w:val="002043B5"/>
    <w:rsid w:val="00204D00"/>
    <w:rsid w:val="00207D8F"/>
    <w:rsid w:val="00213D80"/>
    <w:rsid w:val="00221507"/>
    <w:rsid w:val="00221D41"/>
    <w:rsid w:val="00224CC4"/>
    <w:rsid w:val="0022685A"/>
    <w:rsid w:val="00237825"/>
    <w:rsid w:val="00240491"/>
    <w:rsid w:val="00240D0B"/>
    <w:rsid w:val="00242A7F"/>
    <w:rsid w:val="00247928"/>
    <w:rsid w:val="00250DF6"/>
    <w:rsid w:val="00257D47"/>
    <w:rsid w:val="00260391"/>
    <w:rsid w:val="00260FAF"/>
    <w:rsid w:val="0026203E"/>
    <w:rsid w:val="002628C2"/>
    <w:rsid w:val="00263282"/>
    <w:rsid w:val="00273EBB"/>
    <w:rsid w:val="0028407E"/>
    <w:rsid w:val="00284687"/>
    <w:rsid w:val="0028531D"/>
    <w:rsid w:val="0028661D"/>
    <w:rsid w:val="00291231"/>
    <w:rsid w:val="00296482"/>
    <w:rsid w:val="002966D5"/>
    <w:rsid w:val="002A2E98"/>
    <w:rsid w:val="002B581A"/>
    <w:rsid w:val="002B6980"/>
    <w:rsid w:val="002C066D"/>
    <w:rsid w:val="002C28DA"/>
    <w:rsid w:val="002C3A89"/>
    <w:rsid w:val="002C491A"/>
    <w:rsid w:val="002C67C8"/>
    <w:rsid w:val="002C6B3C"/>
    <w:rsid w:val="002C7D31"/>
    <w:rsid w:val="002D095E"/>
    <w:rsid w:val="002D0AA4"/>
    <w:rsid w:val="002D4A22"/>
    <w:rsid w:val="002E3AB0"/>
    <w:rsid w:val="002E4061"/>
    <w:rsid w:val="002E66AA"/>
    <w:rsid w:val="002F56F2"/>
    <w:rsid w:val="002F588D"/>
    <w:rsid w:val="002F6D3B"/>
    <w:rsid w:val="00301BEC"/>
    <w:rsid w:val="003058B7"/>
    <w:rsid w:val="003169CE"/>
    <w:rsid w:val="003233A3"/>
    <w:rsid w:val="0033036F"/>
    <w:rsid w:val="00330CB5"/>
    <w:rsid w:val="00333B51"/>
    <w:rsid w:val="00340732"/>
    <w:rsid w:val="00340E28"/>
    <w:rsid w:val="00343BE3"/>
    <w:rsid w:val="00346A85"/>
    <w:rsid w:val="00356779"/>
    <w:rsid w:val="0035687F"/>
    <w:rsid w:val="00361856"/>
    <w:rsid w:val="0036327E"/>
    <w:rsid w:val="003641EB"/>
    <w:rsid w:val="00364BBA"/>
    <w:rsid w:val="00372B3D"/>
    <w:rsid w:val="00375F35"/>
    <w:rsid w:val="003778E5"/>
    <w:rsid w:val="00380F62"/>
    <w:rsid w:val="00397D2E"/>
    <w:rsid w:val="003A015A"/>
    <w:rsid w:val="003A1CDC"/>
    <w:rsid w:val="003A3A04"/>
    <w:rsid w:val="003A5736"/>
    <w:rsid w:val="003B0401"/>
    <w:rsid w:val="003B0D67"/>
    <w:rsid w:val="003C1394"/>
    <w:rsid w:val="003C5B6D"/>
    <w:rsid w:val="003C7B9E"/>
    <w:rsid w:val="003D0437"/>
    <w:rsid w:val="003D267F"/>
    <w:rsid w:val="003E1BC4"/>
    <w:rsid w:val="003E3945"/>
    <w:rsid w:val="003E3B13"/>
    <w:rsid w:val="003E5AF8"/>
    <w:rsid w:val="00400186"/>
    <w:rsid w:val="004036A1"/>
    <w:rsid w:val="00411798"/>
    <w:rsid w:val="00416A1D"/>
    <w:rsid w:val="00421179"/>
    <w:rsid w:val="00421185"/>
    <w:rsid w:val="00423915"/>
    <w:rsid w:val="00425DC2"/>
    <w:rsid w:val="00434903"/>
    <w:rsid w:val="00436ED7"/>
    <w:rsid w:val="00440D1C"/>
    <w:rsid w:val="004444D8"/>
    <w:rsid w:val="00446A6C"/>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7AE3"/>
    <w:rsid w:val="004A137F"/>
    <w:rsid w:val="004A6070"/>
    <w:rsid w:val="004A6369"/>
    <w:rsid w:val="004A72A0"/>
    <w:rsid w:val="004B6C86"/>
    <w:rsid w:val="004C7FE0"/>
    <w:rsid w:val="004D0505"/>
    <w:rsid w:val="004D285F"/>
    <w:rsid w:val="004D3030"/>
    <w:rsid w:val="004D69BD"/>
    <w:rsid w:val="004D7229"/>
    <w:rsid w:val="004D729C"/>
    <w:rsid w:val="004E2641"/>
    <w:rsid w:val="004E2894"/>
    <w:rsid w:val="004F1425"/>
    <w:rsid w:val="004F41C0"/>
    <w:rsid w:val="004F53E4"/>
    <w:rsid w:val="004F68B0"/>
    <w:rsid w:val="005018ED"/>
    <w:rsid w:val="00502C49"/>
    <w:rsid w:val="00510C46"/>
    <w:rsid w:val="00516BA4"/>
    <w:rsid w:val="00522CED"/>
    <w:rsid w:val="00522FDC"/>
    <w:rsid w:val="00523D92"/>
    <w:rsid w:val="00531877"/>
    <w:rsid w:val="00534119"/>
    <w:rsid w:val="00535C79"/>
    <w:rsid w:val="00542B75"/>
    <w:rsid w:val="0054306E"/>
    <w:rsid w:val="0054483F"/>
    <w:rsid w:val="005456BA"/>
    <w:rsid w:val="00545BBC"/>
    <w:rsid w:val="005462E6"/>
    <w:rsid w:val="00546FFB"/>
    <w:rsid w:val="00553F6B"/>
    <w:rsid w:val="005610B2"/>
    <w:rsid w:val="005715FB"/>
    <w:rsid w:val="0058475F"/>
    <w:rsid w:val="00591207"/>
    <w:rsid w:val="00591D8E"/>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1C63"/>
    <w:rsid w:val="00635BC4"/>
    <w:rsid w:val="006362B9"/>
    <w:rsid w:val="00640175"/>
    <w:rsid w:val="006436A0"/>
    <w:rsid w:val="006452F3"/>
    <w:rsid w:val="00650E3B"/>
    <w:rsid w:val="0065495F"/>
    <w:rsid w:val="006556E2"/>
    <w:rsid w:val="006609C5"/>
    <w:rsid w:val="00663F81"/>
    <w:rsid w:val="00670451"/>
    <w:rsid w:val="006763F5"/>
    <w:rsid w:val="006812BE"/>
    <w:rsid w:val="00685903"/>
    <w:rsid w:val="00691823"/>
    <w:rsid w:val="0069183B"/>
    <w:rsid w:val="0069315E"/>
    <w:rsid w:val="00695740"/>
    <w:rsid w:val="00697EAB"/>
    <w:rsid w:val="006A01DF"/>
    <w:rsid w:val="006A2E56"/>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2312E"/>
    <w:rsid w:val="00731320"/>
    <w:rsid w:val="00733652"/>
    <w:rsid w:val="00735929"/>
    <w:rsid w:val="00736D21"/>
    <w:rsid w:val="007414B4"/>
    <w:rsid w:val="00747CF3"/>
    <w:rsid w:val="007504AF"/>
    <w:rsid w:val="007536FC"/>
    <w:rsid w:val="007539A2"/>
    <w:rsid w:val="0075651A"/>
    <w:rsid w:val="0076018D"/>
    <w:rsid w:val="007609D4"/>
    <w:rsid w:val="00765B3B"/>
    <w:rsid w:val="007711A2"/>
    <w:rsid w:val="0077156D"/>
    <w:rsid w:val="007768B9"/>
    <w:rsid w:val="0077757D"/>
    <w:rsid w:val="0078618A"/>
    <w:rsid w:val="007870A7"/>
    <w:rsid w:val="007A0A3C"/>
    <w:rsid w:val="007B1976"/>
    <w:rsid w:val="007B66CE"/>
    <w:rsid w:val="007B7DDE"/>
    <w:rsid w:val="007C2D37"/>
    <w:rsid w:val="007C35A1"/>
    <w:rsid w:val="007C5C30"/>
    <w:rsid w:val="007D0316"/>
    <w:rsid w:val="007D7702"/>
    <w:rsid w:val="007E229E"/>
    <w:rsid w:val="007F7935"/>
    <w:rsid w:val="00805AB0"/>
    <w:rsid w:val="0081233A"/>
    <w:rsid w:val="00817347"/>
    <w:rsid w:val="00817869"/>
    <w:rsid w:val="008227DB"/>
    <w:rsid w:val="00827870"/>
    <w:rsid w:val="00831003"/>
    <w:rsid w:val="00837188"/>
    <w:rsid w:val="00837C6E"/>
    <w:rsid w:val="00843495"/>
    <w:rsid w:val="00845697"/>
    <w:rsid w:val="0085684D"/>
    <w:rsid w:val="00856AEC"/>
    <w:rsid w:val="0086369A"/>
    <w:rsid w:val="008638CF"/>
    <w:rsid w:val="008738C9"/>
    <w:rsid w:val="00883486"/>
    <w:rsid w:val="00883C22"/>
    <w:rsid w:val="008841E5"/>
    <w:rsid w:val="00885C33"/>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4277"/>
    <w:rsid w:val="00914FE3"/>
    <w:rsid w:val="00915ED3"/>
    <w:rsid w:val="009167CE"/>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955A9"/>
    <w:rsid w:val="009A08E9"/>
    <w:rsid w:val="009A27F4"/>
    <w:rsid w:val="009B009D"/>
    <w:rsid w:val="009B72CC"/>
    <w:rsid w:val="009C1A32"/>
    <w:rsid w:val="009C45B1"/>
    <w:rsid w:val="009C62BD"/>
    <w:rsid w:val="009D4524"/>
    <w:rsid w:val="009D5F02"/>
    <w:rsid w:val="009D6A1E"/>
    <w:rsid w:val="009D6C72"/>
    <w:rsid w:val="009E43C7"/>
    <w:rsid w:val="009E62C1"/>
    <w:rsid w:val="009F00E7"/>
    <w:rsid w:val="009F50E8"/>
    <w:rsid w:val="009F6E9E"/>
    <w:rsid w:val="00A0149A"/>
    <w:rsid w:val="00A01556"/>
    <w:rsid w:val="00A02BB1"/>
    <w:rsid w:val="00A03EAB"/>
    <w:rsid w:val="00A0596D"/>
    <w:rsid w:val="00A12515"/>
    <w:rsid w:val="00A16497"/>
    <w:rsid w:val="00A22947"/>
    <w:rsid w:val="00A233C2"/>
    <w:rsid w:val="00A268EC"/>
    <w:rsid w:val="00A27D71"/>
    <w:rsid w:val="00A4111E"/>
    <w:rsid w:val="00A42377"/>
    <w:rsid w:val="00A43B55"/>
    <w:rsid w:val="00A44815"/>
    <w:rsid w:val="00A52C44"/>
    <w:rsid w:val="00A560EF"/>
    <w:rsid w:val="00A61177"/>
    <w:rsid w:val="00A61C3E"/>
    <w:rsid w:val="00A67316"/>
    <w:rsid w:val="00A75A4F"/>
    <w:rsid w:val="00A808E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2329A"/>
    <w:rsid w:val="00B2358F"/>
    <w:rsid w:val="00B263FF"/>
    <w:rsid w:val="00B266E1"/>
    <w:rsid w:val="00B3473A"/>
    <w:rsid w:val="00B366FA"/>
    <w:rsid w:val="00B37B5E"/>
    <w:rsid w:val="00B43249"/>
    <w:rsid w:val="00B434FB"/>
    <w:rsid w:val="00B47F24"/>
    <w:rsid w:val="00B517DD"/>
    <w:rsid w:val="00B53598"/>
    <w:rsid w:val="00B53D0D"/>
    <w:rsid w:val="00B64120"/>
    <w:rsid w:val="00B66B07"/>
    <w:rsid w:val="00B674DE"/>
    <w:rsid w:val="00B730BC"/>
    <w:rsid w:val="00B73A17"/>
    <w:rsid w:val="00B76F99"/>
    <w:rsid w:val="00B82656"/>
    <w:rsid w:val="00B84CEE"/>
    <w:rsid w:val="00B86114"/>
    <w:rsid w:val="00B9285D"/>
    <w:rsid w:val="00B97B71"/>
    <w:rsid w:val="00BA0483"/>
    <w:rsid w:val="00BA622F"/>
    <w:rsid w:val="00BB2340"/>
    <w:rsid w:val="00BB4D12"/>
    <w:rsid w:val="00BB6D59"/>
    <w:rsid w:val="00BC0F5C"/>
    <w:rsid w:val="00BC3476"/>
    <w:rsid w:val="00BC34DC"/>
    <w:rsid w:val="00BC6F13"/>
    <w:rsid w:val="00BD04F0"/>
    <w:rsid w:val="00BD3CFF"/>
    <w:rsid w:val="00BF0DD3"/>
    <w:rsid w:val="00BF62CB"/>
    <w:rsid w:val="00C04E4B"/>
    <w:rsid w:val="00C05FD4"/>
    <w:rsid w:val="00C06057"/>
    <w:rsid w:val="00C139C6"/>
    <w:rsid w:val="00C17CB8"/>
    <w:rsid w:val="00C17CDB"/>
    <w:rsid w:val="00C27AA9"/>
    <w:rsid w:val="00C30CA1"/>
    <w:rsid w:val="00C3337F"/>
    <w:rsid w:val="00C3538F"/>
    <w:rsid w:val="00C3544C"/>
    <w:rsid w:val="00C37C46"/>
    <w:rsid w:val="00C525BA"/>
    <w:rsid w:val="00C546EF"/>
    <w:rsid w:val="00C56CC5"/>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F36"/>
    <w:rsid w:val="00D000AC"/>
    <w:rsid w:val="00D015F4"/>
    <w:rsid w:val="00D114EE"/>
    <w:rsid w:val="00D155A1"/>
    <w:rsid w:val="00D159DF"/>
    <w:rsid w:val="00D21E29"/>
    <w:rsid w:val="00D25C34"/>
    <w:rsid w:val="00D25D66"/>
    <w:rsid w:val="00D3139F"/>
    <w:rsid w:val="00D33286"/>
    <w:rsid w:val="00D43914"/>
    <w:rsid w:val="00D446AE"/>
    <w:rsid w:val="00D46C0E"/>
    <w:rsid w:val="00D47BC7"/>
    <w:rsid w:val="00D50103"/>
    <w:rsid w:val="00D50158"/>
    <w:rsid w:val="00D541C0"/>
    <w:rsid w:val="00D54568"/>
    <w:rsid w:val="00D57479"/>
    <w:rsid w:val="00D574D2"/>
    <w:rsid w:val="00D57C44"/>
    <w:rsid w:val="00D66341"/>
    <w:rsid w:val="00D66985"/>
    <w:rsid w:val="00D67EA8"/>
    <w:rsid w:val="00D75993"/>
    <w:rsid w:val="00D81E14"/>
    <w:rsid w:val="00D86493"/>
    <w:rsid w:val="00D87502"/>
    <w:rsid w:val="00D95106"/>
    <w:rsid w:val="00D95423"/>
    <w:rsid w:val="00DB06E3"/>
    <w:rsid w:val="00DB0B78"/>
    <w:rsid w:val="00DB18B3"/>
    <w:rsid w:val="00DB6933"/>
    <w:rsid w:val="00DB700C"/>
    <w:rsid w:val="00DC2F3D"/>
    <w:rsid w:val="00DC4E8F"/>
    <w:rsid w:val="00DC5351"/>
    <w:rsid w:val="00DD065A"/>
    <w:rsid w:val="00DD0F4E"/>
    <w:rsid w:val="00DD10B5"/>
    <w:rsid w:val="00DD14A4"/>
    <w:rsid w:val="00DD40EA"/>
    <w:rsid w:val="00DD47E5"/>
    <w:rsid w:val="00DE3D68"/>
    <w:rsid w:val="00DE4666"/>
    <w:rsid w:val="00DE6238"/>
    <w:rsid w:val="00DE71B5"/>
    <w:rsid w:val="00DE7B76"/>
    <w:rsid w:val="00DF5A62"/>
    <w:rsid w:val="00DF5C0E"/>
    <w:rsid w:val="00E024CE"/>
    <w:rsid w:val="00E0389C"/>
    <w:rsid w:val="00E11719"/>
    <w:rsid w:val="00E12FF3"/>
    <w:rsid w:val="00E16FEB"/>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4B74"/>
    <w:rsid w:val="00ED147D"/>
    <w:rsid w:val="00ED4F41"/>
    <w:rsid w:val="00ED5729"/>
    <w:rsid w:val="00EE0A7C"/>
    <w:rsid w:val="00EE11F2"/>
    <w:rsid w:val="00EE4506"/>
    <w:rsid w:val="00EE7AF5"/>
    <w:rsid w:val="00EF1946"/>
    <w:rsid w:val="00EF4B89"/>
    <w:rsid w:val="00F019F4"/>
    <w:rsid w:val="00F03FD0"/>
    <w:rsid w:val="00F05B0D"/>
    <w:rsid w:val="00F06EEE"/>
    <w:rsid w:val="00F0718E"/>
    <w:rsid w:val="00F12422"/>
    <w:rsid w:val="00F14C72"/>
    <w:rsid w:val="00F15741"/>
    <w:rsid w:val="00F23CFC"/>
    <w:rsid w:val="00F27610"/>
    <w:rsid w:val="00F34DB6"/>
    <w:rsid w:val="00F378CF"/>
    <w:rsid w:val="00F407C1"/>
    <w:rsid w:val="00F430D1"/>
    <w:rsid w:val="00F508F6"/>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687E"/>
    <w:rsid w:val="00FB00D2"/>
    <w:rsid w:val="00FB6C56"/>
    <w:rsid w:val="00FC513C"/>
    <w:rsid w:val="00FC6045"/>
    <w:rsid w:val="00FD23DB"/>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mail.com" TargetMode="External"/><Relationship Id="rId5" Type="http://schemas.openxmlformats.org/officeDocument/2006/relationships/webSettings" Target="webSettings.xml"/><Relationship Id="rId10" Type="http://schemas.openxmlformats.org/officeDocument/2006/relationships/hyperlink" Target="https://download.docker.com/linux/centos/docker-ce.repo" TargetMode="External"/><Relationship Id="rId4" Type="http://schemas.openxmlformats.org/officeDocument/2006/relationships/settings" Target="settings.xml"/><Relationship Id="rId9" Type="http://schemas.openxmlformats.org/officeDocument/2006/relationships/hyperlink" Target="https://repo1.maven.org/mave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5DF7-06C2-4633-8909-97D3794F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8524</TotalTime>
  <Pages>1</Pages>
  <Words>11986</Words>
  <Characters>68321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68</cp:revision>
  <dcterms:created xsi:type="dcterms:W3CDTF">2017-12-18T04:50:00Z</dcterms:created>
  <dcterms:modified xsi:type="dcterms:W3CDTF">2018-02-16T11:47:00Z</dcterms:modified>
</cp:coreProperties>
</file>